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napToGrid w:val="0"/>
        <w:spacing w:before="0" w:after="0" w:line="397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0"/>
        </w:rPr>
      </w:pPr>
      <w:r>
        <w:rPr>
          <w:rFonts w:hint="default" w:ascii="微软雅黑" w:hAnsi="微软雅黑" w:eastAsia="微软雅黑" w:cs="微软雅黑"/>
          <w:sz w:val="30"/>
        </w:rPr>
        <w:t>信息检索的概述</w:t>
      </w:r>
    </w:p>
    <w:p>
      <w:pPr>
        <w:autoSpaceDE w:val="0"/>
        <w:autoSpaceDN w:val="0"/>
        <w:snapToGrid w:val="0"/>
        <w:spacing w:before="100" w:after="0" w:line="240" w:lineRule="auto"/>
        <w:ind w:left="0" w:right="0" w:firstLine="0"/>
        <w:jc w:val="left"/>
        <w:textAlignment w:val="auto"/>
        <w:rPr>
          <w:rFonts w:hint="default" w:ascii="Calibri" w:hAnsi="Calibri" w:eastAsia="Calibri" w:cs="Calibri"/>
          <w:color w:val="767676"/>
          <w:position w:val="5"/>
          <w:sz w:val="15"/>
        </w:rPr>
      </w:pPr>
      <w:r>
        <w:rPr>
          <w:rFonts w:hint="default" w:ascii="Calibri" w:hAnsi="Calibri" w:eastAsia="Calibri" w:cs="Calibri"/>
          <w:color w:val="767676"/>
          <w:sz w:val="15"/>
        </w:rPr>
        <w:t>2018</w:t>
      </w:r>
      <w:r>
        <w:rPr>
          <w:rFonts w:hint="default" w:ascii="微软雅黑" w:hAnsi="微软雅黑" w:eastAsia="微软雅黑" w:cs="微软雅黑"/>
          <w:color w:val="767676"/>
          <w:sz w:val="15"/>
        </w:rPr>
        <w:t>年</w:t>
      </w:r>
      <w:r>
        <w:rPr>
          <w:rFonts w:hint="default" w:ascii="Calibri" w:hAnsi="Calibri" w:eastAsia="Calibri" w:cs="Calibri"/>
          <w:color w:val="767676"/>
          <w:sz w:val="15"/>
        </w:rPr>
        <w:t>9</w:t>
      </w:r>
      <w:r>
        <w:rPr>
          <w:rFonts w:hint="default" w:ascii="微软雅黑" w:hAnsi="微软雅黑" w:eastAsia="微软雅黑" w:cs="微软雅黑"/>
          <w:color w:val="767676"/>
          <w:sz w:val="15"/>
        </w:rPr>
        <w:t>月</w:t>
      </w:r>
      <w:r>
        <w:rPr>
          <w:rFonts w:hint="default" w:ascii="Calibri" w:hAnsi="Calibri" w:eastAsia="Calibri" w:cs="Calibri"/>
          <w:color w:val="767676"/>
          <w:sz w:val="15"/>
        </w:rPr>
        <w:t>17</w:t>
      </w:r>
      <w:r>
        <w:rPr>
          <w:rFonts w:hint="default" w:ascii="微软雅黑" w:hAnsi="微软雅黑" w:eastAsia="微软雅黑" w:cs="微软雅黑"/>
          <w:color w:val="767676"/>
          <w:sz w:val="15"/>
        </w:rPr>
        <w:t>日</w:t>
      </w:r>
      <w:r>
        <w:rPr>
          <w:rFonts w:hint="default" w:ascii="微软雅黑" w:hAnsi="微软雅黑" w:eastAsia="微软雅黑" w:cs="微软雅黑"/>
          <w:color w:val="767676"/>
          <w:spacing w:val="115"/>
          <w:sz w:val="15"/>
        </w:rPr>
        <w:t xml:space="preserve"> </w:t>
      </w:r>
      <w:r>
        <w:rPr>
          <w:rFonts w:hint="default" w:ascii="Calibri" w:hAnsi="Calibri" w:eastAsia="Calibri" w:cs="Calibri"/>
          <w:color w:val="767676"/>
          <w:position w:val="5"/>
          <w:sz w:val="15"/>
        </w:rPr>
        <w:t>15:22</w:t>
      </w:r>
    </w:p>
    <w:p>
      <w:pPr>
        <w:autoSpaceDE w:val="0"/>
        <w:autoSpaceDN w:val="0"/>
        <w:snapToGrid w:val="0"/>
        <w:spacing w:before="332" w:after="0" w:line="317" w:lineRule="exact"/>
        <w:ind w:left="681" w:right="0" w:firstLine="0"/>
        <w:jc w:val="left"/>
        <w:textAlignment w:val="auto"/>
        <w:rPr>
          <w:rFonts w:hint="default" w:ascii="微软雅黑" w:hAnsi="微软雅黑" w:eastAsia="微软雅黑" w:cs="微软雅黑"/>
          <w:color w:val="1E4E79"/>
        </w:rPr>
      </w:pPr>
      <w:r>
        <w:rPr>
          <w:rFonts w:hint="default" w:ascii="微软雅黑" w:hAnsi="微软雅黑" w:eastAsia="微软雅黑" w:cs="微软雅黑"/>
          <w:color w:val="1E4E79"/>
        </w:rPr>
        <w:t>信息过载</w:t>
      </w:r>
    </w:p>
    <w:p>
      <w:pPr>
        <w:autoSpaceDE w:val="0"/>
        <w:autoSpaceDN w:val="0"/>
        <w:snapToGrid w:val="0"/>
        <w:spacing w:before="98" w:after="0" w:line="317" w:lineRule="exact"/>
        <w:ind w:left="1090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信息大爆炸</w:t>
      </w:r>
    </w:p>
    <w:p>
      <w:pPr>
        <w:autoSpaceDE w:val="0"/>
        <w:autoSpaceDN w:val="0"/>
        <w:snapToGrid w:val="0"/>
        <w:spacing w:before="98" w:after="0" w:line="317" w:lineRule="exact"/>
        <w:ind w:left="1090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youtube</w:t>
      </w:r>
      <w:r>
        <w:rPr>
          <w:rFonts w:hint="default" w:ascii="微软雅黑" w:hAnsi="微软雅黑" w:eastAsia="微软雅黑" w:cs="微软雅黑"/>
          <w:spacing w:val="-22"/>
        </w:rPr>
        <w:t xml:space="preserve"> </w:t>
      </w:r>
      <w:r>
        <w:rPr>
          <w:rFonts w:hint="default" w:ascii="微软雅黑" w:hAnsi="微软雅黑" w:eastAsia="微软雅黑" w:cs="微软雅黑"/>
        </w:rPr>
        <w:t>一分钟上传400小时视频</w:t>
      </w:r>
    </w:p>
    <w:p>
      <w:pPr>
        <w:autoSpaceDE w:val="0"/>
        <w:autoSpaceDN w:val="0"/>
        <w:snapToGrid w:val="0"/>
        <w:spacing w:before="79" w:after="0" w:line="341" w:lineRule="exact"/>
        <w:ind w:left="1090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苹果用户一分钟下载</w:t>
      </w:r>
      <w:r>
        <w:rPr>
          <w:rFonts w:hint="default" w:ascii="Calibri" w:hAnsi="Calibri" w:eastAsia="Calibri" w:cs="Calibri"/>
        </w:rPr>
        <w:t>51000</w:t>
      </w:r>
      <w:r>
        <w:rPr>
          <w:rFonts w:hint="default" w:ascii="微软雅黑" w:hAnsi="微软雅黑" w:eastAsia="微软雅黑" w:cs="微软雅黑"/>
        </w:rPr>
        <w:t>个应用</w:t>
      </w:r>
    </w:p>
    <w:p>
      <w:pPr>
        <w:autoSpaceDE w:val="0"/>
        <w:autoSpaceDN w:val="0"/>
        <w:snapToGrid w:val="0"/>
        <w:spacing w:before="76" w:after="0" w:line="339" w:lineRule="exact"/>
        <w:ind w:left="1090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Calibri" w:hAnsi="Calibri" w:eastAsia="Calibri" w:cs="Calibri"/>
        </w:rPr>
        <w:t>google</w:t>
      </w:r>
      <w:r>
        <w:rPr>
          <w:rFonts w:hint="default" w:ascii="微软雅黑" w:hAnsi="微软雅黑" w:eastAsia="微软雅黑" w:cs="微软雅黑"/>
        </w:rPr>
        <w:t>一分钟翻译</w:t>
      </w:r>
      <w:r>
        <w:rPr>
          <w:rFonts w:hint="default" w:ascii="Calibri" w:hAnsi="Calibri" w:eastAsia="Calibri" w:cs="Calibri"/>
        </w:rPr>
        <w:t>69500000</w:t>
      </w:r>
      <w:r>
        <w:rPr>
          <w:rFonts w:hint="default" w:ascii="微软雅黑" w:hAnsi="微软雅黑" w:eastAsia="微软雅黑" w:cs="微软雅黑"/>
        </w:rPr>
        <w:t>个单词</w:t>
      </w:r>
    </w:p>
    <w:p>
      <w:pPr>
        <w:autoSpaceDE w:val="0"/>
        <w:autoSpaceDN w:val="0"/>
        <w:snapToGrid w:val="0"/>
        <w:spacing w:before="74" w:after="0" w:line="341" w:lineRule="exact"/>
        <w:ind w:left="1090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Calibri" w:hAnsi="Calibri" w:eastAsia="Calibri" w:cs="Calibri"/>
        </w:rPr>
        <w:t>siri</w:t>
      </w:r>
      <w:r>
        <w:rPr>
          <w:rFonts w:hint="default" w:ascii="微软雅黑" w:hAnsi="微软雅黑" w:eastAsia="微软雅黑" w:cs="微软雅黑"/>
        </w:rPr>
        <w:t>一分钟回答错</w:t>
      </w:r>
      <w:r>
        <w:rPr>
          <w:rFonts w:hint="default" w:ascii="Calibri" w:hAnsi="Calibri" w:eastAsia="Calibri" w:cs="Calibri"/>
        </w:rPr>
        <w:t>9</w:t>
      </w:r>
      <w:r>
        <w:rPr>
          <w:rFonts w:hint="default" w:ascii="微软雅黑" w:hAnsi="微软雅黑" w:eastAsia="微软雅黑" w:cs="微软雅黑"/>
        </w:rPr>
        <w:t>万个问题</w:t>
      </w:r>
    </w:p>
    <w:p>
      <w:pPr>
        <w:autoSpaceDE w:val="0"/>
        <w:autoSpaceDN w:val="0"/>
        <w:snapToGrid w:val="0"/>
        <w:spacing w:before="74" w:after="0" w:line="341" w:lineRule="exact"/>
        <w:ind w:left="1090" w:right="0" w:firstLine="0"/>
        <w:jc w:val="left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总结</w:t>
      </w:r>
      <w:r>
        <w:rPr>
          <w:rFonts w:hint="default" w:ascii="Calibri" w:hAnsi="Calibri" w:eastAsia="Calibri" w:cs="Calibri"/>
        </w:rPr>
        <w:t>:</w:t>
      </w:r>
      <w:r>
        <w:rPr>
          <w:rFonts w:hint="default" w:ascii="微软雅黑" w:hAnsi="微软雅黑" w:eastAsia="微软雅黑" w:cs="微软雅黑"/>
        </w:rPr>
        <w:t>信息越来越多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如何迅速的定位我们需要的信息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抛弃无效的信息</w:t>
      </w: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搜索</w:t>
      </w:r>
      <w:r>
        <w:rPr>
          <w:rFonts w:hint="default" w:ascii="Calibri" w:hAnsi="Calibri" w:eastAsia="Calibri" w:cs="Calibri"/>
        </w:rPr>
        <w:t>)</w:t>
      </w:r>
    </w:p>
    <w:p>
      <w:pPr>
        <w:autoSpaceDE w:val="0"/>
        <w:autoSpaceDN w:val="0"/>
        <w:snapToGrid w:val="0"/>
        <w:spacing w:before="369" w:after="0" w:line="342" w:lineRule="exact"/>
        <w:ind w:left="1090" w:right="0" w:firstLine="0"/>
        <w:jc w:val="left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提高检索效率和生成新的检索技术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是关键</w:t>
      </w:r>
      <w:r>
        <w:rPr>
          <w:rFonts w:hint="default" w:ascii="Calibri" w:hAnsi="Calibri" w:eastAsia="Calibri" w:cs="Calibri"/>
        </w:rPr>
        <w:t>;</w:t>
      </w:r>
    </w:p>
    <w:p>
      <w:pPr>
        <w:autoSpaceDE w:val="0"/>
        <w:autoSpaceDN w:val="0"/>
        <w:snapToGrid w:val="0"/>
        <w:spacing w:before="509" w:after="0" w:line="317" w:lineRule="exact"/>
        <w:ind w:left="681" w:right="0" w:firstLine="0"/>
        <w:jc w:val="left"/>
        <w:textAlignment w:val="auto"/>
        <w:rPr>
          <w:rFonts w:hint="default" w:ascii="微软雅黑" w:hAnsi="微软雅黑" w:eastAsia="微软雅黑" w:cs="微软雅黑"/>
          <w:color w:val="1E4E79"/>
        </w:rPr>
      </w:pPr>
      <w:r>
        <w:rPr>
          <w:rFonts w:hint="default" w:ascii="微软雅黑" w:hAnsi="微软雅黑" w:eastAsia="微软雅黑" w:cs="微软雅黑"/>
          <w:color w:val="1E4E79"/>
        </w:rPr>
        <w:t>传统检索方式</w:t>
      </w:r>
    </w:p>
    <w:p>
      <w:pPr>
        <w:autoSpaceDE w:val="0"/>
        <w:autoSpaceDN w:val="0"/>
        <w:snapToGrid w:val="0"/>
        <w:spacing w:before="98" w:after="0" w:line="317" w:lineRule="exact"/>
        <w:ind w:left="1090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操作系统文件检索</w:t>
      </w:r>
    </w:p>
    <w:p>
      <w:pPr>
        <w:autoSpaceDE w:val="0"/>
        <w:autoSpaceDN w:val="0"/>
        <w:snapToGrid w:val="0"/>
        <w:spacing w:before="79" w:after="0" w:line="341" w:lineRule="exact"/>
        <w:ind w:left="1498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直接通过操作系统搜索磁盘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全表遍历</w:t>
      </w:r>
    </w:p>
    <w:p>
      <w:pPr>
        <w:autoSpaceDE w:val="0"/>
        <w:autoSpaceDN w:val="0"/>
        <w:snapToGrid w:val="0"/>
        <w:spacing w:before="74" w:after="0" w:line="341" w:lineRule="exact"/>
        <w:ind w:left="1498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缺点</w:t>
      </w:r>
      <w:r>
        <w:rPr>
          <w:rFonts w:hint="default" w:ascii="Calibri" w:hAnsi="Calibri" w:eastAsia="Calibri" w:cs="Calibri"/>
        </w:rPr>
        <w:t>:</w:t>
      </w:r>
      <w:r>
        <w:rPr>
          <w:rFonts w:hint="default" w:ascii="微软雅黑" w:hAnsi="微软雅黑" w:eastAsia="微软雅黑" w:cs="微软雅黑"/>
        </w:rPr>
        <w:t>慢</w:t>
      </w:r>
    </w:p>
    <w:p>
      <w:pPr>
        <w:autoSpaceDE w:val="0"/>
        <w:autoSpaceDN w:val="0"/>
        <w:snapToGrid w:val="0"/>
        <w:spacing w:before="93" w:after="0" w:line="317" w:lineRule="exact"/>
        <w:ind w:left="1498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文件的内存检索</w:t>
      </w:r>
    </w:p>
    <w:p>
      <w:pPr>
        <w:autoSpaceDE w:val="0"/>
        <w:autoSpaceDN w:val="0"/>
        <w:snapToGrid w:val="0"/>
        <w:spacing w:before="19" w:after="0" w:line="416" w:lineRule="exact"/>
        <w:ind w:left="1498" w:right="0" w:firstLine="0"/>
        <w:jc w:val="both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Calibri" w:hAnsi="Calibri" w:eastAsia="Calibri" w:cs="Calibri"/>
        </w:rPr>
        <w:t>word</w:t>
      </w:r>
      <w:r>
        <w:rPr>
          <w:rFonts w:hint="default" w:ascii="微软雅黑" w:hAnsi="微软雅黑" w:eastAsia="微软雅黑" w:cs="微软雅黑"/>
        </w:rPr>
        <w:t>,excel,onenote,检索速度还行,文件一旦打开,文件的全部内容都加载到了内存;上限512M;</w:t>
      </w:r>
    </w:p>
    <w:p>
      <w:pPr>
        <w:autoSpaceDE w:val="0"/>
        <w:autoSpaceDN w:val="0"/>
        <w:snapToGrid w:val="0"/>
        <w:spacing w:before="58" w:after="0" w:line="341" w:lineRule="exact"/>
        <w:ind w:left="1498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缺点</w:t>
      </w:r>
      <w:r>
        <w:rPr>
          <w:rFonts w:hint="default" w:ascii="Calibri" w:hAnsi="Calibri" w:eastAsia="Calibri" w:cs="Calibri"/>
        </w:rPr>
        <w:t>:</w:t>
      </w:r>
      <w:r>
        <w:rPr>
          <w:rFonts w:hint="default" w:ascii="微软雅黑" w:hAnsi="微软雅黑" w:eastAsia="微软雅黑" w:cs="微软雅黑"/>
        </w:rPr>
        <w:t>数据量少</w:t>
      </w:r>
    </w:p>
    <w:p>
      <w:pPr>
        <w:autoSpaceDE w:val="0"/>
        <w:autoSpaceDN w:val="0"/>
        <w:snapToGrid w:val="0"/>
        <w:spacing w:before="509" w:after="0" w:line="317" w:lineRule="exact"/>
        <w:ind w:left="1090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数据库检索</w:t>
      </w:r>
    </w:p>
    <w:p>
      <w:pPr>
        <w:numPr>
          <w:ilvl w:val="0"/>
          <w:numId w:val="1"/>
        </w:numPr>
        <w:autoSpaceDE w:val="0"/>
        <w:autoSpaceDN w:val="0"/>
        <w:snapToGrid w:val="0"/>
        <w:spacing w:before="79" w:after="0" w:line="341" w:lineRule="exact"/>
        <w:ind w:left="1675" w:right="0" w:hanging="177"/>
        <w:jc w:val="left"/>
        <w:textAlignment w:val="auto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like</w:t>
      </w:r>
      <w:r>
        <w:rPr>
          <w:rFonts w:hint="default" w:ascii="微软雅黑" w:hAnsi="微软雅黑" w:eastAsia="微软雅黑" w:cs="微软雅黑"/>
        </w:rPr>
        <w:t>模糊查询才可以完成目前大部分检索的需求</w:t>
      </w:r>
      <w:r>
        <w:rPr>
          <w:rFonts w:hint="default" w:ascii="Calibri" w:hAnsi="Calibri" w:eastAsia="Calibri" w:cs="Calibri"/>
        </w:rPr>
        <w:t>"%</w:t>
      </w:r>
      <w:r>
        <w:rPr>
          <w:rFonts w:hint="default" w:ascii="微软雅黑" w:hAnsi="微软雅黑" w:eastAsia="微软雅黑" w:cs="微软雅黑"/>
        </w:rPr>
        <w:t>关键字</w:t>
      </w:r>
      <w:r>
        <w:rPr>
          <w:rFonts w:hint="default" w:ascii="Calibri" w:hAnsi="Calibri" w:eastAsia="Calibri" w:cs="Calibri"/>
        </w:rPr>
        <w:t>%"</w:t>
      </w:r>
      <w:r>
        <w:rPr>
          <w:rFonts w:hint="default" w:ascii="Calibri" w:hAnsi="Calibri" w:eastAsia="Calibri" w:cs="Calibri"/>
          <w:spacing w:val="64"/>
        </w:rPr>
        <w:t xml:space="preserve"> </w:t>
      </w:r>
      <w:r>
        <w:rPr>
          <w:rFonts w:hint="default" w:ascii="Calibri" w:hAnsi="Calibri" w:eastAsia="Calibri" w:cs="Calibri"/>
          <w:color w:val="E84C22"/>
        </w:rPr>
        <w:t>"</w:t>
      </w:r>
      <w:r>
        <w:rPr>
          <w:rFonts w:hint="default" w:ascii="微软雅黑" w:hAnsi="微软雅黑" w:eastAsia="微软雅黑" w:cs="微软雅黑"/>
          <w:color w:val="E84C22"/>
        </w:rPr>
        <w:t>关键字</w:t>
      </w:r>
      <w:r>
        <w:rPr>
          <w:rFonts w:hint="default" w:ascii="Calibri" w:hAnsi="Calibri" w:eastAsia="Calibri" w:cs="Calibri"/>
          <w:color w:val="E84C22"/>
        </w:rPr>
        <w:t>%"(</w:t>
      </w:r>
      <w:r>
        <w:rPr>
          <w:rFonts w:hint="default" w:ascii="微软雅黑" w:hAnsi="微软雅黑" w:eastAsia="微软雅黑" w:cs="微软雅黑"/>
          <w:color w:val="E84C22"/>
        </w:rPr>
        <w:t>符合数据库</w:t>
      </w:r>
      <w:r>
        <w:rPr>
          <w:rFonts w:hint="default" w:ascii="微软雅黑" w:hAnsi="微软雅黑" w:eastAsia="微软雅黑" w:cs="微软雅黑"/>
          <w:b/>
          <w:color w:val="E84C22"/>
        </w:rPr>
        <w:t>最</w:t>
      </w:r>
    </w:p>
    <w:p>
      <w:pPr>
        <w:autoSpaceDE w:val="0"/>
        <w:autoSpaceDN w:val="0"/>
        <w:snapToGrid w:val="0"/>
        <w:spacing w:before="84" w:after="0" w:line="331" w:lineRule="exact"/>
        <w:ind w:left="1498" w:right="0" w:firstLine="0"/>
        <w:jc w:val="left"/>
        <w:textAlignment w:val="auto"/>
        <w:rPr>
          <w:rFonts w:hint="default" w:ascii="Calibri" w:hAnsi="Calibri" w:eastAsia="Calibri" w:cs="Calibri"/>
          <w:color w:val="E84C22"/>
        </w:rPr>
      </w:pPr>
      <w:r>
        <w:rPr>
          <w:rFonts w:hint="default" w:ascii="微软雅黑" w:hAnsi="微软雅黑" w:eastAsia="微软雅黑" w:cs="微软雅黑"/>
          <w:b/>
          <w:color w:val="E84C22"/>
        </w:rPr>
        <w:t>左特性</w:t>
      </w:r>
      <w:r>
        <w:rPr>
          <w:rFonts w:hint="default" w:ascii="微软雅黑" w:hAnsi="微软雅黑" w:eastAsia="微软雅黑" w:cs="微软雅黑"/>
          <w:color w:val="E84C22"/>
        </w:rPr>
        <w:t>查询</w:t>
      </w:r>
      <w:r>
        <w:rPr>
          <w:rFonts w:hint="default" w:ascii="Calibri" w:hAnsi="Calibri" w:eastAsia="Calibri" w:cs="Calibri"/>
          <w:color w:val="E84C22"/>
        </w:rPr>
        <w:t>,</w:t>
      </w:r>
      <w:r>
        <w:rPr>
          <w:rFonts w:hint="default" w:ascii="微软雅黑" w:hAnsi="微软雅黑" w:eastAsia="微软雅黑" w:cs="微软雅黑"/>
          <w:color w:val="E84C22"/>
        </w:rPr>
        <w:t>还是使用索引</w:t>
      </w:r>
      <w:r>
        <w:rPr>
          <w:rFonts w:hint="default" w:ascii="Calibri" w:hAnsi="Calibri" w:eastAsia="Calibri" w:cs="Calibri"/>
          <w:color w:val="E84C22"/>
        </w:rPr>
        <w:t>)</w:t>
      </w:r>
    </w:p>
    <w:p>
      <w:pPr>
        <w:autoSpaceDE w:val="0"/>
        <w:autoSpaceDN w:val="0"/>
        <w:snapToGrid w:val="0"/>
        <w:spacing w:before="15" w:after="0" w:line="415" w:lineRule="exact"/>
        <w:ind w:left="1090" w:right="783" w:firstLine="408"/>
        <w:jc w:val="both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</w:t>
      </w:r>
      <w:r>
        <w:rPr>
          <w:rFonts w:hint="default" w:ascii="微软雅黑" w:hAnsi="微软雅黑" w:eastAsia="微软雅黑" w:cs="微软雅黑"/>
          <w:spacing w:val="-23"/>
        </w:rPr>
        <w:t xml:space="preserve"> </w:t>
      </w:r>
      <w:r>
        <w:rPr>
          <w:rFonts w:hint="default" w:ascii="微软雅黑" w:hAnsi="微软雅黑" w:eastAsia="微软雅黑" w:cs="微软雅黑"/>
          <w:spacing w:val="-1"/>
        </w:rPr>
        <w:t>索引</w:t>
      </w:r>
      <w:r>
        <w:rPr>
          <w:rFonts w:hint="default" w:ascii="微软雅黑" w:hAnsi="微软雅黑" w:eastAsia="微软雅黑" w:cs="微软雅黑"/>
        </w:rPr>
        <w:t>优化</w:t>
      </w: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建立各种各样不同索引结构的索引文件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满足不同的查询条件的需求</w:t>
      </w:r>
      <w:r>
        <w:rPr>
          <w:rFonts w:hint="default" w:ascii="Calibri" w:hAnsi="Calibri" w:eastAsia="Calibri" w:cs="Calibri"/>
        </w:rPr>
        <w:t xml:space="preserve">) </w:t>
      </w:r>
      <w:r>
        <w:rPr>
          <w:rFonts w:hint="default" w:ascii="微软雅黑" w:hAnsi="微软雅黑" w:eastAsia="微软雅黑" w:cs="微软雅黑"/>
        </w:rPr>
        <w:t>表格是有数据量的上限的</w:t>
      </w:r>
    </w:p>
    <w:p>
      <w:pPr>
        <w:autoSpaceDE w:val="0"/>
        <w:autoSpaceDN w:val="0"/>
        <w:snapToGrid w:val="0"/>
        <w:spacing w:before="59" w:after="0" w:line="341" w:lineRule="exact"/>
        <w:ind w:left="1498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查询效率在临界点时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查询时间无限增加</w:t>
      </w:r>
    </w:p>
    <w:p>
      <w:pPr>
        <w:autoSpaceDE w:val="0"/>
        <w:autoSpaceDN w:val="0"/>
        <w:snapToGrid w:val="0"/>
        <w:spacing w:before="3789" w:after="0" w:line="341" w:lineRule="exact"/>
        <w:ind w:left="1498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缺点</w:t>
      </w:r>
      <w:r>
        <w:rPr>
          <w:rFonts w:hint="default" w:ascii="Calibri" w:hAnsi="Calibri" w:eastAsia="Calibri" w:cs="Calibri"/>
        </w:rPr>
        <w:t>:</w:t>
      </w:r>
      <w:r>
        <w:rPr>
          <w:rFonts w:hint="default" w:ascii="微软雅黑" w:hAnsi="微软雅黑" w:eastAsia="微软雅黑" w:cs="微软雅黑"/>
        </w:rPr>
        <w:t>数据量受限制</w:t>
      </w:r>
      <w:r>
        <w:rPr>
          <w:rFonts w:hint="default" w:ascii="微软雅黑" w:hAnsi="微软雅黑" w:eastAsia="微软雅黑" w:cs="微软雅黑"/>
        </w:rPr>
        <w:drawing>
          <wp:anchor distT="0" distB="0" distL="0" distR="0" simplePos="0" relativeHeight="1024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7666990</wp:posOffset>
            </wp:positionV>
            <wp:extent cx="4171950" cy="2371725"/>
            <wp:effectExtent l="0" t="0" r="0" b="9525"/>
            <wp:wrapNone/>
            <wp:docPr id="1" name="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37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71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367" w:after="0" w:line="198" w:lineRule="exact"/>
        <w:ind w:left="2624" w:right="0" w:firstLine="0"/>
        <w:jc w:val="left"/>
        <w:textAlignment w:val="auto"/>
        <w:rPr>
          <w:rFonts w:hint="default" w:ascii="微软雅黑" w:hAnsi="微软雅黑" w:eastAsia="微软雅黑" w:cs="微软雅黑"/>
          <w:sz w:val="15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82" w:right="134" w:bottom="0" w:left="1089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15"/>
        </w:rPr>
        <w:t>分区</w:t>
      </w:r>
      <w:r>
        <w:rPr>
          <w:rFonts w:hint="default" w:ascii="微软雅黑" w:hAnsi="微软雅黑" w:eastAsia="微软雅黑" w:cs="微软雅黑"/>
          <w:spacing w:val="-18"/>
          <w:sz w:val="15"/>
        </w:rPr>
        <w:t xml:space="preserve"> </w:t>
      </w:r>
      <w:r>
        <w:rPr>
          <w:rFonts w:hint="default" w:ascii="Times New Roman" w:hAnsi="Times New Roman" w:eastAsia="Times New Roman" w:cs="Times New Roman"/>
          <w:sz w:val="15"/>
        </w:rPr>
        <w:t>day06all</w:t>
      </w:r>
      <w:r>
        <w:rPr>
          <w:rFonts w:hint="default" w:ascii="Times New Roman" w:hAnsi="Times New Roman" w:eastAsia="Times New Roman" w:cs="Times New Roman"/>
          <w:spacing w:val="-17"/>
          <w:sz w:val="15"/>
        </w:rPr>
        <w:t xml:space="preserve"> </w:t>
      </w:r>
      <w:r>
        <w:rPr>
          <w:rFonts w:hint="default" w:ascii="微软雅黑" w:hAnsi="微软雅黑" w:eastAsia="微软雅黑" w:cs="微软雅黑"/>
          <w:sz w:val="15"/>
        </w:rPr>
        <w:t>的第</w:t>
      </w:r>
      <w:r>
        <w:rPr>
          <w:rFonts w:hint="default" w:ascii="微软雅黑" w:hAnsi="微软雅黑" w:eastAsia="微软雅黑" w:cs="微软雅黑"/>
          <w:spacing w:val="-17"/>
          <w:sz w:val="15"/>
        </w:rPr>
        <w:t xml:space="preserve"> </w:t>
      </w:r>
      <w:r>
        <w:rPr>
          <w:rFonts w:hint="default" w:ascii="Times New Roman" w:hAnsi="Times New Roman" w:eastAsia="Times New Roman" w:cs="Times New Roman"/>
          <w:sz w:val="15"/>
        </w:rPr>
        <w:t>3</w:t>
      </w:r>
      <w:r>
        <w:rPr>
          <w:rFonts w:hint="default" w:ascii="Times New Roman" w:hAnsi="Times New Roman" w:eastAsia="Times New Roman" w:cs="Times New Roman"/>
          <w:spacing w:val="37"/>
          <w:sz w:val="15"/>
        </w:rPr>
        <w:t>0</w:t>
      </w:r>
      <w:r>
        <w:rPr>
          <w:rFonts w:hint="default" w:ascii="微软雅黑" w:hAnsi="微软雅黑" w:eastAsia="微软雅黑" w:cs="微软雅黑"/>
          <w:sz w:val="15"/>
        </w:rPr>
        <w:t>页</w:t>
      </w:r>
    </w:p>
    <w:p>
      <w:pPr>
        <w:autoSpaceDE w:val="0"/>
        <w:autoSpaceDN w:val="0"/>
        <w:snapToGrid w:val="0"/>
        <w:spacing w:before="509" w:after="0" w:line="317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color w:val="1E4E79"/>
        </w:rPr>
      </w:pPr>
      <w:r>
        <w:rPr>
          <w:rFonts w:hint="default" w:ascii="微软雅黑" w:hAnsi="微软雅黑" w:eastAsia="微软雅黑" w:cs="微软雅黑"/>
          <w:color w:val="1E4E79"/>
        </w:rPr>
        <w:t>信息检索系统</w:t>
      </w:r>
    </w:p>
    <w:p>
      <w:pPr>
        <w:autoSpaceDE w:val="0"/>
        <w:autoSpaceDN w:val="0"/>
        <w:snapToGrid w:val="0"/>
        <w:spacing w:before="98" w:after="0" w:line="317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一个完成的信息检索系统包括三部分</w:t>
      </w:r>
    </w:p>
    <w:p>
      <w:pPr>
        <w:autoSpaceDE w:val="0"/>
        <w:autoSpaceDN w:val="0"/>
        <w:snapToGrid w:val="0"/>
        <w:spacing w:before="98" w:after="0" w:line="317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</w:t>
      </w:r>
      <w:r>
        <w:rPr>
          <w:rFonts w:hint="default" w:ascii="微软雅黑" w:hAnsi="微软雅黑" w:eastAsia="微软雅黑" w:cs="微软雅黑"/>
          <w:spacing w:val="-23"/>
        </w:rPr>
        <w:t xml:space="preserve"> </w:t>
      </w:r>
      <w:r>
        <w:rPr>
          <w:rFonts w:hint="default" w:ascii="微软雅黑" w:hAnsi="微软雅黑" w:eastAsia="微软雅黑" w:cs="微软雅黑"/>
        </w:rPr>
        <w:t>信息采集</w:t>
      </w:r>
    </w:p>
    <w:p>
      <w:pPr>
        <w:autoSpaceDE w:val="0"/>
        <w:autoSpaceDN w:val="0"/>
        <w:snapToGrid w:val="0"/>
        <w:spacing w:before="19" w:after="0" w:line="416" w:lineRule="exact"/>
        <w:ind w:left="817" w:right="61" w:firstLine="0"/>
        <w:jc w:val="both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搜索引擎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通过网络爬虫技术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将公网的各个服务器的数据按照一定的规则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从万维网获取数据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单位超过亿级别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数据非常庞大</w:t>
      </w:r>
      <w:r>
        <w:rPr>
          <w:rFonts w:hint="default" w:ascii="Calibri" w:hAnsi="Calibri" w:eastAsia="Calibri" w:cs="Calibri"/>
        </w:rPr>
        <w:t>;</w:t>
      </w:r>
    </w:p>
    <w:p>
      <w:pPr>
        <w:numPr>
          <w:numId w:val="0"/>
        </w:numPr>
        <w:tabs>
          <w:tab w:val="left" w:pos="586"/>
        </w:tabs>
        <w:autoSpaceDE w:val="0"/>
        <w:autoSpaceDN w:val="0"/>
        <w:snapToGrid w:val="0"/>
        <w:spacing w:before="61" w:after="0" w:line="339" w:lineRule="exact"/>
        <w:ind w:left="409" w:leftChars="0" w:right="0" w:rightChars="0"/>
        <w:jc w:val="left"/>
        <w:textAlignment w:val="auto"/>
        <w:rPr>
          <w:rFonts w:hint="default" w:ascii="Calibri" w:hAnsi="Calibri" w:eastAsia="Calibri" w:cs="Calibri"/>
          <w:spacing w:val="56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 </w:t>
      </w:r>
      <w:r>
        <w:rPr>
          <w:rFonts w:hint="default" w:ascii="微软雅黑" w:hAnsi="微软雅黑" w:eastAsia="微软雅黑" w:cs="微软雅黑"/>
        </w:rPr>
        <w:t>信息整理</w:t>
      </w:r>
    </w:p>
    <w:p>
      <w:pPr>
        <w:autoSpaceDE w:val="0"/>
        <w:autoSpaceDN w:val="0"/>
        <w:snapToGrid w:val="0"/>
        <w:spacing w:before="15" w:after="0" w:line="416" w:lineRule="exact"/>
        <w:ind w:left="817" w:right="0" w:firstLine="0"/>
        <w:jc w:val="both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爬取的这些内容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非结构化数据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无法完成任何快速搜索技术的搭建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一定经过处理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整理成有一定数据结构的数据文件才可以进行搜索的服务提供</w:t>
      </w: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创建索引的过程</w:t>
      </w:r>
      <w:r>
        <w:rPr>
          <w:rFonts w:hint="default" w:ascii="Calibri" w:hAnsi="Calibri" w:eastAsia="Calibri" w:cs="Calibri"/>
        </w:rPr>
        <w:t>)</w:t>
      </w:r>
    </w:p>
    <w:p>
      <w:pPr>
        <w:numPr>
          <w:numId w:val="0"/>
        </w:numPr>
        <w:tabs>
          <w:tab w:val="left" w:pos="586"/>
        </w:tabs>
        <w:autoSpaceDE w:val="0"/>
        <w:autoSpaceDN w:val="0"/>
        <w:snapToGrid w:val="0"/>
        <w:spacing w:before="58" w:after="0" w:line="341" w:lineRule="exact"/>
        <w:ind w:left="409" w:leftChars="0" w:right="0" w:rightChars="0"/>
        <w:jc w:val="left"/>
        <w:textAlignment w:val="auto"/>
        <w:rPr>
          <w:rFonts w:hint="default" w:ascii="Calibri" w:hAnsi="Calibri" w:eastAsia="Calibri" w:cs="Calibri"/>
          <w:spacing w:val="56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 </w:t>
      </w:r>
      <w:bookmarkStart w:id="0" w:name="_GoBack"/>
      <w:bookmarkEnd w:id="0"/>
      <w:r>
        <w:rPr>
          <w:rFonts w:hint="default" w:ascii="微软雅黑" w:hAnsi="微软雅黑" w:eastAsia="微软雅黑" w:cs="微软雅黑"/>
        </w:rPr>
        <w:t>接收查询</w:t>
      </w:r>
    </w:p>
    <w:p>
      <w:pPr>
        <w:autoSpaceDE w:val="0"/>
        <w:autoSpaceDN w:val="0"/>
        <w:snapToGrid w:val="0"/>
        <w:spacing w:before="15" w:after="0" w:line="416" w:lineRule="exact"/>
        <w:ind w:left="817" w:right="60" w:firstLine="0"/>
        <w:jc w:val="both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用户向检索系统发出查询请求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信息检索系统接收这个参数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在数据中获取对应的结果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返回用户</w:t>
      </w:r>
      <w:r>
        <w:rPr>
          <w:rFonts w:hint="default" w:ascii="Calibri" w:hAnsi="Calibri" w:eastAsia="Calibri" w:cs="Calibri"/>
        </w:rPr>
        <w:t>;</w:t>
      </w:r>
    </w:p>
    <w:p>
      <w:pPr>
        <w:autoSpaceDE w:val="0"/>
        <w:autoSpaceDN w:val="0"/>
        <w:snapToGrid w:val="0"/>
        <w:spacing w:before="7504" w:after="0" w:line="339" w:lineRule="exact"/>
        <w:ind w:left="0" w:right="0" w:firstLine="0"/>
        <w:jc w:val="left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全文检索的倒排索引计算方式</w:t>
      </w: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网页</w:t>
      </w:r>
      <w:r>
        <w:rPr>
          <w:rFonts w:hint="default" w:ascii="Calibri" w:hAnsi="Calibri" w:eastAsia="Calibri" w:cs="Calibri"/>
        </w:rPr>
        <w:t>)</w:t>
      </w:r>
      <w:r>
        <w:rPr>
          <w:rFonts w:hint="default" w:ascii="Calibri" w:hAnsi="Calibri" w:eastAsia="Calibri" w:cs="Calibri"/>
        </w:rPr>
        <w:drawing>
          <wp:anchor distT="0" distB="0" distL="0" distR="0" simplePos="0" relativeHeight="1024" behindDoc="1" locked="0" layoutInCell="1" allowOverlap="1">
            <wp:simplePos x="0" y="0"/>
            <wp:positionH relativeFrom="page">
              <wp:posOffset>1123315</wp:posOffset>
            </wp:positionH>
            <wp:positionV relativeFrom="page">
              <wp:posOffset>4066540</wp:posOffset>
            </wp:positionV>
            <wp:extent cx="6363970" cy="4535170"/>
            <wp:effectExtent l="0" t="0" r="0" b="0"/>
            <wp:wrapNone/>
            <wp:docPr id="2" name="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38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4535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74" w:after="0" w:line="341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数据源</w:t>
      </w:r>
      <w:r>
        <w:rPr>
          <w:rFonts w:hint="default" w:ascii="Calibri" w:hAnsi="Calibri" w:eastAsia="Calibri" w:cs="Calibri"/>
        </w:rPr>
        <w:t>:</w:t>
      </w:r>
      <w:r>
        <w:rPr>
          <w:rFonts w:hint="default" w:ascii="微软雅黑" w:hAnsi="微软雅黑" w:eastAsia="微软雅黑" w:cs="微软雅黑"/>
        </w:rPr>
        <w:t>数据库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公网网页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各种行业中的数据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不同位置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不同系统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不同软件存储</w:t>
      </w:r>
    </w:p>
    <w:p>
      <w:pPr>
        <w:autoSpaceDE w:val="0"/>
        <w:autoSpaceDN w:val="0"/>
        <w:snapToGrid w:val="0"/>
        <w:spacing w:before="279" w:after="0" w:line="339" w:lineRule="exact"/>
        <w:ind w:left="409" w:right="0" w:firstLine="0"/>
        <w:jc w:val="left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倒排索引</w:t>
      </w:r>
      <w:r>
        <w:rPr>
          <w:rFonts w:hint="default" w:ascii="Calibri" w:hAnsi="Calibri" w:eastAsia="Calibri" w:cs="Calibri"/>
        </w:rPr>
        <w:t>:</w:t>
      </w:r>
      <w:r>
        <w:rPr>
          <w:rFonts w:hint="default" w:ascii="微软雅黑" w:hAnsi="微软雅黑" w:eastAsia="微软雅黑" w:cs="微软雅黑"/>
        </w:rPr>
        <w:t>构成全文检索技术的创建索引文件的核心计算方法</w:t>
      </w:r>
      <w:r>
        <w:rPr>
          <w:rFonts w:hint="default" w:ascii="Calibri" w:hAnsi="Calibri" w:eastAsia="Calibri" w:cs="Calibri"/>
        </w:rPr>
        <w:t>;</w:t>
      </w:r>
    </w:p>
    <w:p>
      <w:pPr>
        <w:autoSpaceDE w:val="0"/>
        <w:autoSpaceDN w:val="0"/>
        <w:snapToGrid w:val="0"/>
        <w:spacing w:before="489" w:after="0" w:line="341" w:lineRule="exact"/>
        <w:ind w:left="409" w:right="0" w:firstLine="0"/>
        <w:jc w:val="left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网页数据为例</w:t>
      </w: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源数据</w:t>
      </w:r>
      <w:r>
        <w:rPr>
          <w:rFonts w:hint="default" w:ascii="Calibri" w:hAnsi="Calibri" w:eastAsia="Calibri" w:cs="Calibri"/>
        </w:rPr>
        <w:t>)</w:t>
      </w:r>
    </w:p>
    <w:p>
      <w:pPr>
        <w:autoSpaceDE w:val="0"/>
        <w:autoSpaceDN w:val="0"/>
        <w:snapToGrid w:val="0"/>
        <w:spacing w:before="74" w:after="0" w:line="341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文章</w:t>
      </w:r>
      <w:r>
        <w:rPr>
          <w:rFonts w:hint="default" w:ascii="Calibri" w:hAnsi="Calibri" w:eastAsia="Calibri" w:cs="Calibri"/>
        </w:rPr>
        <w:t>1:</w:t>
      </w:r>
      <w:r>
        <w:rPr>
          <w:rFonts w:hint="default" w:ascii="Calibri" w:hAnsi="Calibri" w:eastAsia="Calibri" w:cs="Calibri"/>
          <w:spacing w:val="-31"/>
        </w:rPr>
        <w:t xml:space="preserve"> </w:t>
      </w:r>
      <w:r>
        <w:rPr>
          <w:rFonts w:hint="default" w:ascii="微软雅黑" w:hAnsi="微软雅黑" w:eastAsia="微软雅黑" w:cs="微软雅黑"/>
        </w:rPr>
        <w:t>马蓉和王宝强是否感情稳定</w:t>
      </w:r>
    </w:p>
    <w:p>
      <w:pPr>
        <w:autoSpaceDE w:val="0"/>
        <w:autoSpaceDN w:val="0"/>
        <w:snapToGrid w:val="0"/>
        <w:spacing w:before="324" w:after="0" w:line="198" w:lineRule="exact"/>
        <w:ind w:left="1943" w:right="0" w:firstLine="0"/>
        <w:jc w:val="left"/>
        <w:textAlignment w:val="auto"/>
        <w:rPr>
          <w:rFonts w:hint="default" w:ascii="微软雅黑" w:hAnsi="微软雅黑" w:eastAsia="微软雅黑" w:cs="微软雅黑"/>
          <w:sz w:val="15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37" w:right="131" w:bottom="0" w:left="177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15"/>
        </w:rPr>
        <w:t>分区</w:t>
      </w:r>
      <w:r>
        <w:rPr>
          <w:rFonts w:hint="default" w:ascii="微软雅黑" w:hAnsi="微软雅黑" w:eastAsia="微软雅黑" w:cs="微软雅黑"/>
          <w:spacing w:val="-18"/>
          <w:sz w:val="15"/>
        </w:rPr>
        <w:t xml:space="preserve"> </w:t>
      </w:r>
      <w:r>
        <w:rPr>
          <w:rFonts w:hint="default" w:ascii="Times New Roman" w:hAnsi="Times New Roman" w:eastAsia="Times New Roman" w:cs="Times New Roman"/>
          <w:sz w:val="15"/>
        </w:rPr>
        <w:t>day06all</w:t>
      </w:r>
      <w:r>
        <w:rPr>
          <w:rFonts w:hint="default" w:ascii="Times New Roman" w:hAnsi="Times New Roman" w:eastAsia="Times New Roman" w:cs="Times New Roman"/>
          <w:spacing w:val="-17"/>
          <w:sz w:val="15"/>
        </w:rPr>
        <w:t xml:space="preserve"> </w:t>
      </w:r>
      <w:r>
        <w:rPr>
          <w:rFonts w:hint="default" w:ascii="微软雅黑" w:hAnsi="微软雅黑" w:eastAsia="微软雅黑" w:cs="微软雅黑"/>
          <w:sz w:val="15"/>
        </w:rPr>
        <w:t>的第</w:t>
      </w:r>
      <w:r>
        <w:rPr>
          <w:rFonts w:hint="default" w:ascii="微软雅黑" w:hAnsi="微软雅黑" w:eastAsia="微软雅黑" w:cs="微软雅黑"/>
          <w:spacing w:val="-17"/>
          <w:sz w:val="15"/>
        </w:rPr>
        <w:t xml:space="preserve"> </w:t>
      </w:r>
      <w:r>
        <w:rPr>
          <w:rFonts w:hint="default" w:ascii="Times New Roman" w:hAnsi="Times New Roman" w:eastAsia="Times New Roman" w:cs="Times New Roman"/>
          <w:sz w:val="15"/>
        </w:rPr>
        <w:t>3</w:t>
      </w:r>
      <w:r>
        <w:rPr>
          <w:rFonts w:hint="default" w:ascii="Times New Roman" w:hAnsi="Times New Roman" w:eastAsia="Times New Roman" w:cs="Times New Roman"/>
          <w:spacing w:val="37"/>
          <w:sz w:val="15"/>
        </w:rPr>
        <w:t>1</w:t>
      </w:r>
      <w:r>
        <w:rPr>
          <w:rFonts w:hint="default" w:ascii="微软雅黑" w:hAnsi="微软雅黑" w:eastAsia="微软雅黑" w:cs="微软雅黑"/>
          <w:sz w:val="15"/>
        </w:rPr>
        <w:t>页</w:t>
      </w:r>
    </w:p>
    <w:p>
      <w:pPr>
        <w:autoSpaceDE w:val="0"/>
        <w:autoSpaceDN w:val="0"/>
        <w:snapToGrid w:val="0"/>
        <w:spacing w:before="0" w:after="0" w:line="339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文章</w:t>
      </w:r>
      <w:r>
        <w:rPr>
          <w:rFonts w:hint="default" w:ascii="Calibri" w:hAnsi="Calibri" w:eastAsia="Calibri" w:cs="Calibri"/>
        </w:rPr>
        <w:t>1:</w:t>
      </w:r>
      <w:r>
        <w:rPr>
          <w:rFonts w:hint="default" w:ascii="Calibri" w:hAnsi="Calibri" w:eastAsia="Calibri" w:cs="Calibri"/>
          <w:spacing w:val="-31"/>
        </w:rPr>
        <w:t xml:space="preserve"> </w:t>
      </w:r>
      <w:r>
        <w:rPr>
          <w:rFonts w:hint="default" w:ascii="微软雅黑" w:hAnsi="微软雅黑" w:eastAsia="微软雅黑" w:cs="微软雅黑"/>
        </w:rPr>
        <w:t>马蓉和王宝强是否感情稳定</w:t>
      </w:r>
    </w:p>
    <w:p>
      <w:pPr>
        <w:autoSpaceDE w:val="0"/>
        <w:autoSpaceDN w:val="0"/>
        <w:snapToGrid w:val="0"/>
        <w:spacing w:before="74" w:after="0" w:line="342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文章</w:t>
      </w:r>
      <w:r>
        <w:rPr>
          <w:rFonts w:hint="default" w:ascii="Calibri" w:hAnsi="Calibri" w:eastAsia="Calibri" w:cs="Calibri"/>
        </w:rPr>
        <w:t>2:</w:t>
      </w:r>
      <w:r>
        <w:rPr>
          <w:rFonts w:hint="default" w:ascii="Calibri" w:hAnsi="Calibri" w:eastAsia="Calibri" w:cs="Calibri"/>
          <w:spacing w:val="-31"/>
        </w:rPr>
        <w:t xml:space="preserve"> </w:t>
      </w:r>
      <w:r>
        <w:rPr>
          <w:rFonts w:hint="default" w:ascii="微软雅黑" w:hAnsi="微软雅黑" w:eastAsia="微软雅黑" w:cs="微软雅黑"/>
        </w:rPr>
        <w:t>狗仔队全程紧盯马蓉和王宝强的生活</w:t>
      </w:r>
    </w:p>
    <w:p>
      <w:pPr>
        <w:numPr>
          <w:ilvl w:val="0"/>
          <w:numId w:val="2"/>
        </w:numPr>
        <w:autoSpaceDE w:val="0"/>
        <w:autoSpaceDN w:val="0"/>
        <w:snapToGrid w:val="0"/>
        <w:spacing w:before="482" w:after="0" w:line="339" w:lineRule="exact"/>
        <w:ind w:left="623" w:right="0" w:hanging="214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分词计算</w:t>
      </w: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一句话的分词计算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就是讲当前字符串拆分成具有最小意义的</w:t>
      </w:r>
      <w:r>
        <w:rPr>
          <w:rFonts w:hint="default" w:ascii="微软雅黑" w:hAnsi="微软雅黑" w:eastAsia="微软雅黑" w:cs="微软雅黑"/>
          <w:spacing w:val="3"/>
        </w:rPr>
        <w:t>词</w:t>
      </w:r>
      <w:r>
        <w:rPr>
          <w:rFonts w:hint="default" w:ascii="Calibri" w:hAnsi="Calibri" w:eastAsia="Calibri" w:cs="Calibri"/>
        </w:rPr>
        <w:t>)</w:t>
      </w:r>
    </w:p>
    <w:p>
      <w:pPr>
        <w:autoSpaceDE w:val="0"/>
        <w:autoSpaceDN w:val="0"/>
        <w:snapToGrid w:val="0"/>
        <w:spacing w:before="76" w:after="0" w:line="339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文章</w:t>
      </w:r>
      <w:r>
        <w:rPr>
          <w:rFonts w:hint="default" w:ascii="Calibri" w:hAnsi="Calibri" w:eastAsia="Calibri" w:cs="Calibri"/>
        </w:rPr>
        <w:t>1:(</w:t>
      </w:r>
      <w:r>
        <w:rPr>
          <w:rFonts w:hint="default" w:ascii="微软雅黑" w:hAnsi="微软雅黑" w:eastAsia="微软雅黑" w:cs="微软雅黑"/>
        </w:rPr>
        <w:t>马蓉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1(频率),1(文章id)</w:t>
      </w:r>
      <w:r>
        <w:rPr>
          <w:rFonts w:hint="default" w:ascii="Calibri" w:hAnsi="Calibri" w:eastAsia="Calibri" w:cs="Calibri"/>
        </w:rPr>
        <w:t>),(</w:t>
      </w:r>
      <w:r>
        <w:rPr>
          <w:rFonts w:hint="default" w:ascii="微软雅黑" w:hAnsi="微软雅黑" w:eastAsia="微软雅黑" w:cs="微软雅黑"/>
        </w:rPr>
        <w:t>王宝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1,1</w:t>
      </w:r>
      <w:r>
        <w:rPr>
          <w:rFonts w:hint="default" w:ascii="Calibri" w:hAnsi="Calibri" w:eastAsia="Calibri" w:cs="Calibri"/>
        </w:rPr>
        <w:t>),(</w:t>
      </w:r>
      <w:r>
        <w:rPr>
          <w:rFonts w:hint="default" w:ascii="微软雅黑" w:hAnsi="微软雅黑" w:eastAsia="微软雅黑" w:cs="微软雅黑"/>
        </w:rPr>
        <w:t>王宝强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1,1),(是否,1,1),(感情,1,1)</w:t>
      </w:r>
    </w:p>
    <w:p>
      <w:pPr>
        <w:autoSpaceDE w:val="0"/>
        <w:autoSpaceDN w:val="0"/>
        <w:snapToGrid w:val="0"/>
        <w:spacing w:before="74" w:after="0" w:line="341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文章2:</w:t>
      </w: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狗仔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2),(</w:t>
      </w:r>
      <w:r>
        <w:rPr>
          <w:rFonts w:hint="default" w:ascii="微软雅黑" w:hAnsi="微软雅黑" w:eastAsia="微软雅黑" w:cs="微软雅黑"/>
        </w:rPr>
        <w:t>全程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2),(</w:t>
      </w:r>
      <w:r>
        <w:rPr>
          <w:rFonts w:hint="default" w:ascii="微软雅黑" w:hAnsi="微软雅黑" w:eastAsia="微软雅黑" w:cs="微软雅黑"/>
        </w:rPr>
        <w:t>紧盯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2),(</w:t>
      </w:r>
      <w:r>
        <w:rPr>
          <w:rFonts w:hint="default" w:ascii="微软雅黑" w:hAnsi="微软雅黑" w:eastAsia="微软雅黑" w:cs="微软雅黑"/>
        </w:rPr>
        <w:t>马蓉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2),(</w:t>
      </w:r>
      <w:r>
        <w:rPr>
          <w:rFonts w:hint="default" w:ascii="微软雅黑" w:hAnsi="微软雅黑" w:eastAsia="微软雅黑" w:cs="微软雅黑"/>
        </w:rPr>
        <w:t>王宝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2),(</w:t>
      </w:r>
      <w:r>
        <w:rPr>
          <w:rFonts w:hint="default" w:ascii="微软雅黑" w:hAnsi="微软雅黑" w:eastAsia="微软雅黑" w:cs="微软雅黑"/>
        </w:rPr>
        <w:t>王宝强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</w:t>
      </w:r>
      <w:r>
        <w:rPr>
          <w:rFonts w:hint="default" w:ascii="微软雅黑" w:hAnsi="微软雅黑" w:eastAsia="微软雅黑" w:cs="微软雅黑"/>
        </w:rPr>
        <w:t>)</w:t>
      </w:r>
    </w:p>
    <w:p>
      <w:pPr>
        <w:numPr>
          <w:ilvl w:val="0"/>
          <w:numId w:val="2"/>
        </w:numPr>
        <w:autoSpaceDE w:val="0"/>
        <w:autoSpaceDN w:val="0"/>
        <w:snapToGrid w:val="0"/>
        <w:spacing w:before="500" w:after="0" w:line="317" w:lineRule="exact"/>
        <w:ind w:left="623" w:right="0" w:hanging="214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分词合并</w:t>
      </w:r>
    </w:p>
    <w:p>
      <w:pPr>
        <w:autoSpaceDE w:val="0"/>
        <w:autoSpaceDN w:val="0"/>
        <w:snapToGrid w:val="0"/>
        <w:spacing w:before="19" w:after="0" w:line="416" w:lineRule="exact"/>
        <w:ind w:left="817" w:right="413" w:firstLine="0"/>
        <w:jc w:val="both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马蓉</w:t>
      </w:r>
      <w:r>
        <w:rPr>
          <w:rFonts w:hint="default" w:ascii="Calibri" w:hAnsi="Calibri" w:eastAsia="Calibri" w:cs="Calibri"/>
        </w:rPr>
        <w:t>,[2],[1,</w:t>
      </w:r>
      <w:r>
        <w:rPr>
          <w:rFonts w:hint="default" w:ascii="微软雅黑" w:hAnsi="微软雅黑" w:eastAsia="微软雅黑" w:cs="微软雅黑"/>
        </w:rPr>
        <w:t>2</w:t>
      </w:r>
      <w:r>
        <w:rPr>
          <w:rFonts w:hint="default" w:ascii="Calibri" w:hAnsi="Calibri" w:eastAsia="Calibri" w:cs="Calibri"/>
        </w:rPr>
        <w:t>])</w:t>
      </w:r>
      <w:r>
        <w:rPr>
          <w:rFonts w:hint="default" w:ascii="Calibri" w:hAnsi="Calibri" w:eastAsia="Calibri" w:cs="Calibri"/>
          <w:spacing w:val="22"/>
        </w:rPr>
        <w:t xml:space="preserve"> </w:t>
      </w:r>
      <w:r>
        <w:rPr>
          <w:rFonts w:hint="default" w:ascii="微软雅黑" w:hAnsi="微软雅黑" w:eastAsia="微软雅黑" w:cs="微软雅黑"/>
        </w:rPr>
        <w:t>(王宝,[2],[1,2])</w:t>
      </w:r>
      <w:r>
        <w:rPr>
          <w:rFonts w:hint="default" w:ascii="微软雅黑" w:hAnsi="微软雅黑" w:eastAsia="微软雅黑" w:cs="微软雅黑"/>
          <w:spacing w:val="6"/>
        </w:rPr>
        <w:t xml:space="preserve"> </w:t>
      </w:r>
      <w:r>
        <w:rPr>
          <w:rFonts w:hint="default" w:ascii="微软雅黑" w:hAnsi="微软雅黑" w:eastAsia="微软雅黑" w:cs="微软雅黑"/>
        </w:rPr>
        <w:t>(王宝强,[2],[1,2]),</w:t>
      </w:r>
      <w:r>
        <w:rPr>
          <w:rFonts w:hint="default" w:ascii="Calibri" w:hAnsi="Calibri" w:eastAsia="Calibri" w:cs="Calibri"/>
        </w:rPr>
        <w:t>(</w:t>
      </w:r>
      <w:r>
        <w:rPr>
          <w:rFonts w:hint="default" w:ascii="微软雅黑" w:hAnsi="微软雅黑" w:eastAsia="微软雅黑" w:cs="微软雅黑"/>
        </w:rPr>
        <w:t>狗仔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2),(</w:t>
      </w:r>
      <w:r>
        <w:rPr>
          <w:rFonts w:hint="default" w:ascii="微软雅黑" w:hAnsi="微软雅黑" w:eastAsia="微软雅黑" w:cs="微软雅黑"/>
        </w:rPr>
        <w:t>全程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2),(</w:t>
      </w:r>
      <w:r>
        <w:rPr>
          <w:rFonts w:hint="default" w:ascii="微软雅黑" w:hAnsi="微软雅黑" w:eastAsia="微软雅黑" w:cs="微软雅黑"/>
        </w:rPr>
        <w:t>紧盯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1,</w:t>
      </w:r>
      <w:r>
        <w:rPr>
          <w:rFonts w:hint="default" w:ascii="Calibri" w:hAnsi="Calibri" w:eastAsia="Calibri" w:cs="Calibri"/>
        </w:rPr>
        <w:t>2),</w:t>
      </w:r>
      <w:r>
        <w:rPr>
          <w:rFonts w:hint="default" w:ascii="微软雅黑" w:hAnsi="微软雅黑" w:eastAsia="微软雅黑" w:cs="微软雅黑"/>
        </w:rPr>
        <w:t>(是否,1,1),(感情,1,1)</w:t>
      </w:r>
    </w:p>
    <w:p>
      <w:pPr>
        <w:autoSpaceDE w:val="0"/>
        <w:autoSpaceDN w:val="0"/>
        <w:snapToGrid w:val="0"/>
        <w:spacing w:before="353" w:after="0" w:line="342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Calibri" w:hAnsi="Calibri" w:eastAsia="Calibri" w:cs="Calibri"/>
          <w:spacing w:val="56"/>
        </w:rPr>
        <w:t>3</w:t>
      </w:r>
      <w:r>
        <w:rPr>
          <w:rFonts w:hint="default" w:ascii="微软雅黑" w:hAnsi="微软雅黑" w:eastAsia="微软雅黑" w:cs="微软雅黑"/>
        </w:rPr>
        <w:t>生成索引文件</w:t>
      </w:r>
    </w:p>
    <w:p>
      <w:pPr>
        <w:autoSpaceDE w:val="0"/>
        <w:autoSpaceDN w:val="0"/>
        <w:snapToGrid w:val="0"/>
        <w:spacing w:before="76" w:after="0" w:line="339" w:lineRule="exact"/>
        <w:ind w:left="817" w:right="0" w:firstLine="0"/>
        <w:jc w:val="left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将分词合并的结构整理成二进制格式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保存到索引数据当中</w:t>
      </w:r>
      <w:r>
        <w:rPr>
          <w:rFonts w:hint="default" w:ascii="Calibri" w:hAnsi="Calibri" w:eastAsia="Calibri" w:cs="Calibri"/>
        </w:rPr>
        <w:t>.</w:t>
      </w:r>
    </w:p>
    <w:p>
      <w:pPr>
        <w:autoSpaceDE w:val="0"/>
        <w:autoSpaceDN w:val="0"/>
        <w:snapToGrid w:val="0"/>
        <w:spacing w:before="15" w:after="0" w:line="416" w:lineRule="exact"/>
        <w:ind w:left="817" w:right="32" w:firstLine="0"/>
        <w:jc w:val="both"/>
        <w:textAlignment w:val="auto"/>
        <w:rPr>
          <w:rFonts w:hint="default" w:ascii="Calibri" w:hAnsi="Calibri" w:eastAsia="Calibri" w:cs="Calibri"/>
        </w:rPr>
      </w:pPr>
      <w:r>
        <w:rPr>
          <w:rFonts w:hint="default" w:ascii="微软雅黑" w:hAnsi="微软雅黑" w:eastAsia="微软雅黑" w:cs="微软雅黑"/>
        </w:rPr>
        <w:t>文章</w:t>
      </w:r>
      <w:r>
        <w:rPr>
          <w:rFonts w:hint="default" w:ascii="Calibri" w:hAnsi="Calibri" w:eastAsia="Calibri" w:cs="Calibri"/>
        </w:rPr>
        <w:t>1,</w:t>
      </w:r>
      <w:r>
        <w:rPr>
          <w:rFonts w:hint="default" w:ascii="微软雅黑" w:hAnsi="微软雅黑" w:eastAsia="微软雅黑" w:cs="微软雅黑"/>
        </w:rPr>
        <w:t>文章</w:t>
      </w:r>
      <w:r>
        <w:rPr>
          <w:rFonts w:hint="default" w:ascii="Calibri" w:hAnsi="Calibri" w:eastAsia="Calibri" w:cs="Calibri"/>
        </w:rPr>
        <w:t>2,</w:t>
      </w:r>
      <w:r>
        <w:rPr>
          <w:rFonts w:hint="default" w:ascii="微软雅黑" w:hAnsi="微软雅黑" w:eastAsia="微软雅黑" w:cs="微软雅黑"/>
        </w:rPr>
        <w:t>生成对应的结构的对象</w:t>
      </w:r>
      <w:r>
        <w:rPr>
          <w:rFonts w:hint="default" w:ascii="Calibri" w:hAnsi="Calibri" w:eastAsia="Calibri" w:cs="Calibri"/>
        </w:rPr>
        <w:t>(document</w:t>
      </w:r>
      <w:r>
        <w:rPr>
          <w:rFonts w:hint="default" w:ascii="微软雅黑" w:hAnsi="微软雅黑" w:eastAsia="微软雅黑" w:cs="微软雅黑"/>
        </w:rPr>
        <w:t>文档对象</w:t>
      </w:r>
      <w:r>
        <w:rPr>
          <w:rFonts w:hint="default" w:ascii="Calibri" w:hAnsi="Calibri" w:eastAsia="Calibri" w:cs="Calibri"/>
        </w:rPr>
        <w:t>,</w:t>
      </w:r>
      <w:r>
        <w:rPr>
          <w:rFonts w:hint="default" w:ascii="微软雅黑" w:hAnsi="微软雅黑" w:eastAsia="微软雅黑" w:cs="微软雅黑"/>
        </w:rPr>
        <w:t>文档对象时数据结构中的一个数据单位</w:t>
      </w:r>
      <w:r>
        <w:rPr>
          <w:rFonts w:hint="default" w:ascii="Calibri" w:hAnsi="Calibri" w:eastAsia="Calibri" w:cs="Calibri"/>
        </w:rPr>
        <w:t>)</w:t>
      </w:r>
    </w:p>
    <w:p>
      <w:pPr>
        <w:autoSpaceDE w:val="0"/>
        <w:autoSpaceDN w:val="0"/>
        <w:snapToGrid w:val="0"/>
        <w:spacing w:before="484" w:after="0" w:line="317" w:lineRule="exact"/>
        <w:ind w:left="409" w:right="0" w:firstLine="0"/>
        <w:jc w:val="left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4</w:t>
      </w:r>
      <w:r>
        <w:rPr>
          <w:rFonts w:hint="default" w:ascii="微软雅黑" w:hAnsi="微软雅黑" w:eastAsia="微软雅黑" w:cs="微软雅黑"/>
          <w:spacing w:val="-23"/>
        </w:rPr>
        <w:t xml:space="preserve"> </w:t>
      </w:r>
      <w:r>
        <w:rPr>
          <w:rFonts w:hint="default" w:ascii="微软雅黑" w:hAnsi="微软雅黑" w:eastAsia="微软雅黑" w:cs="微软雅黑"/>
        </w:rPr>
        <w:t>结构</w:t>
      </w:r>
    </w:p>
    <w:p>
      <w:pPr>
        <w:autoSpaceDE w:val="0"/>
        <w:autoSpaceDN w:val="0"/>
        <w:snapToGrid w:val="0"/>
        <w:spacing w:before="3988" w:after="0" w:line="416" w:lineRule="exact"/>
        <w:ind w:left="0" w:right="0" w:firstLine="0"/>
        <w:jc w:val="both"/>
        <w:textAlignment w:val="auto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最终的索引文件,经过对源数据中的数据分词计算,对象封装过程整合成的上图结构,一个分词结果直接指向一批文档集合(document的集合)</w:t>
      </w:r>
      <w:r>
        <w:rPr>
          <w:rFonts w:hint="default" w:ascii="微软雅黑" w:hAnsi="微软雅黑" w:eastAsia="微软雅黑" w:cs="微软雅黑"/>
        </w:rPr>
        <w:drawing>
          <wp:anchor distT="0" distB="0" distL="0" distR="0" simplePos="0" relativeHeight="1024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4840605</wp:posOffset>
            </wp:positionV>
            <wp:extent cx="3707765" cy="2501900"/>
            <wp:effectExtent l="0" t="0" r="0" b="0"/>
            <wp:wrapNone/>
            <wp:docPr id="3" name="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9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501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4133" w:after="0" w:line="198" w:lineRule="exact"/>
        <w:ind w:left="1943" w:right="0" w:firstLine="0"/>
        <w:jc w:val="left"/>
        <w:textAlignment w:val="auto"/>
        <w:rPr>
          <w:rFonts w:hint="default" w:ascii="微软雅黑" w:hAnsi="微软雅黑" w:eastAsia="微软雅黑" w:cs="微软雅黑"/>
          <w:sz w:val="15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37" w:right="288" w:bottom="0" w:left="177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15"/>
        </w:rPr>
        <w:t>分区</w:t>
      </w:r>
      <w:r>
        <w:rPr>
          <w:rFonts w:hint="default" w:ascii="微软雅黑" w:hAnsi="微软雅黑" w:eastAsia="微软雅黑" w:cs="微软雅黑"/>
          <w:spacing w:val="-18"/>
          <w:sz w:val="15"/>
        </w:rPr>
        <w:t xml:space="preserve"> </w:t>
      </w:r>
      <w:r>
        <w:rPr>
          <w:rFonts w:hint="default" w:ascii="Times New Roman" w:hAnsi="Times New Roman" w:eastAsia="Times New Roman" w:cs="Times New Roman"/>
          <w:sz w:val="15"/>
        </w:rPr>
        <w:t>day06all</w:t>
      </w:r>
      <w:r>
        <w:rPr>
          <w:rFonts w:hint="default" w:ascii="Times New Roman" w:hAnsi="Times New Roman" w:eastAsia="Times New Roman" w:cs="Times New Roman"/>
          <w:spacing w:val="-17"/>
          <w:sz w:val="15"/>
        </w:rPr>
        <w:t xml:space="preserve"> </w:t>
      </w:r>
      <w:r>
        <w:rPr>
          <w:rFonts w:hint="default" w:ascii="微软雅黑" w:hAnsi="微软雅黑" w:eastAsia="微软雅黑" w:cs="微软雅黑"/>
          <w:sz w:val="15"/>
        </w:rPr>
        <w:t>的第</w:t>
      </w:r>
      <w:r>
        <w:rPr>
          <w:rFonts w:hint="default" w:ascii="微软雅黑" w:hAnsi="微软雅黑" w:eastAsia="微软雅黑" w:cs="微软雅黑"/>
          <w:spacing w:val="-17"/>
          <w:sz w:val="15"/>
        </w:rPr>
        <w:t xml:space="preserve"> </w:t>
      </w:r>
      <w:r>
        <w:rPr>
          <w:rFonts w:hint="default" w:ascii="Times New Roman" w:hAnsi="Times New Roman" w:eastAsia="Times New Roman" w:cs="Times New Roman"/>
          <w:sz w:val="15"/>
        </w:rPr>
        <w:t>3</w:t>
      </w:r>
      <w:r>
        <w:rPr>
          <w:rFonts w:hint="default" w:ascii="Times New Roman" w:hAnsi="Times New Roman" w:eastAsia="Times New Roman" w:cs="Times New Roman"/>
          <w:spacing w:val="37"/>
          <w:sz w:val="15"/>
        </w:rPr>
        <w:t>2</w:t>
      </w:r>
      <w:r>
        <w:rPr>
          <w:rFonts w:hint="default" w:ascii="微软雅黑" w:hAnsi="微软雅黑" w:eastAsia="微软雅黑" w:cs="微软雅黑"/>
          <w:sz w:val="15"/>
        </w:rPr>
        <w:t>页</w:t>
      </w:r>
    </w:p>
    <w:p>
      <w:pPr>
        <w:autoSpaceDE w:val="0"/>
        <w:autoSpaceDN w:val="0"/>
        <w:snapToGrid w:val="0"/>
        <w:spacing w:before="0" w:after="0" w:line="240" w:lineRule="auto"/>
        <w:ind w:left="0" w:right="0" w:firstLine="0"/>
        <w:jc w:val="left"/>
        <w:textAlignment w:val="auto"/>
        <w:rPr>
          <w:rFonts w:hint="default" w:ascii="Calibri Light" w:hAnsi="Calibri Light" w:eastAsia="Calibri Light" w:cs="Calibri Light"/>
          <w:sz w:val="40"/>
        </w:rPr>
      </w:pPr>
      <w:r>
        <w:rPr>
          <w:rFonts w:hint="default" w:ascii="Calibri Light" w:hAnsi="Calibri Light" w:eastAsia="Calibri Light" w:cs="Calibri Light"/>
          <w:sz w:val="40"/>
        </w:rPr>
        <w:t>Lucene</w:t>
      </w:r>
    </w:p>
    <w:p>
      <w:pPr>
        <w:autoSpaceDE w:val="0"/>
        <w:autoSpaceDN w:val="0"/>
        <w:snapToGrid w:val="0"/>
        <w:spacing w:before="52" w:after="0" w:line="240" w:lineRule="auto"/>
        <w:ind w:left="0" w:right="0" w:firstLine="0"/>
        <w:jc w:val="left"/>
        <w:textAlignment w:val="auto"/>
        <w:rPr>
          <w:rFonts w:hint="default" w:ascii="Calibri" w:hAnsi="Calibri" w:eastAsia="Calibri" w:cs="Calibri"/>
          <w:color w:val="767676"/>
          <w:position w:val="6"/>
          <w:sz w:val="20"/>
        </w:rPr>
      </w:pPr>
      <w:r>
        <w:rPr>
          <w:rFonts w:hint="default" w:ascii="Calibri" w:hAnsi="Calibri" w:eastAsia="Calibri" w:cs="Calibri"/>
          <w:color w:val="767676"/>
          <w:sz w:val="20"/>
        </w:rPr>
        <w:t>2018</w:t>
      </w:r>
      <w:r>
        <w:rPr>
          <w:rFonts w:hint="default" w:ascii="微软雅黑" w:hAnsi="微软雅黑" w:eastAsia="微软雅黑" w:cs="微软雅黑"/>
          <w:color w:val="767676"/>
          <w:sz w:val="20"/>
        </w:rPr>
        <w:t>年</w:t>
      </w:r>
      <w:r>
        <w:rPr>
          <w:rFonts w:hint="default" w:ascii="Calibri" w:hAnsi="Calibri" w:eastAsia="Calibri" w:cs="Calibri"/>
          <w:color w:val="767676"/>
          <w:sz w:val="20"/>
        </w:rPr>
        <w:t>9</w:t>
      </w:r>
      <w:r>
        <w:rPr>
          <w:rFonts w:hint="default" w:ascii="微软雅黑" w:hAnsi="微软雅黑" w:eastAsia="微软雅黑" w:cs="微软雅黑"/>
          <w:color w:val="767676"/>
          <w:sz w:val="20"/>
        </w:rPr>
        <w:t>月</w:t>
      </w:r>
      <w:r>
        <w:rPr>
          <w:rFonts w:hint="default" w:ascii="Calibri" w:hAnsi="Calibri" w:eastAsia="Calibri" w:cs="Calibri"/>
          <w:color w:val="767676"/>
          <w:sz w:val="20"/>
        </w:rPr>
        <w:t>17</w:t>
      </w:r>
      <w:r>
        <w:rPr>
          <w:rFonts w:hint="default" w:ascii="微软雅黑" w:hAnsi="微软雅黑" w:eastAsia="微软雅黑" w:cs="微软雅黑"/>
          <w:color w:val="767676"/>
          <w:sz w:val="20"/>
        </w:rPr>
        <w:t>日</w:t>
      </w:r>
      <w:r>
        <w:rPr>
          <w:rFonts w:hint="default" w:ascii="微软雅黑" w:hAnsi="微软雅黑" w:eastAsia="微软雅黑" w:cs="微软雅黑"/>
          <w:color w:val="767676"/>
          <w:spacing w:val="151"/>
          <w:sz w:val="20"/>
        </w:rPr>
        <w:t xml:space="preserve"> </w:t>
      </w:r>
      <w:r>
        <w:rPr>
          <w:rFonts w:hint="default" w:ascii="Calibri" w:hAnsi="Calibri" w:eastAsia="Calibri" w:cs="Calibri"/>
          <w:color w:val="767676"/>
          <w:position w:val="6"/>
          <w:sz w:val="20"/>
        </w:rPr>
        <w:t>16:34</w:t>
      </w:r>
    </w:p>
    <w:p>
      <w:pPr>
        <w:autoSpaceDE w:val="0"/>
        <w:autoSpaceDN w:val="0"/>
        <w:snapToGrid w:val="0"/>
        <w:spacing w:before="332" w:after="0" w:line="423" w:lineRule="exact"/>
        <w:ind w:left="360" w:right="0" w:firstLine="0"/>
        <w:jc w:val="left"/>
        <w:textAlignment w:val="auto"/>
        <w:rPr>
          <w:rFonts w:hint="default" w:ascii="微软雅黑" w:hAnsi="微软雅黑" w:eastAsia="微软雅黑" w:cs="微软雅黑"/>
          <w:color w:val="1E4E79"/>
          <w:sz w:val="32"/>
        </w:rPr>
      </w:pPr>
      <w:r>
        <w:rPr>
          <w:rFonts w:hint="default" w:ascii="微软雅黑" w:hAnsi="微软雅黑" w:eastAsia="微软雅黑" w:cs="微软雅黑"/>
          <w:color w:val="1E4E79"/>
          <w:sz w:val="32"/>
        </w:rPr>
        <w:t>介绍</w:t>
      </w:r>
    </w:p>
    <w:p>
      <w:pPr>
        <w:autoSpaceDE w:val="0"/>
        <w:autoSpaceDN w:val="0"/>
        <w:snapToGrid w:val="0"/>
        <w:spacing w:before="126" w:after="0" w:line="423" w:lineRule="exact"/>
        <w:ind w:left="36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历史:</w:t>
      </w:r>
      <w:r>
        <w:rPr>
          <w:rFonts w:hint="default" w:ascii="微软雅黑" w:hAnsi="微软雅黑" w:eastAsia="微软雅黑" w:cs="微软雅黑"/>
          <w:spacing w:val="-3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创始人Doug Cutting(hadoop);</w:t>
      </w:r>
    </w:p>
    <w:p>
      <w:pPr>
        <w:autoSpaceDE w:val="0"/>
        <w:autoSpaceDN w:val="0"/>
        <w:snapToGrid w:val="0"/>
        <w:spacing w:before="121" w:after="0" w:line="430" w:lineRule="exact"/>
        <w:ind w:left="36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z w:val="32"/>
        </w:rPr>
        <w:t>lucene</w:t>
      </w:r>
      <w:r>
        <w:rPr>
          <w:rFonts w:hint="default" w:ascii="微软雅黑" w:hAnsi="微软雅黑" w:eastAsia="微软雅黑" w:cs="微软雅黑"/>
          <w:sz w:val="32"/>
        </w:rPr>
        <w:t>:是搜索引擎的工具包</w:t>
      </w:r>
    </w:p>
    <w:p>
      <w:pPr>
        <w:autoSpaceDE w:val="0"/>
        <w:autoSpaceDN w:val="0"/>
        <w:snapToGrid w:val="0"/>
        <w:spacing w:before="120" w:after="0" w:line="430" w:lineRule="exact"/>
        <w:ind w:left="36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基于</w:t>
      </w:r>
      <w:r>
        <w:rPr>
          <w:rFonts w:hint="default" w:ascii="Calibri" w:hAnsi="Calibri" w:eastAsia="Calibri" w:cs="Calibri"/>
          <w:sz w:val="32"/>
        </w:rPr>
        <w:t>java</w:t>
      </w:r>
      <w:r>
        <w:rPr>
          <w:rFonts w:hint="default" w:ascii="微软雅黑" w:hAnsi="微软雅黑" w:eastAsia="微软雅黑" w:cs="微软雅黑"/>
          <w:sz w:val="32"/>
        </w:rPr>
        <w:t>编写的</w:t>
      </w:r>
    </w:p>
    <w:p>
      <w:pPr>
        <w:autoSpaceDE w:val="0"/>
        <w:autoSpaceDN w:val="0"/>
        <w:snapToGrid w:val="0"/>
        <w:spacing w:before="125" w:after="0" w:line="423" w:lineRule="exact"/>
        <w:ind w:left="36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特点</w:t>
      </w:r>
    </w:p>
    <w:p>
      <w:pPr>
        <w:autoSpaceDE w:val="0"/>
        <w:autoSpaceDN w:val="0"/>
        <w:snapToGrid w:val="0"/>
        <w:spacing w:before="121" w:after="0" w:line="430" w:lineRule="exact"/>
        <w:ind w:left="360" w:right="0" w:firstLine="0"/>
        <w:jc w:val="left"/>
        <w:textAlignment w:val="auto"/>
        <w:rPr>
          <w:rFonts w:hint="default" w:ascii="Calibri" w:hAnsi="Calibri" w:eastAsia="Calibri" w:cs="Calibri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稳定</w:t>
      </w:r>
      <w:r>
        <w:rPr>
          <w:rFonts w:hint="default" w:ascii="Calibri" w:hAnsi="Calibri" w:eastAsia="Calibri" w:cs="Calibri"/>
          <w:sz w:val="32"/>
        </w:rPr>
        <w:t>,</w:t>
      </w:r>
      <w:r>
        <w:rPr>
          <w:rFonts w:hint="default" w:ascii="微软雅黑" w:hAnsi="微软雅黑" w:eastAsia="微软雅黑" w:cs="微软雅黑"/>
          <w:sz w:val="32"/>
        </w:rPr>
        <w:t>索引性能高</w:t>
      </w:r>
      <w:r>
        <w:rPr>
          <w:rFonts w:hint="default" w:ascii="Calibri" w:hAnsi="Calibri" w:eastAsia="Calibri" w:cs="Calibri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倒排索引</w:t>
      </w:r>
      <w:r>
        <w:rPr>
          <w:rFonts w:hint="default" w:ascii="Calibri" w:hAnsi="Calibri" w:eastAsia="Calibri" w:cs="Calibri"/>
          <w:sz w:val="32"/>
        </w:rPr>
        <w:t>)</w:t>
      </w:r>
    </w:p>
    <w:p>
      <w:pPr>
        <w:autoSpaceDE w:val="0"/>
        <w:autoSpaceDN w:val="0"/>
        <w:snapToGrid w:val="0"/>
        <w:spacing w:before="120" w:after="0" w:line="430" w:lineRule="exact"/>
        <w:ind w:left="360" w:right="0" w:firstLine="0"/>
        <w:jc w:val="left"/>
        <w:textAlignment w:val="auto"/>
        <w:rPr>
          <w:rFonts w:hint="default" w:ascii="Calibri" w:hAnsi="Calibri" w:eastAsia="Calibri" w:cs="Calibri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现代硬盘每小时索引</w:t>
      </w:r>
      <w:r>
        <w:rPr>
          <w:rFonts w:hint="default" w:ascii="Calibri" w:hAnsi="Calibri" w:eastAsia="Calibri" w:cs="Calibri"/>
          <w:sz w:val="32"/>
        </w:rPr>
        <w:t>150G</w:t>
      </w:r>
      <w:r>
        <w:rPr>
          <w:rFonts w:hint="default" w:ascii="微软雅黑" w:hAnsi="微软雅黑" w:eastAsia="微软雅黑" w:cs="微软雅黑"/>
          <w:sz w:val="32"/>
        </w:rPr>
        <w:t>数据</w:t>
      </w:r>
      <w:r>
        <w:rPr>
          <w:rFonts w:hint="default" w:ascii="Calibri" w:hAnsi="Calibri" w:eastAsia="Calibri" w:cs="Calibri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索引</w:t>
      </w:r>
      <w:r>
        <w:rPr>
          <w:rFonts w:hint="default" w:ascii="Calibri" w:hAnsi="Calibri" w:eastAsia="Calibri" w:cs="Calibri"/>
          <w:sz w:val="32"/>
        </w:rPr>
        <w:t>:</w:t>
      </w:r>
      <w:r>
        <w:rPr>
          <w:rFonts w:hint="default" w:ascii="微软雅黑" w:hAnsi="微软雅黑" w:eastAsia="微软雅黑" w:cs="微软雅黑"/>
          <w:sz w:val="32"/>
        </w:rPr>
        <w:t>创建索引文件</w:t>
      </w:r>
      <w:r>
        <w:rPr>
          <w:rFonts w:hint="default" w:ascii="Calibri" w:hAnsi="Calibri" w:eastAsia="Calibri" w:cs="Calibri"/>
          <w:sz w:val="32"/>
        </w:rPr>
        <w:t>)</w:t>
      </w:r>
    </w:p>
    <w:p>
      <w:pPr>
        <w:autoSpaceDE w:val="0"/>
        <w:autoSpaceDN w:val="0"/>
        <w:snapToGrid w:val="0"/>
        <w:spacing w:before="119" w:after="0" w:line="430" w:lineRule="exact"/>
        <w:ind w:left="360" w:right="0" w:firstLine="0"/>
        <w:jc w:val="left"/>
        <w:textAlignment w:val="auto"/>
        <w:rPr>
          <w:rFonts w:hint="default" w:ascii="Calibri" w:hAnsi="Calibri" w:eastAsia="Calibri" w:cs="Calibri"/>
          <w:sz w:val="32"/>
        </w:rPr>
      </w:pPr>
      <w:r>
        <w:rPr>
          <w:rFonts w:hint="default" w:ascii="Calibri" w:hAnsi="Calibri" w:eastAsia="Calibri" w:cs="Calibri"/>
          <w:sz w:val="32"/>
        </w:rPr>
        <w:t>java</w:t>
      </w:r>
      <w:r>
        <w:rPr>
          <w:rFonts w:hint="default" w:ascii="微软雅黑" w:hAnsi="微软雅黑" w:eastAsia="微软雅黑" w:cs="微软雅黑"/>
          <w:sz w:val="32"/>
        </w:rPr>
        <w:t>运行时要求的堆内存</w:t>
      </w:r>
      <w:r>
        <w:rPr>
          <w:rFonts w:hint="default" w:ascii="Calibri" w:hAnsi="Calibri" w:eastAsia="Calibri" w:cs="Calibri"/>
          <w:sz w:val="32"/>
        </w:rPr>
        <w:t>1MB</w:t>
      </w:r>
    </w:p>
    <w:p>
      <w:pPr>
        <w:autoSpaceDE w:val="0"/>
        <w:autoSpaceDN w:val="0"/>
        <w:snapToGrid w:val="0"/>
        <w:spacing w:before="125" w:after="0" w:line="423" w:lineRule="exact"/>
        <w:ind w:left="36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增量索引和批量索引一样快</w:t>
      </w:r>
    </w:p>
    <w:p>
      <w:pPr>
        <w:autoSpaceDE w:val="0"/>
        <w:autoSpaceDN w:val="0"/>
        <w:snapToGrid w:val="0"/>
        <w:spacing w:before="126" w:after="0" w:line="423" w:lineRule="exact"/>
        <w:ind w:left="36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提供排名</w:t>
      </w:r>
    </w:p>
    <w:p>
      <w:pPr>
        <w:autoSpaceDE w:val="0"/>
        <w:autoSpaceDN w:val="0"/>
        <w:snapToGrid w:val="0"/>
        <w:spacing w:before="25" w:after="0" w:line="550" w:lineRule="exact"/>
        <w:ind w:left="360" w:right="86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支持多种主流的搜索功</w:t>
      </w:r>
      <w:r>
        <w:rPr>
          <w:rFonts w:hint="default" w:ascii="微软雅黑" w:hAnsi="微软雅黑" w:eastAsia="微软雅黑" w:cs="微软雅黑"/>
          <w:spacing w:val="-5"/>
          <w:sz w:val="32"/>
        </w:rPr>
        <w:t>能</w:t>
      </w:r>
      <w:r>
        <w:rPr>
          <w:rFonts w:hint="default" w:ascii="Calibri" w:hAnsi="Calibri" w:eastAsia="Calibri" w:cs="Calibri"/>
          <w:spacing w:val="-2"/>
          <w:sz w:val="32"/>
        </w:rPr>
        <w:t>:</w:t>
      </w:r>
      <w:r>
        <w:rPr>
          <w:rFonts w:hint="default" w:ascii="微软雅黑" w:hAnsi="微软雅黑" w:eastAsia="微软雅黑" w:cs="微软雅黑"/>
          <w:spacing w:val="-2"/>
          <w:sz w:val="32"/>
        </w:rPr>
        <w:t>短语</w:t>
      </w:r>
      <w:r>
        <w:rPr>
          <w:rFonts w:hint="default" w:ascii="Calibri" w:hAnsi="Calibri" w:eastAsia="Calibri" w:cs="Calibri"/>
          <w:spacing w:val="-2"/>
          <w:sz w:val="32"/>
        </w:rPr>
        <w:t>,</w:t>
      </w:r>
      <w:r>
        <w:rPr>
          <w:rFonts w:hint="default" w:ascii="微软雅黑" w:hAnsi="微软雅黑" w:eastAsia="微软雅黑" w:cs="微软雅黑"/>
          <w:spacing w:val="-2"/>
          <w:sz w:val="32"/>
        </w:rPr>
        <w:t>通配符</w:t>
      </w:r>
      <w:r>
        <w:rPr>
          <w:rFonts w:hint="default" w:ascii="Calibri" w:hAnsi="Calibri" w:eastAsia="Calibri" w:cs="Calibri"/>
          <w:spacing w:val="-2"/>
          <w:sz w:val="32"/>
        </w:rPr>
        <w:t>,</w:t>
      </w:r>
      <w:r>
        <w:rPr>
          <w:rFonts w:hint="default" w:ascii="微软雅黑" w:hAnsi="微软雅黑" w:eastAsia="微软雅黑" w:cs="微软雅黑"/>
          <w:spacing w:val="-2"/>
          <w:sz w:val="32"/>
        </w:rPr>
        <w:t>模糊</w:t>
      </w:r>
      <w:r>
        <w:rPr>
          <w:rFonts w:hint="default" w:ascii="Calibri" w:hAnsi="Calibri" w:eastAsia="Calibri" w:cs="Calibri"/>
          <w:spacing w:val="-2"/>
          <w:sz w:val="32"/>
        </w:rPr>
        <w:t>,</w:t>
      </w:r>
      <w:r>
        <w:rPr>
          <w:rFonts w:hint="default" w:ascii="微软雅黑" w:hAnsi="微软雅黑" w:eastAsia="微软雅黑" w:cs="微软雅黑"/>
          <w:spacing w:val="-2"/>
          <w:sz w:val="32"/>
        </w:rPr>
        <w:t>近似</w:t>
      </w:r>
      <w:r>
        <w:rPr>
          <w:rFonts w:hint="default" w:ascii="Calibri" w:hAnsi="Calibri" w:eastAsia="Calibri" w:cs="Calibri"/>
          <w:spacing w:val="-2"/>
          <w:sz w:val="32"/>
        </w:rPr>
        <w:t>,</w:t>
      </w:r>
      <w:r>
        <w:rPr>
          <w:rFonts w:hint="default" w:ascii="微软雅黑" w:hAnsi="微软雅黑" w:eastAsia="微软雅黑" w:cs="微软雅黑"/>
          <w:spacing w:val="-2"/>
          <w:sz w:val="32"/>
        </w:rPr>
        <w:t>范围</w:t>
      </w:r>
      <w:r>
        <w:rPr>
          <w:rFonts w:hint="default" w:ascii="Calibri" w:hAnsi="Calibri" w:eastAsia="Calibri" w:cs="Calibri"/>
          <w:spacing w:val="-2"/>
          <w:sz w:val="32"/>
        </w:rPr>
        <w:t>,</w:t>
      </w:r>
      <w:r>
        <w:rPr>
          <w:rFonts w:hint="default" w:ascii="微软雅黑" w:hAnsi="微软雅黑" w:eastAsia="微软雅黑" w:cs="微软雅黑"/>
          <w:spacing w:val="-2"/>
          <w:sz w:val="32"/>
        </w:rPr>
        <w:t>此项</w:t>
      </w:r>
      <w:r>
        <w:rPr>
          <w:rFonts w:hint="default" w:ascii="Calibri" w:hAnsi="Calibri" w:eastAsia="Calibri" w:cs="Calibri"/>
          <w:spacing w:val="-1"/>
          <w:sz w:val="32"/>
        </w:rPr>
        <w:t>,</w:t>
      </w:r>
      <w:r>
        <w:rPr>
          <w:rFonts w:hint="default" w:ascii="微软雅黑" w:hAnsi="微软雅黑" w:eastAsia="微软雅黑" w:cs="微软雅黑"/>
          <w:spacing w:val="-1"/>
          <w:sz w:val="32"/>
        </w:rPr>
        <w:t>多</w:t>
      </w:r>
      <w:r>
        <w:rPr>
          <w:rFonts w:hint="default" w:ascii="微软雅黑" w:hAnsi="微软雅黑" w:eastAsia="微软雅黑" w:cs="微软雅黑"/>
          <w:sz w:val="32"/>
        </w:rPr>
        <w:t xml:space="preserve"> 义词等查询功能</w:t>
      </w:r>
    </w:p>
    <w:p>
      <w:pPr>
        <w:autoSpaceDE w:val="0"/>
        <w:autoSpaceDN w:val="0"/>
        <w:snapToGrid w:val="0"/>
        <w:spacing w:before="644" w:after="0" w:line="430" w:lineRule="exact"/>
        <w:ind w:left="360" w:right="0" w:firstLine="0"/>
        <w:jc w:val="left"/>
        <w:textAlignment w:val="auto"/>
        <w:rPr>
          <w:rFonts w:hint="default" w:ascii="微软雅黑" w:hAnsi="微软雅黑" w:eastAsia="微软雅黑" w:cs="微软雅黑"/>
          <w:color w:val="1E4E79"/>
          <w:sz w:val="32"/>
        </w:rPr>
      </w:pPr>
      <w:r>
        <w:rPr>
          <w:rFonts w:hint="default" w:ascii="Calibri" w:hAnsi="Calibri" w:eastAsia="Calibri" w:cs="Calibri"/>
          <w:color w:val="1E4E79"/>
          <w:sz w:val="32"/>
        </w:rPr>
        <w:t>lucene</w:t>
      </w:r>
      <w:r>
        <w:rPr>
          <w:rFonts w:hint="default" w:ascii="微软雅黑" w:hAnsi="微软雅黑" w:eastAsia="微软雅黑" w:cs="微软雅黑"/>
          <w:color w:val="1E4E79"/>
          <w:sz w:val="32"/>
        </w:rPr>
        <w:t>的分词计算</w:t>
      </w:r>
    </w:p>
    <w:p>
      <w:pPr>
        <w:autoSpaceDE w:val="0"/>
        <w:autoSpaceDN w:val="0"/>
        <w:snapToGrid w:val="0"/>
        <w:spacing w:before="35" w:after="0" w:line="379" w:lineRule="exact"/>
        <w:ind w:left="900" w:right="115" w:firstLine="0"/>
        <w:jc w:val="both"/>
        <w:textAlignment w:val="auto"/>
        <w:rPr>
          <w:rFonts w:hint="default" w:ascii="Calibri" w:hAnsi="Calibri" w:eastAsia="Calibri" w:cs="Calibri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分词</w:t>
      </w:r>
      <w:r>
        <w:rPr>
          <w:rFonts w:hint="default" w:ascii="Calibri" w:hAnsi="Calibri" w:eastAsia="Calibri" w:cs="Calibri"/>
          <w:spacing w:val="1"/>
          <w:sz w:val="22"/>
        </w:rPr>
        <w:t>:</w:t>
      </w:r>
      <w:r>
        <w:rPr>
          <w:rFonts w:hint="default" w:ascii="微软雅黑" w:hAnsi="微软雅黑" w:eastAsia="微软雅黑" w:cs="微软雅黑"/>
          <w:sz w:val="22"/>
        </w:rPr>
        <w:t>分词的过程就</w:t>
      </w:r>
      <w:r>
        <w:rPr>
          <w:rFonts w:hint="default" w:ascii="微软雅黑" w:hAnsi="微软雅黑" w:eastAsia="微软雅黑" w:cs="微软雅黑"/>
          <w:spacing w:val="-1"/>
          <w:sz w:val="22"/>
        </w:rPr>
        <w:t>是</w:t>
      </w:r>
      <w:r>
        <w:rPr>
          <w:rFonts w:hint="default" w:ascii="微软雅黑" w:hAnsi="微软雅黑" w:eastAsia="微软雅黑" w:cs="微软雅黑"/>
          <w:sz w:val="22"/>
        </w:rPr>
        <w:t>将源数</w:t>
      </w:r>
      <w:r>
        <w:rPr>
          <w:rFonts w:hint="default" w:ascii="微软雅黑" w:hAnsi="微软雅黑" w:eastAsia="微软雅黑" w:cs="微软雅黑"/>
          <w:spacing w:val="-1"/>
          <w:sz w:val="22"/>
        </w:rPr>
        <w:t>据</w:t>
      </w:r>
      <w:r>
        <w:rPr>
          <w:rFonts w:hint="default" w:ascii="微软雅黑" w:hAnsi="微软雅黑" w:eastAsia="微软雅黑" w:cs="微软雅黑"/>
          <w:sz w:val="22"/>
        </w:rPr>
        <w:t>中某</w:t>
      </w:r>
      <w:r>
        <w:rPr>
          <w:rFonts w:hint="default" w:ascii="微软雅黑" w:hAnsi="微软雅黑" w:eastAsia="微软雅黑" w:cs="微软雅黑"/>
          <w:spacing w:val="-1"/>
          <w:sz w:val="22"/>
        </w:rPr>
        <w:t>段</w:t>
      </w:r>
      <w:r>
        <w:rPr>
          <w:rFonts w:hint="default" w:ascii="微软雅黑" w:hAnsi="微软雅黑" w:eastAsia="微软雅黑" w:cs="微软雅黑"/>
          <w:sz w:val="22"/>
        </w:rPr>
        <w:t>字符</w:t>
      </w:r>
      <w:r>
        <w:rPr>
          <w:rFonts w:hint="default" w:ascii="微软雅黑" w:hAnsi="微软雅黑" w:eastAsia="微软雅黑" w:cs="微软雅黑"/>
          <w:spacing w:val="-1"/>
          <w:sz w:val="22"/>
        </w:rPr>
        <w:t>串</w:t>
      </w:r>
      <w:r>
        <w:rPr>
          <w:rFonts w:hint="default" w:ascii="微软雅黑" w:hAnsi="微软雅黑" w:eastAsia="微软雅黑" w:cs="微软雅黑"/>
          <w:sz w:val="22"/>
        </w:rPr>
        <w:t>根据</w:t>
      </w:r>
      <w:r>
        <w:rPr>
          <w:rFonts w:hint="default" w:ascii="微软雅黑" w:hAnsi="微软雅黑" w:eastAsia="微软雅黑" w:cs="微软雅黑"/>
          <w:spacing w:val="-1"/>
          <w:sz w:val="22"/>
        </w:rPr>
        <w:t>人</w:t>
      </w:r>
      <w:r>
        <w:rPr>
          <w:rFonts w:hint="default" w:ascii="微软雅黑" w:hAnsi="微软雅黑" w:eastAsia="微软雅黑" w:cs="微软雅黑"/>
          <w:sz w:val="22"/>
        </w:rPr>
        <w:t>类使</w:t>
      </w:r>
      <w:r>
        <w:rPr>
          <w:rFonts w:hint="default" w:ascii="微软雅黑" w:hAnsi="微软雅黑" w:eastAsia="微软雅黑" w:cs="微软雅黑"/>
          <w:spacing w:val="-1"/>
          <w:sz w:val="22"/>
        </w:rPr>
        <w:t>用</w:t>
      </w:r>
      <w:r>
        <w:rPr>
          <w:rFonts w:hint="default" w:ascii="微软雅黑" w:hAnsi="微软雅黑" w:eastAsia="微软雅黑" w:cs="微软雅黑"/>
          <w:sz w:val="22"/>
        </w:rPr>
        <w:t>语言</w:t>
      </w:r>
      <w:r>
        <w:rPr>
          <w:rFonts w:hint="default" w:ascii="微软雅黑" w:hAnsi="微软雅黑" w:eastAsia="微软雅黑" w:cs="微软雅黑"/>
          <w:spacing w:val="-1"/>
          <w:sz w:val="22"/>
        </w:rPr>
        <w:t>的</w:t>
      </w:r>
      <w:r>
        <w:rPr>
          <w:rFonts w:hint="default" w:ascii="微软雅黑" w:hAnsi="微软雅黑" w:eastAsia="微软雅黑" w:cs="微软雅黑"/>
          <w:sz w:val="22"/>
        </w:rPr>
        <w:t>习惯</w:t>
      </w:r>
      <w:r>
        <w:rPr>
          <w:rFonts w:hint="default" w:ascii="微软雅黑" w:hAnsi="微软雅黑" w:eastAsia="微软雅黑" w:cs="微软雅黑"/>
          <w:spacing w:val="-1"/>
          <w:sz w:val="22"/>
        </w:rPr>
        <w:t>进</w:t>
      </w:r>
      <w:r>
        <w:rPr>
          <w:rFonts w:hint="default" w:ascii="微软雅黑" w:hAnsi="微软雅黑" w:eastAsia="微软雅黑" w:cs="微软雅黑"/>
          <w:sz w:val="22"/>
        </w:rPr>
        <w:t>行词</w:t>
      </w:r>
      <w:r>
        <w:rPr>
          <w:rFonts w:hint="default" w:ascii="微软雅黑" w:hAnsi="微软雅黑" w:eastAsia="微软雅黑" w:cs="微软雅黑"/>
          <w:spacing w:val="-1"/>
          <w:sz w:val="22"/>
        </w:rPr>
        <w:t>汇</w:t>
      </w:r>
      <w:r>
        <w:rPr>
          <w:rFonts w:hint="default" w:ascii="微软雅黑" w:hAnsi="微软雅黑" w:eastAsia="微软雅黑" w:cs="微软雅黑"/>
          <w:sz w:val="22"/>
        </w:rPr>
        <w:t>的切分</w:t>
      </w:r>
      <w:r>
        <w:rPr>
          <w:rFonts w:hint="default" w:ascii="Calibri" w:hAnsi="Calibri" w:eastAsia="Calibri" w:cs="Calibri"/>
          <w:sz w:val="22"/>
        </w:rPr>
        <w:t>.</w:t>
      </w:r>
      <w:r>
        <w:rPr>
          <w:rFonts w:hint="default" w:ascii="微软雅黑" w:hAnsi="微软雅黑" w:eastAsia="微软雅黑" w:cs="微软雅黑"/>
          <w:sz w:val="22"/>
        </w:rPr>
        <w:t>设计到语言不同</w:t>
      </w:r>
      <w:r>
        <w:rPr>
          <w:rFonts w:hint="default" w:ascii="Calibri" w:hAnsi="Calibri" w:eastAsia="Calibri" w:cs="Calibri"/>
          <w:sz w:val="22"/>
        </w:rPr>
        <w:t>,</w:t>
      </w:r>
      <w:r>
        <w:rPr>
          <w:rFonts w:hint="default" w:ascii="微软雅黑" w:hAnsi="微软雅黑" w:eastAsia="微软雅黑" w:cs="微软雅黑"/>
          <w:sz w:val="22"/>
        </w:rPr>
        <w:t>设计到语言的发展</w:t>
      </w:r>
      <w:r>
        <w:rPr>
          <w:rFonts w:hint="default" w:ascii="Calibri" w:hAnsi="Calibri" w:eastAsia="Calibri" w:cs="Calibri"/>
          <w:sz w:val="22"/>
        </w:rPr>
        <w:t>.</w:t>
      </w:r>
    </w:p>
    <w:p>
      <w:pPr>
        <w:autoSpaceDE w:val="0"/>
        <w:autoSpaceDN w:val="0"/>
        <w:snapToGrid w:val="0"/>
        <w:spacing w:before="441" w:after="0" w:line="295" w:lineRule="exact"/>
        <w:ind w:left="900" w:right="0" w:firstLine="0"/>
        <w:jc w:val="left"/>
        <w:textAlignment w:val="auto"/>
        <w:rPr>
          <w:rFonts w:hint="default" w:ascii="Calibri" w:hAnsi="Calibri" w:eastAsia="Calibri" w:cs="Calibri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添加</w:t>
      </w:r>
      <w:r>
        <w:rPr>
          <w:rFonts w:hint="default" w:ascii="Calibri" w:hAnsi="Calibri" w:eastAsia="Calibri" w:cs="Calibri"/>
          <w:sz w:val="22"/>
        </w:rPr>
        <w:t>lucene</w:t>
      </w:r>
      <w:r>
        <w:rPr>
          <w:rFonts w:hint="default" w:ascii="微软雅黑" w:hAnsi="微软雅黑" w:eastAsia="微软雅黑" w:cs="微软雅黑"/>
          <w:sz w:val="22"/>
        </w:rPr>
        <w:t>的测试依赖</w:t>
      </w:r>
      <w:r>
        <w:rPr>
          <w:rFonts w:hint="default" w:ascii="Calibri" w:hAnsi="Calibri" w:eastAsia="Calibri" w:cs="Calibri"/>
          <w:sz w:val="22"/>
        </w:rPr>
        <w:t>(</w:t>
      </w:r>
      <w:r>
        <w:rPr>
          <w:rFonts w:hint="default" w:ascii="微软雅黑" w:hAnsi="微软雅黑" w:eastAsia="微软雅黑" w:cs="微软雅黑"/>
          <w:sz w:val="22"/>
        </w:rPr>
        <w:t>课前资料可以获取</w:t>
      </w:r>
      <w:r>
        <w:rPr>
          <w:rFonts w:hint="default" w:ascii="Calibri" w:hAnsi="Calibri" w:eastAsia="Calibri" w:cs="Calibri"/>
          <w:sz w:val="22"/>
        </w:rPr>
        <w:t>)</w:t>
      </w:r>
    </w:p>
    <w:p>
      <w:pPr>
        <w:autoSpaceDE w:val="0"/>
        <w:autoSpaceDN w:val="0"/>
        <w:snapToGrid w:val="0"/>
        <w:spacing w:before="85" w:after="0" w:line="291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/*</w:t>
      </w:r>
    </w:p>
    <w:p>
      <w:pPr>
        <w:autoSpaceDE w:val="0"/>
        <w:autoSpaceDN w:val="0"/>
        <w:snapToGrid w:val="0"/>
        <w:spacing w:before="87" w:after="0" w:line="291" w:lineRule="exact"/>
        <w:ind w:left="1505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* Lucene本身携带多种分词器,但是无法满足语言不同,语言发展的要求</w:t>
      </w:r>
    </w:p>
    <w:p>
      <w:pPr>
        <w:autoSpaceDE w:val="0"/>
        <w:autoSpaceDN w:val="0"/>
        <w:snapToGrid w:val="0"/>
        <w:spacing w:before="86" w:after="0" w:line="291" w:lineRule="exact"/>
        <w:ind w:left="1505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*</w:t>
      </w:r>
      <w:r>
        <w:rPr>
          <w:rFonts w:hint="default" w:ascii="微软雅黑" w:hAnsi="微软雅黑" w:eastAsia="微软雅黑" w:cs="微软雅黑"/>
          <w:spacing w:val="-22"/>
          <w:sz w:val="22"/>
        </w:rPr>
        <w:t xml:space="preserve"> </w:t>
      </w:r>
      <w:r>
        <w:rPr>
          <w:rFonts w:hint="default" w:ascii="微软雅黑" w:hAnsi="微软雅黑" w:eastAsia="微软雅黑" w:cs="微软雅黑"/>
          <w:sz w:val="22"/>
        </w:rPr>
        <w:t>定义了Analyzer的接口,</w:t>
      </w:r>
      <w:r>
        <w:rPr>
          <w:rFonts w:hint="default" w:ascii="微软雅黑" w:hAnsi="微软雅黑" w:eastAsia="微软雅黑" w:cs="微软雅黑"/>
          <w:spacing w:val="-1"/>
          <w:sz w:val="22"/>
        </w:rPr>
        <w:t>只</w:t>
      </w:r>
      <w:r>
        <w:rPr>
          <w:rFonts w:hint="default" w:ascii="微软雅黑" w:hAnsi="微软雅黑" w:eastAsia="微软雅黑" w:cs="微软雅黑"/>
          <w:sz w:val="22"/>
        </w:rPr>
        <w:t>要开</w:t>
      </w:r>
      <w:r>
        <w:rPr>
          <w:rFonts w:hint="default" w:ascii="微软雅黑" w:hAnsi="微软雅黑" w:eastAsia="微软雅黑" w:cs="微软雅黑"/>
          <w:spacing w:val="-1"/>
          <w:sz w:val="22"/>
        </w:rPr>
        <w:t>发</w:t>
      </w:r>
      <w:r>
        <w:rPr>
          <w:rFonts w:hint="default" w:ascii="微软雅黑" w:hAnsi="微软雅黑" w:eastAsia="微软雅黑" w:cs="微软雅黑"/>
          <w:sz w:val="22"/>
        </w:rPr>
        <w:t>人员</w:t>
      </w:r>
      <w:r>
        <w:rPr>
          <w:rFonts w:hint="default" w:ascii="微软雅黑" w:hAnsi="微软雅黑" w:eastAsia="微软雅黑" w:cs="微软雅黑"/>
          <w:spacing w:val="-1"/>
          <w:sz w:val="22"/>
        </w:rPr>
        <w:t>实</w:t>
      </w:r>
      <w:r>
        <w:rPr>
          <w:rFonts w:hint="default" w:ascii="微软雅黑" w:hAnsi="微软雅黑" w:eastAsia="微软雅黑" w:cs="微软雅黑"/>
          <w:sz w:val="22"/>
        </w:rPr>
        <w:t>现了</w:t>
      </w:r>
      <w:r>
        <w:rPr>
          <w:rFonts w:hint="default" w:ascii="微软雅黑" w:hAnsi="微软雅黑" w:eastAsia="微软雅黑" w:cs="微软雅黑"/>
          <w:spacing w:val="-1"/>
          <w:sz w:val="22"/>
        </w:rPr>
        <w:t>这</w:t>
      </w:r>
      <w:r>
        <w:rPr>
          <w:rFonts w:hint="default" w:ascii="微软雅黑" w:hAnsi="微软雅黑" w:eastAsia="微软雅黑" w:cs="微软雅黑"/>
          <w:sz w:val="22"/>
        </w:rPr>
        <w:t>个接</w:t>
      </w:r>
      <w:r>
        <w:rPr>
          <w:rFonts w:hint="default" w:ascii="微软雅黑" w:hAnsi="微软雅黑" w:eastAsia="微软雅黑" w:cs="微软雅黑"/>
          <w:spacing w:val="-1"/>
          <w:sz w:val="22"/>
        </w:rPr>
        <w:t>口</w:t>
      </w:r>
      <w:r>
        <w:rPr>
          <w:rFonts w:hint="default" w:ascii="微软雅黑" w:hAnsi="微软雅黑" w:eastAsia="微软雅黑" w:cs="微软雅黑"/>
          <w:sz w:val="22"/>
        </w:rPr>
        <w:t>就可</w:t>
      </w:r>
      <w:r>
        <w:rPr>
          <w:rFonts w:hint="default" w:ascii="微软雅黑" w:hAnsi="微软雅黑" w:eastAsia="微软雅黑" w:cs="微软雅黑"/>
          <w:spacing w:val="-1"/>
          <w:sz w:val="22"/>
        </w:rPr>
        <w:t>以</w:t>
      </w:r>
      <w:r>
        <w:rPr>
          <w:rFonts w:hint="default" w:ascii="微软雅黑" w:hAnsi="微软雅黑" w:eastAsia="微软雅黑" w:cs="微软雅黑"/>
          <w:sz w:val="22"/>
        </w:rPr>
        <w:t>按照自定义</w:t>
      </w:r>
    </w:p>
    <w:p>
      <w:pPr>
        <w:autoSpaceDE w:val="0"/>
        <w:autoSpaceDN w:val="0"/>
        <w:snapToGrid w:val="0"/>
        <w:spacing w:before="18" w:after="0" w:line="377" w:lineRule="exact"/>
        <w:ind w:left="1505" w:right="259" w:firstLine="0"/>
        <w:jc w:val="both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pacing w:val="-1"/>
          <w:sz w:val="22"/>
        </w:rPr>
        <w:t>*</w:t>
      </w:r>
      <w:r>
        <w:rPr>
          <w:rFonts w:hint="default" w:ascii="微软雅黑" w:hAnsi="微软雅黑" w:eastAsia="微软雅黑" w:cs="微软雅黑"/>
          <w:spacing w:val="-23"/>
          <w:sz w:val="2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22"/>
        </w:rPr>
        <w:t>的规则完成一些分词的</w:t>
      </w:r>
      <w:r>
        <w:rPr>
          <w:rFonts w:hint="default" w:ascii="微软雅黑" w:hAnsi="微软雅黑" w:eastAsia="微软雅黑" w:cs="微软雅黑"/>
          <w:spacing w:val="-2"/>
          <w:sz w:val="22"/>
        </w:rPr>
        <w:t>计</w:t>
      </w:r>
      <w:r>
        <w:rPr>
          <w:rFonts w:hint="default" w:ascii="微软雅黑" w:hAnsi="微软雅黑" w:eastAsia="微软雅黑" w:cs="微软雅黑"/>
          <w:spacing w:val="-1"/>
          <w:sz w:val="22"/>
        </w:rPr>
        <w:t>算,比</w:t>
      </w:r>
      <w:r>
        <w:rPr>
          <w:rFonts w:hint="default" w:ascii="微软雅黑" w:hAnsi="微软雅黑" w:eastAsia="微软雅黑" w:cs="微软雅黑"/>
          <w:spacing w:val="-2"/>
          <w:sz w:val="22"/>
        </w:rPr>
        <w:t>如</w:t>
      </w:r>
      <w:r>
        <w:rPr>
          <w:rFonts w:hint="default" w:ascii="微软雅黑" w:hAnsi="微软雅黑" w:eastAsia="微软雅黑" w:cs="微软雅黑"/>
          <w:spacing w:val="-1"/>
          <w:sz w:val="22"/>
        </w:rPr>
        <w:t>中文</w:t>
      </w:r>
      <w:r>
        <w:rPr>
          <w:rFonts w:hint="default" w:ascii="微软雅黑" w:hAnsi="微软雅黑" w:eastAsia="微软雅黑" w:cs="微软雅黑"/>
          <w:spacing w:val="-2"/>
          <w:sz w:val="22"/>
        </w:rPr>
        <w:t>有</w:t>
      </w:r>
      <w:r>
        <w:rPr>
          <w:rFonts w:hint="default" w:ascii="微软雅黑" w:hAnsi="微软雅黑" w:eastAsia="微软雅黑" w:cs="微软雅黑"/>
          <w:spacing w:val="-1"/>
          <w:sz w:val="22"/>
        </w:rPr>
        <w:t>很多</w:t>
      </w:r>
      <w:r>
        <w:rPr>
          <w:rFonts w:hint="default" w:ascii="微软雅黑" w:hAnsi="微软雅黑" w:eastAsia="微软雅黑" w:cs="微软雅黑"/>
          <w:spacing w:val="-2"/>
          <w:sz w:val="22"/>
        </w:rPr>
        <w:t>分</w:t>
      </w:r>
      <w:r>
        <w:rPr>
          <w:rFonts w:hint="default" w:ascii="微软雅黑" w:hAnsi="微软雅黑" w:eastAsia="微软雅黑" w:cs="微软雅黑"/>
          <w:spacing w:val="-1"/>
          <w:sz w:val="22"/>
        </w:rPr>
        <w:t>词器</w:t>
      </w:r>
      <w:r>
        <w:rPr>
          <w:rFonts w:hint="default" w:ascii="微软雅黑" w:hAnsi="微软雅黑" w:eastAsia="微软雅黑" w:cs="微软雅黑"/>
          <w:spacing w:val="-3"/>
          <w:sz w:val="22"/>
        </w:rPr>
        <w:t>(</w:t>
      </w:r>
      <w:r>
        <w:rPr>
          <w:rFonts w:hint="default" w:ascii="微软雅黑" w:hAnsi="微软雅黑" w:eastAsia="微软雅黑" w:cs="微软雅黑"/>
          <w:spacing w:val="-1"/>
          <w:sz w:val="22"/>
        </w:rPr>
        <w:t>分词</w:t>
      </w:r>
      <w:r>
        <w:rPr>
          <w:rFonts w:hint="default" w:ascii="微软雅黑" w:hAnsi="微软雅黑" w:eastAsia="微软雅黑" w:cs="微软雅黑"/>
          <w:spacing w:val="-2"/>
          <w:sz w:val="22"/>
        </w:rPr>
        <w:t>器</w:t>
      </w:r>
      <w:r>
        <w:rPr>
          <w:rFonts w:hint="default" w:ascii="微软雅黑" w:hAnsi="微软雅黑" w:eastAsia="微软雅黑" w:cs="微软雅黑"/>
          <w:sz w:val="22"/>
        </w:rPr>
        <w:t>的</w:t>
      </w:r>
      <w:r>
        <w:rPr>
          <w:rFonts w:hint="default" w:ascii="微软雅黑" w:hAnsi="微软雅黑" w:eastAsia="微软雅黑" w:cs="微软雅黑"/>
          <w:spacing w:val="-1"/>
          <w:sz w:val="22"/>
        </w:rPr>
        <w:t>j</w:t>
      </w:r>
      <w:r>
        <w:rPr>
          <w:rFonts w:hint="default" w:ascii="微软雅黑" w:hAnsi="微软雅黑" w:eastAsia="微软雅黑" w:cs="微软雅黑"/>
          <w:sz w:val="22"/>
        </w:rPr>
        <w:t>ar包非常多) */</w:t>
      </w:r>
    </w:p>
    <w:p>
      <w:pPr>
        <w:autoSpaceDE w:val="0"/>
        <w:autoSpaceDN w:val="0"/>
        <w:snapToGrid w:val="0"/>
        <w:spacing w:before="70" w:after="0" w:line="291" w:lineRule="exact"/>
        <w:ind w:left="144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//编写一个静态方法,利用传</w:t>
      </w:r>
      <w:r>
        <w:rPr>
          <w:rFonts w:hint="default" w:ascii="微软雅黑" w:hAnsi="微软雅黑" w:eastAsia="微软雅黑" w:cs="微软雅黑"/>
          <w:spacing w:val="-1"/>
          <w:sz w:val="22"/>
        </w:rPr>
        <w:t>入</w:t>
      </w:r>
      <w:r>
        <w:rPr>
          <w:rFonts w:hint="default" w:ascii="微软雅黑" w:hAnsi="微软雅黑" w:eastAsia="微软雅黑" w:cs="微软雅黑"/>
          <w:sz w:val="22"/>
        </w:rPr>
        <w:t>的不</w:t>
      </w:r>
      <w:r>
        <w:rPr>
          <w:rFonts w:hint="default" w:ascii="微软雅黑" w:hAnsi="微软雅黑" w:eastAsia="微软雅黑" w:cs="微软雅黑"/>
          <w:spacing w:val="-1"/>
          <w:sz w:val="22"/>
        </w:rPr>
        <w:t>同</w:t>
      </w:r>
      <w:r>
        <w:rPr>
          <w:rFonts w:hint="default" w:ascii="微软雅黑" w:hAnsi="微软雅黑" w:eastAsia="微软雅黑" w:cs="微软雅黑"/>
          <w:sz w:val="22"/>
        </w:rPr>
        <w:t>分词</w:t>
      </w:r>
      <w:r>
        <w:rPr>
          <w:rFonts w:hint="default" w:ascii="微软雅黑" w:hAnsi="微软雅黑" w:eastAsia="微软雅黑" w:cs="微软雅黑"/>
          <w:spacing w:val="-1"/>
          <w:sz w:val="22"/>
        </w:rPr>
        <w:t>器</w:t>
      </w:r>
      <w:r>
        <w:rPr>
          <w:rFonts w:hint="default" w:ascii="微软雅黑" w:hAnsi="微软雅黑" w:eastAsia="微软雅黑" w:cs="微软雅黑"/>
          <w:sz w:val="22"/>
        </w:rPr>
        <w:t>对象,</w:t>
      </w:r>
      <w:r>
        <w:rPr>
          <w:rFonts w:hint="default" w:ascii="微软雅黑" w:hAnsi="微软雅黑" w:eastAsia="微软雅黑" w:cs="微软雅黑"/>
          <w:spacing w:val="-1"/>
          <w:sz w:val="22"/>
        </w:rPr>
        <w:t>对</w:t>
      </w:r>
      <w:r>
        <w:rPr>
          <w:rFonts w:hint="default" w:ascii="微软雅黑" w:hAnsi="微软雅黑" w:eastAsia="微软雅黑" w:cs="微软雅黑"/>
          <w:sz w:val="22"/>
        </w:rPr>
        <w:t>同一</w:t>
      </w:r>
      <w:r>
        <w:rPr>
          <w:rFonts w:hint="default" w:ascii="微软雅黑" w:hAnsi="微软雅黑" w:eastAsia="微软雅黑" w:cs="微软雅黑"/>
          <w:spacing w:val="-1"/>
          <w:sz w:val="22"/>
        </w:rPr>
        <w:t>个</w:t>
      </w:r>
      <w:r>
        <w:rPr>
          <w:rFonts w:hint="default" w:ascii="微软雅黑" w:hAnsi="微软雅黑" w:eastAsia="微软雅黑" w:cs="微软雅黑"/>
          <w:sz w:val="22"/>
        </w:rPr>
        <w:t>字符</w:t>
      </w:r>
      <w:r>
        <w:rPr>
          <w:rFonts w:hint="default" w:ascii="微软雅黑" w:hAnsi="微软雅黑" w:eastAsia="微软雅黑" w:cs="微软雅黑"/>
          <w:spacing w:val="-1"/>
          <w:sz w:val="22"/>
        </w:rPr>
        <w:t>串</w:t>
      </w:r>
      <w:r>
        <w:rPr>
          <w:rFonts w:hint="default" w:ascii="微软雅黑" w:hAnsi="微软雅黑" w:eastAsia="微软雅黑" w:cs="微软雅黑"/>
          <w:sz w:val="22"/>
        </w:rPr>
        <w:t>进行</w:t>
      </w:r>
      <w:r>
        <w:rPr>
          <w:rFonts w:hint="default" w:ascii="微软雅黑" w:hAnsi="微软雅黑" w:eastAsia="微软雅黑" w:cs="微软雅黑"/>
          <w:spacing w:val="-1"/>
          <w:sz w:val="22"/>
        </w:rPr>
        <w:t>分</w:t>
      </w:r>
      <w:r>
        <w:rPr>
          <w:rFonts w:hint="default" w:ascii="微软雅黑" w:hAnsi="微软雅黑" w:eastAsia="微软雅黑" w:cs="微软雅黑"/>
          <w:sz w:val="22"/>
        </w:rPr>
        <w:t>词计算</w:t>
      </w:r>
    </w:p>
    <w:p>
      <w:pPr>
        <w:autoSpaceDE w:val="0"/>
        <w:autoSpaceDN w:val="0"/>
        <w:snapToGrid w:val="0"/>
        <w:spacing w:before="86" w:after="0" w:line="291" w:lineRule="exact"/>
        <w:ind w:left="144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//将分词结果打印进行对比</w:t>
      </w:r>
    </w:p>
    <w:p>
      <w:pPr>
        <w:autoSpaceDE w:val="0"/>
        <w:autoSpaceDN w:val="0"/>
        <w:snapToGrid w:val="0"/>
        <w:spacing w:before="16" w:after="0" w:line="379" w:lineRule="exact"/>
        <w:ind w:left="1440" w:right="526" w:firstLine="0"/>
        <w:jc w:val="both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pacing w:val="-2"/>
          <w:sz w:val="22"/>
        </w:rPr>
        <w:t xml:space="preserve">public </w:t>
      </w:r>
      <w:r>
        <w:rPr>
          <w:rFonts w:hint="default" w:ascii="微软雅黑" w:hAnsi="微软雅黑" w:eastAsia="微软雅黑" w:cs="微软雅黑"/>
          <w:spacing w:val="-1"/>
          <w:sz w:val="22"/>
        </w:rPr>
        <w:t>static void printAnalyzer(Analyzer</w:t>
      </w:r>
      <w:r>
        <w:rPr>
          <w:rFonts w:hint="default" w:ascii="微软雅黑" w:hAnsi="微软雅黑" w:eastAsia="微软雅黑" w:cs="微软雅黑"/>
          <w:spacing w:val="-9"/>
          <w:sz w:val="2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22"/>
        </w:rPr>
        <w:t>analyzer,String str) throws</w:t>
      </w:r>
      <w:r>
        <w:rPr>
          <w:rFonts w:hint="default" w:ascii="微软雅黑" w:hAnsi="微软雅黑" w:eastAsia="微软雅黑" w:cs="微软雅黑"/>
          <w:sz w:val="22"/>
        </w:rPr>
        <w:t xml:space="preserve"> Exception{</w:t>
      </w:r>
    </w:p>
    <w:p>
      <w:pPr>
        <w:autoSpaceDE w:val="0"/>
        <w:autoSpaceDN w:val="0"/>
        <w:snapToGrid w:val="0"/>
        <w:spacing w:before="67" w:after="0" w:line="291" w:lineRule="exact"/>
        <w:ind w:left="198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//将字符串传话成流对象String流</w:t>
      </w:r>
    </w:p>
    <w:p>
      <w:pPr>
        <w:autoSpaceDE w:val="0"/>
        <w:autoSpaceDN w:val="0"/>
        <w:snapToGrid w:val="0"/>
        <w:spacing w:before="86" w:after="0" w:line="291" w:lineRule="exact"/>
        <w:ind w:left="198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StringReader reader=new StringReader(str);</w:t>
      </w:r>
    </w:p>
    <w:p>
      <w:pPr>
        <w:autoSpaceDE w:val="0"/>
        <w:autoSpaceDN w:val="0"/>
        <w:snapToGrid w:val="0"/>
        <w:spacing w:before="16" w:after="0" w:line="379" w:lineRule="exact"/>
        <w:ind w:left="1980" w:right="103" w:firstLine="0"/>
        <w:jc w:val="both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pacing w:val="-1"/>
          <w:sz w:val="22"/>
        </w:rPr>
        <w:t>//ana</w:t>
      </w:r>
      <w:r>
        <w:rPr>
          <w:rFonts w:hint="default" w:ascii="微软雅黑" w:hAnsi="微软雅黑" w:eastAsia="微软雅黑" w:cs="微软雅黑"/>
          <w:spacing w:val="-2"/>
          <w:sz w:val="22"/>
        </w:rPr>
        <w:t>l</w:t>
      </w:r>
      <w:r>
        <w:rPr>
          <w:rFonts w:hint="default" w:ascii="微软雅黑" w:hAnsi="微软雅黑" w:eastAsia="微软雅黑" w:cs="微软雅黑"/>
          <w:spacing w:val="-1"/>
          <w:sz w:val="22"/>
        </w:rPr>
        <w:t>yzer底层实现,是通过tokenStre</w:t>
      </w:r>
      <w:r>
        <w:rPr>
          <w:rFonts w:hint="default" w:ascii="微软雅黑" w:hAnsi="微软雅黑" w:eastAsia="微软雅黑" w:cs="微软雅黑"/>
          <w:spacing w:val="-3"/>
          <w:sz w:val="22"/>
        </w:rPr>
        <w:t>a</w:t>
      </w:r>
      <w:r>
        <w:rPr>
          <w:rFonts w:hint="default" w:ascii="微软雅黑" w:hAnsi="微软雅黑" w:eastAsia="微软雅黑" w:cs="微软雅黑"/>
          <w:spacing w:val="-1"/>
          <w:sz w:val="22"/>
        </w:rPr>
        <w:t>m来完</w:t>
      </w:r>
      <w:r>
        <w:rPr>
          <w:rFonts w:hint="default" w:ascii="微软雅黑" w:hAnsi="微软雅黑" w:eastAsia="微软雅黑" w:cs="微软雅黑"/>
          <w:spacing w:val="-2"/>
          <w:sz w:val="22"/>
        </w:rPr>
        <w:t>成</w:t>
      </w:r>
      <w:r>
        <w:rPr>
          <w:rFonts w:hint="default" w:ascii="微软雅黑" w:hAnsi="微软雅黑" w:eastAsia="微软雅黑" w:cs="微软雅黑"/>
          <w:spacing w:val="-1"/>
          <w:sz w:val="22"/>
        </w:rPr>
        <w:t>的,根</w:t>
      </w:r>
      <w:r>
        <w:rPr>
          <w:rFonts w:hint="default" w:ascii="微软雅黑" w:hAnsi="微软雅黑" w:eastAsia="微软雅黑" w:cs="微软雅黑"/>
          <w:spacing w:val="-2"/>
          <w:sz w:val="22"/>
        </w:rPr>
        <w:t>据</w:t>
      </w:r>
      <w:r>
        <w:rPr>
          <w:rFonts w:hint="default" w:ascii="微软雅黑" w:hAnsi="微软雅黑" w:eastAsia="微软雅黑" w:cs="微软雅黑"/>
          <w:spacing w:val="-1"/>
          <w:sz w:val="22"/>
        </w:rPr>
        <w:t>实现</w:t>
      </w:r>
      <w:r>
        <w:rPr>
          <w:rFonts w:hint="default" w:ascii="微软雅黑" w:hAnsi="微软雅黑" w:eastAsia="微软雅黑" w:cs="微软雅黑"/>
          <w:spacing w:val="-2"/>
          <w:sz w:val="22"/>
        </w:rPr>
        <w:t>的</w:t>
      </w:r>
      <w:r>
        <w:rPr>
          <w:rFonts w:hint="default" w:ascii="微软雅黑" w:hAnsi="微软雅黑" w:eastAsia="微软雅黑" w:cs="微软雅黑"/>
          <w:spacing w:val="-1"/>
          <w:sz w:val="22"/>
        </w:rPr>
        <w:t>不同实</w:t>
      </w:r>
      <w:r>
        <w:rPr>
          <w:rFonts w:hint="default" w:ascii="微软雅黑" w:hAnsi="微软雅黑" w:eastAsia="微软雅黑" w:cs="微软雅黑"/>
          <w:sz w:val="22"/>
        </w:rPr>
        <w:t>现 类中的tokenStream</w:t>
      </w:r>
    </w:p>
    <w:p>
      <w:pPr>
        <w:autoSpaceDE w:val="0"/>
        <w:autoSpaceDN w:val="0"/>
        <w:snapToGrid w:val="0"/>
        <w:spacing w:before="67" w:after="0" w:line="291" w:lineRule="exact"/>
        <w:ind w:left="198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//方法,对数据流进行分词,属性计算.</w:t>
      </w:r>
    </w:p>
    <w:p>
      <w:pPr>
        <w:autoSpaceDE w:val="0"/>
        <w:autoSpaceDN w:val="0"/>
        <w:snapToGrid w:val="0"/>
        <w:spacing w:before="239" w:after="0" w:line="265" w:lineRule="exact"/>
        <w:ind w:left="3468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18" w:right="1462" w:bottom="0" w:left="144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day06all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3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3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//方法,对数据流进行分词,属性计算.</w:t>
      </w:r>
    </w:p>
    <w:p>
      <w:pPr>
        <w:autoSpaceDE w:val="0"/>
        <w:autoSpaceDN w:val="0"/>
        <w:snapToGrid w:val="0"/>
        <w:spacing w:before="17" w:after="0" w:line="377" w:lineRule="exact"/>
        <w:ind w:left="1260" w:right="0" w:firstLine="0"/>
        <w:jc w:val="both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pacing w:val="-2"/>
          <w:sz w:val="22"/>
        </w:rPr>
        <w:t>TokenStre</w:t>
      </w:r>
      <w:r>
        <w:rPr>
          <w:rFonts w:hint="default" w:ascii="微软雅黑" w:hAnsi="微软雅黑" w:eastAsia="微软雅黑" w:cs="微软雅黑"/>
          <w:spacing w:val="-1"/>
          <w:sz w:val="22"/>
        </w:rPr>
        <w:t>am tokenStream = analyzer.tokenStream("test",</w:t>
      </w:r>
      <w:r>
        <w:rPr>
          <w:rFonts w:hint="default" w:ascii="微软雅黑" w:hAnsi="微软雅黑" w:eastAsia="微软雅黑" w:cs="微软雅黑"/>
          <w:spacing w:val="-9"/>
          <w:sz w:val="2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22"/>
        </w:rPr>
        <w:t>reader);</w:t>
      </w:r>
      <w:r>
        <w:rPr>
          <w:rFonts w:hint="default" w:ascii="微软雅黑" w:hAnsi="微软雅黑" w:eastAsia="微软雅黑" w:cs="微软雅黑"/>
          <w:sz w:val="22"/>
        </w:rPr>
        <w:t xml:space="preserve"> tokenStream.reset();//重置属性,从头开始</w:t>
      </w:r>
    </w:p>
    <w:p>
      <w:pPr>
        <w:autoSpaceDE w:val="0"/>
        <w:autoSpaceDN w:val="0"/>
        <w:snapToGrid w:val="0"/>
        <w:spacing w:before="70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//从分词t</w:t>
      </w:r>
      <w:r>
        <w:rPr>
          <w:rFonts w:hint="default" w:ascii="微软雅黑" w:hAnsi="微软雅黑" w:eastAsia="微软雅黑" w:cs="微软雅黑"/>
          <w:spacing w:val="-1"/>
          <w:sz w:val="22"/>
        </w:rPr>
        <w:t>o</w:t>
      </w:r>
      <w:r>
        <w:rPr>
          <w:rFonts w:hint="default" w:ascii="微软雅黑" w:hAnsi="微软雅黑" w:eastAsia="微软雅黑" w:cs="微软雅黑"/>
          <w:sz w:val="22"/>
        </w:rPr>
        <w:t>ken流中获取词项属</w:t>
      </w:r>
      <w:r>
        <w:rPr>
          <w:rFonts w:hint="default" w:ascii="微软雅黑" w:hAnsi="微软雅黑" w:eastAsia="微软雅黑" w:cs="微软雅黑"/>
          <w:spacing w:val="-1"/>
          <w:sz w:val="22"/>
        </w:rPr>
        <w:t>性</w:t>
      </w:r>
      <w:r>
        <w:rPr>
          <w:rFonts w:hint="default" w:ascii="微软雅黑" w:hAnsi="微软雅黑" w:eastAsia="微软雅黑" w:cs="微软雅黑"/>
          <w:sz w:val="22"/>
        </w:rPr>
        <w:t>,词项</w:t>
      </w:r>
      <w:r>
        <w:rPr>
          <w:rFonts w:hint="default" w:ascii="微软雅黑" w:hAnsi="微软雅黑" w:eastAsia="微软雅黑" w:cs="微软雅黑"/>
          <w:spacing w:val="-1"/>
          <w:sz w:val="22"/>
        </w:rPr>
        <w:t>:</w:t>
      </w:r>
      <w:r>
        <w:rPr>
          <w:rFonts w:hint="default" w:ascii="微软雅黑" w:hAnsi="微软雅黑" w:eastAsia="微软雅黑" w:cs="微软雅黑"/>
          <w:sz w:val="22"/>
        </w:rPr>
        <w:t>分</w:t>
      </w:r>
      <w:r>
        <w:rPr>
          <w:rFonts w:hint="default" w:ascii="微软雅黑" w:hAnsi="微软雅黑" w:eastAsia="微软雅黑" w:cs="微软雅黑"/>
          <w:spacing w:val="-1"/>
          <w:sz w:val="22"/>
        </w:rPr>
        <w:t>词</w:t>
      </w:r>
      <w:r>
        <w:rPr>
          <w:rFonts w:hint="default" w:ascii="微软雅黑" w:hAnsi="微软雅黑" w:eastAsia="微软雅黑" w:cs="微软雅黑"/>
          <w:sz w:val="22"/>
        </w:rPr>
        <w:t>的每</w:t>
      </w:r>
      <w:r>
        <w:rPr>
          <w:rFonts w:hint="default" w:ascii="微软雅黑" w:hAnsi="微软雅黑" w:eastAsia="微软雅黑" w:cs="微软雅黑"/>
          <w:spacing w:val="-1"/>
          <w:sz w:val="22"/>
        </w:rPr>
        <w:t>个</w:t>
      </w:r>
      <w:r>
        <w:rPr>
          <w:rFonts w:hint="default" w:ascii="微软雅黑" w:hAnsi="微软雅黑" w:eastAsia="微软雅黑" w:cs="微软雅黑"/>
          <w:sz w:val="22"/>
        </w:rPr>
        <w:t>最小</w:t>
      </w:r>
      <w:r>
        <w:rPr>
          <w:rFonts w:hint="default" w:ascii="微软雅黑" w:hAnsi="微软雅黑" w:eastAsia="微软雅黑" w:cs="微软雅黑"/>
          <w:spacing w:val="-1"/>
          <w:sz w:val="22"/>
        </w:rPr>
        <w:t>意</w:t>
      </w:r>
      <w:r>
        <w:rPr>
          <w:rFonts w:hint="default" w:ascii="微软雅黑" w:hAnsi="微软雅黑" w:eastAsia="微软雅黑" w:cs="微软雅黑"/>
          <w:sz w:val="22"/>
        </w:rPr>
        <w:t>义的</w:t>
      </w:r>
      <w:r>
        <w:rPr>
          <w:rFonts w:hint="default" w:ascii="微软雅黑" w:hAnsi="微软雅黑" w:eastAsia="微软雅黑" w:cs="微软雅黑"/>
          <w:spacing w:val="-1"/>
          <w:sz w:val="22"/>
        </w:rPr>
        <w:t>词</w:t>
      </w:r>
      <w:r>
        <w:rPr>
          <w:rFonts w:hint="default" w:ascii="微软雅黑" w:hAnsi="微软雅黑" w:eastAsia="微软雅黑" w:cs="微软雅黑"/>
          <w:sz w:val="22"/>
        </w:rPr>
        <w:t>,就是一</w:t>
      </w:r>
    </w:p>
    <w:p>
      <w:pPr>
        <w:autoSpaceDE w:val="0"/>
        <w:autoSpaceDN w:val="0"/>
        <w:snapToGrid w:val="0"/>
        <w:spacing w:before="88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个词项</w:t>
      </w:r>
    </w:p>
    <w:p>
      <w:pPr>
        <w:autoSpaceDE w:val="0"/>
        <w:autoSpaceDN w:val="0"/>
        <w:snapToGrid w:val="0"/>
        <w:spacing w:before="85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CharTermAttribute</w:t>
      </w:r>
      <w:r>
        <w:rPr>
          <w:rFonts w:hint="default" w:ascii="微软雅黑" w:hAnsi="微软雅黑" w:eastAsia="微软雅黑" w:cs="微软雅黑"/>
          <w:spacing w:val="-8"/>
          <w:sz w:val="22"/>
        </w:rPr>
        <w:t xml:space="preserve"> </w:t>
      </w:r>
      <w:r>
        <w:rPr>
          <w:rFonts w:hint="default" w:ascii="微软雅黑" w:hAnsi="微软雅黑" w:eastAsia="微软雅黑" w:cs="微软雅黑"/>
          <w:sz w:val="22"/>
        </w:rPr>
        <w:t>attribute</w:t>
      </w:r>
    </w:p>
    <w:p>
      <w:pPr>
        <w:autoSpaceDE w:val="0"/>
        <w:autoSpaceDN w:val="0"/>
        <w:snapToGrid w:val="0"/>
        <w:spacing w:before="86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= tokenStream.getAttribute(CharTermAttribute.class);</w:t>
      </w:r>
    </w:p>
    <w:p>
      <w:pPr>
        <w:autoSpaceDE w:val="0"/>
        <w:autoSpaceDN w:val="0"/>
        <w:snapToGrid w:val="0"/>
        <w:spacing w:before="87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//while循环获取所有的词项输出</w:t>
      </w:r>
    </w:p>
    <w:p>
      <w:pPr>
        <w:autoSpaceDE w:val="0"/>
        <w:autoSpaceDN w:val="0"/>
        <w:snapToGrid w:val="0"/>
        <w:spacing w:before="86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while(tokenStream.incrementToken()){</w:t>
      </w:r>
    </w:p>
    <w:p>
      <w:pPr>
        <w:autoSpaceDE w:val="0"/>
        <w:autoSpaceDN w:val="0"/>
        <w:snapToGrid w:val="0"/>
        <w:spacing w:before="87" w:after="0" w:line="291" w:lineRule="exact"/>
        <w:ind w:left="180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System.out.println(attribute.toString());</w:t>
      </w:r>
    </w:p>
    <w:p>
      <w:pPr>
        <w:autoSpaceDE w:val="0"/>
        <w:autoSpaceDN w:val="0"/>
        <w:snapToGrid w:val="0"/>
        <w:spacing w:before="86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}</w:t>
      </w:r>
    </w:p>
    <w:p>
      <w:pPr>
        <w:autoSpaceDE w:val="0"/>
        <w:autoSpaceDN w:val="0"/>
        <w:snapToGrid w:val="0"/>
        <w:spacing w:before="1161" w:after="0" w:line="291" w:lineRule="exact"/>
        <w:ind w:left="72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}</w:t>
      </w:r>
    </w:p>
    <w:p>
      <w:pPr>
        <w:autoSpaceDE w:val="0"/>
        <w:autoSpaceDN w:val="0"/>
        <w:snapToGrid w:val="0"/>
        <w:spacing w:before="87" w:after="0" w:line="291" w:lineRule="exact"/>
        <w:ind w:left="72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@Test</w:t>
      </w:r>
    </w:p>
    <w:p>
      <w:pPr>
        <w:autoSpaceDE w:val="0"/>
        <w:autoSpaceDN w:val="0"/>
        <w:snapToGrid w:val="0"/>
        <w:spacing w:before="86" w:after="0" w:line="291" w:lineRule="exact"/>
        <w:ind w:left="72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public void run() throws Exception{</w:t>
      </w:r>
    </w:p>
    <w:p>
      <w:pPr>
        <w:autoSpaceDE w:val="0"/>
        <w:autoSpaceDN w:val="0"/>
        <w:snapToGrid w:val="0"/>
        <w:spacing w:before="87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//准备lucene的不同分词器对象</w:t>
      </w:r>
    </w:p>
    <w:p>
      <w:pPr>
        <w:autoSpaceDE w:val="0"/>
        <w:autoSpaceDN w:val="0"/>
        <w:snapToGrid w:val="0"/>
        <w:spacing w:before="17" w:after="0" w:line="378" w:lineRule="exact"/>
        <w:ind w:left="1260" w:right="782" w:firstLine="0"/>
        <w:jc w:val="both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pacing w:val="-1"/>
          <w:sz w:val="22"/>
        </w:rPr>
        <w:t>Analyze</w:t>
      </w:r>
      <w:r>
        <w:rPr>
          <w:rFonts w:hint="default" w:ascii="微软雅黑" w:hAnsi="微软雅黑" w:eastAsia="微软雅黑" w:cs="微软雅黑"/>
          <w:sz w:val="22"/>
        </w:rPr>
        <w:t>r a1=new SmartChineseAnalyzer();//智能中文分词器Analyzer a2=new WhitespaceAnalyzer();</w:t>
      </w:r>
    </w:p>
    <w:p>
      <w:pPr>
        <w:autoSpaceDE w:val="0"/>
        <w:autoSpaceDN w:val="0"/>
        <w:snapToGrid w:val="0"/>
        <w:spacing w:before="69" w:after="0" w:line="291" w:lineRule="exact"/>
        <w:ind w:left="126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Analyzer a3=new SimpleAnalyzer();</w:t>
      </w:r>
    </w:p>
    <w:p>
      <w:pPr>
        <w:autoSpaceDE w:val="0"/>
        <w:autoSpaceDN w:val="0"/>
        <w:snapToGrid w:val="0"/>
        <w:spacing w:before="286" w:after="0" w:line="378" w:lineRule="exact"/>
        <w:ind w:left="1260" w:right="1191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 xml:space="preserve">String str="我是你爸爸,你最近还好吗,我能和你见个面吗"; </w:t>
      </w:r>
      <w:r>
        <w:rPr>
          <w:rFonts w:hint="default" w:ascii="微软雅黑" w:hAnsi="微软雅黑" w:eastAsia="微软雅黑" w:cs="微软雅黑"/>
          <w:spacing w:val="-1"/>
          <w:sz w:val="22"/>
        </w:rPr>
        <w:t>System.out.println("智能分词</w:t>
      </w:r>
      <w:r>
        <w:rPr>
          <w:rFonts w:hint="default" w:ascii="微软雅黑" w:hAnsi="微软雅黑" w:eastAsia="微软雅黑" w:cs="微软雅黑"/>
          <w:sz w:val="22"/>
        </w:rPr>
        <w:t>器***********************"); LucenTokenTest.printAnalyzer(a1,</w:t>
      </w:r>
      <w:r>
        <w:rPr>
          <w:rFonts w:hint="default" w:ascii="微软雅黑" w:hAnsi="微软雅黑" w:eastAsia="微软雅黑" w:cs="微软雅黑"/>
          <w:spacing w:val="-7"/>
          <w:sz w:val="22"/>
        </w:rPr>
        <w:t xml:space="preserve"> </w:t>
      </w:r>
      <w:r>
        <w:rPr>
          <w:rFonts w:hint="default" w:ascii="微软雅黑" w:hAnsi="微软雅黑" w:eastAsia="微软雅黑" w:cs="微软雅黑"/>
          <w:sz w:val="22"/>
        </w:rPr>
        <w:t>str);</w:t>
      </w:r>
    </w:p>
    <w:p>
      <w:pPr>
        <w:autoSpaceDE w:val="0"/>
        <w:autoSpaceDN w:val="0"/>
        <w:snapToGrid w:val="0"/>
        <w:spacing w:before="0" w:after="0" w:line="377" w:lineRule="exact"/>
        <w:ind w:left="1260" w:right="1234" w:firstLine="0"/>
        <w:jc w:val="both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pacing w:val="-2"/>
          <w:sz w:val="22"/>
        </w:rPr>
        <w:t>System.out.prin</w:t>
      </w:r>
      <w:r>
        <w:rPr>
          <w:rFonts w:hint="default" w:ascii="微软雅黑" w:hAnsi="微软雅黑" w:eastAsia="微软雅黑" w:cs="微软雅黑"/>
          <w:spacing w:val="-1"/>
          <w:sz w:val="22"/>
        </w:rPr>
        <w:t>tln("空格分词器***********************");</w:t>
      </w:r>
      <w:r>
        <w:rPr>
          <w:rFonts w:hint="default" w:ascii="微软雅黑" w:hAnsi="微软雅黑" w:eastAsia="微软雅黑" w:cs="微软雅黑"/>
          <w:sz w:val="22"/>
        </w:rPr>
        <w:t xml:space="preserve"> LucenTokenTest.printAnalyzer(a2,</w:t>
      </w:r>
      <w:r>
        <w:rPr>
          <w:rFonts w:hint="default" w:ascii="微软雅黑" w:hAnsi="微软雅黑" w:eastAsia="微软雅黑" w:cs="微软雅黑"/>
          <w:spacing w:val="-7"/>
          <w:sz w:val="22"/>
        </w:rPr>
        <w:t xml:space="preserve"> </w:t>
      </w:r>
      <w:r>
        <w:rPr>
          <w:rFonts w:hint="default" w:ascii="微软雅黑" w:hAnsi="微软雅黑" w:eastAsia="微软雅黑" w:cs="微软雅黑"/>
          <w:sz w:val="22"/>
        </w:rPr>
        <w:t>str);</w:t>
      </w:r>
    </w:p>
    <w:p>
      <w:pPr>
        <w:autoSpaceDE w:val="0"/>
        <w:autoSpaceDN w:val="0"/>
        <w:snapToGrid w:val="0"/>
        <w:spacing w:before="0" w:after="0" w:line="377" w:lineRule="exact"/>
        <w:ind w:left="1260" w:right="1234" w:firstLine="0"/>
        <w:jc w:val="both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pacing w:val="-2"/>
          <w:sz w:val="22"/>
        </w:rPr>
        <w:t>System.out.prin</w:t>
      </w:r>
      <w:r>
        <w:rPr>
          <w:rFonts w:hint="default" w:ascii="微软雅黑" w:hAnsi="微软雅黑" w:eastAsia="微软雅黑" w:cs="微软雅黑"/>
          <w:spacing w:val="-1"/>
          <w:sz w:val="22"/>
        </w:rPr>
        <w:t>tln("简单分词器***********************");</w:t>
      </w:r>
      <w:r>
        <w:rPr>
          <w:rFonts w:hint="default" w:ascii="微软雅黑" w:hAnsi="微软雅黑" w:eastAsia="微软雅黑" w:cs="微软雅黑"/>
          <w:sz w:val="22"/>
        </w:rPr>
        <w:t xml:space="preserve"> LucenTokenTest.printAnalyzer(a3,</w:t>
      </w:r>
      <w:r>
        <w:rPr>
          <w:rFonts w:hint="default" w:ascii="微软雅黑" w:hAnsi="微软雅黑" w:eastAsia="微软雅黑" w:cs="微软雅黑"/>
          <w:spacing w:val="-7"/>
          <w:sz w:val="22"/>
        </w:rPr>
        <w:t xml:space="preserve"> </w:t>
      </w:r>
      <w:r>
        <w:rPr>
          <w:rFonts w:hint="default" w:ascii="微软雅黑" w:hAnsi="微软雅黑" w:eastAsia="微软雅黑" w:cs="微软雅黑"/>
          <w:sz w:val="22"/>
        </w:rPr>
        <w:t>str);</w:t>
      </w:r>
    </w:p>
    <w:p>
      <w:pPr>
        <w:autoSpaceDE w:val="0"/>
        <w:autoSpaceDN w:val="0"/>
        <w:snapToGrid w:val="0"/>
        <w:spacing w:before="70" w:after="0" w:line="291" w:lineRule="exact"/>
        <w:ind w:left="720" w:right="0" w:firstLine="0"/>
        <w:jc w:val="left"/>
        <w:textAlignment w:val="auto"/>
        <w:rPr>
          <w:rFonts w:hint="default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}</w:t>
      </w:r>
    </w:p>
    <w:p>
      <w:pPr>
        <w:autoSpaceDE w:val="0"/>
        <w:autoSpaceDN w:val="0"/>
        <w:snapToGrid w:val="0"/>
        <w:spacing w:before="16" w:after="0" w:line="379" w:lineRule="exact"/>
        <w:ind w:left="180" w:right="103" w:firstLine="0"/>
        <w:jc w:val="both"/>
        <w:textAlignment w:val="auto"/>
        <w:rPr>
          <w:rFonts w:hint="default" w:ascii="Calibri" w:hAnsi="Calibri" w:eastAsia="Calibri" w:cs="Calibri"/>
          <w:sz w:val="22"/>
        </w:rPr>
      </w:pPr>
      <w:r>
        <w:rPr>
          <w:rFonts w:hint="default" w:ascii="微软雅黑" w:hAnsi="微软雅黑" w:eastAsia="微软雅黑" w:cs="微软雅黑"/>
          <w:sz w:val="22"/>
        </w:rPr>
        <w:t>对于文本数据</w:t>
      </w:r>
      <w:r>
        <w:rPr>
          <w:rFonts w:hint="default" w:ascii="Calibri" w:hAnsi="Calibri" w:eastAsia="Calibri" w:cs="Calibri"/>
          <w:sz w:val="22"/>
        </w:rPr>
        <w:t>,</w:t>
      </w:r>
      <w:r>
        <w:rPr>
          <w:rFonts w:hint="default" w:ascii="微软雅黑" w:hAnsi="微软雅黑" w:eastAsia="微软雅黑" w:cs="微软雅黑"/>
          <w:sz w:val="22"/>
        </w:rPr>
        <w:t>进行分</w:t>
      </w:r>
      <w:r>
        <w:rPr>
          <w:rFonts w:hint="default" w:ascii="微软雅黑" w:hAnsi="微软雅黑" w:eastAsia="微软雅黑" w:cs="微软雅黑"/>
          <w:spacing w:val="-1"/>
          <w:sz w:val="22"/>
        </w:rPr>
        <w:t>词</w:t>
      </w:r>
      <w:r>
        <w:rPr>
          <w:rFonts w:hint="default" w:ascii="微软雅黑" w:hAnsi="微软雅黑" w:eastAsia="微软雅黑" w:cs="微软雅黑"/>
          <w:sz w:val="22"/>
        </w:rPr>
        <w:t>切分的</w:t>
      </w:r>
      <w:r>
        <w:rPr>
          <w:rFonts w:hint="default" w:ascii="微软雅黑" w:hAnsi="微软雅黑" w:eastAsia="微软雅黑" w:cs="微软雅黑"/>
          <w:spacing w:val="-1"/>
          <w:sz w:val="22"/>
        </w:rPr>
        <w:t>过</w:t>
      </w:r>
      <w:r>
        <w:rPr>
          <w:rFonts w:hint="default" w:ascii="微软雅黑" w:hAnsi="微软雅黑" w:eastAsia="微软雅黑" w:cs="微软雅黑"/>
          <w:sz w:val="22"/>
        </w:rPr>
        <w:t>程是</w:t>
      </w:r>
      <w:r>
        <w:rPr>
          <w:rFonts w:hint="default" w:ascii="微软雅黑" w:hAnsi="微软雅黑" w:eastAsia="微软雅黑" w:cs="微软雅黑"/>
          <w:spacing w:val="-1"/>
          <w:sz w:val="22"/>
        </w:rPr>
        <w:t>非</w:t>
      </w:r>
      <w:r>
        <w:rPr>
          <w:rFonts w:hint="default" w:ascii="微软雅黑" w:hAnsi="微软雅黑" w:eastAsia="微软雅黑" w:cs="微软雅黑"/>
          <w:sz w:val="22"/>
        </w:rPr>
        <w:t>常关</w:t>
      </w:r>
      <w:r>
        <w:rPr>
          <w:rFonts w:hint="default" w:ascii="微软雅黑" w:hAnsi="微软雅黑" w:eastAsia="微软雅黑" w:cs="微软雅黑"/>
          <w:spacing w:val="-1"/>
          <w:sz w:val="22"/>
        </w:rPr>
        <w:t>键</w:t>
      </w:r>
      <w:r>
        <w:rPr>
          <w:rFonts w:hint="default" w:ascii="微软雅黑" w:hAnsi="微软雅黑" w:eastAsia="微软雅黑" w:cs="微软雅黑"/>
          <w:sz w:val="22"/>
        </w:rPr>
        <w:t>的</w:t>
      </w:r>
      <w:r>
        <w:rPr>
          <w:rFonts w:hint="default" w:ascii="Calibri" w:hAnsi="Calibri" w:eastAsia="Calibri" w:cs="Calibri"/>
          <w:sz w:val="22"/>
        </w:rPr>
        <w:t>,</w:t>
      </w:r>
      <w:r>
        <w:rPr>
          <w:rFonts w:hint="default" w:ascii="微软雅黑" w:hAnsi="微软雅黑" w:eastAsia="微软雅黑" w:cs="微软雅黑"/>
          <w:spacing w:val="-1"/>
          <w:sz w:val="22"/>
        </w:rPr>
        <w:t>能</w:t>
      </w:r>
      <w:r>
        <w:rPr>
          <w:rFonts w:hint="default" w:ascii="微软雅黑" w:hAnsi="微软雅黑" w:eastAsia="微软雅黑" w:cs="微软雅黑"/>
          <w:sz w:val="22"/>
        </w:rPr>
        <w:t>否有</w:t>
      </w:r>
      <w:r>
        <w:rPr>
          <w:rFonts w:hint="default" w:ascii="微软雅黑" w:hAnsi="微软雅黑" w:eastAsia="微软雅黑" w:cs="微软雅黑"/>
          <w:spacing w:val="-1"/>
          <w:sz w:val="22"/>
        </w:rPr>
        <w:t>效</w:t>
      </w:r>
      <w:r>
        <w:rPr>
          <w:rFonts w:hint="default" w:ascii="Calibri" w:hAnsi="Calibri" w:eastAsia="Calibri" w:cs="Calibri"/>
          <w:sz w:val="22"/>
        </w:rPr>
        <w:t>,</w:t>
      </w:r>
      <w:r>
        <w:rPr>
          <w:rFonts w:hint="default" w:ascii="微软雅黑" w:hAnsi="微软雅黑" w:eastAsia="微软雅黑" w:cs="微软雅黑"/>
          <w:sz w:val="22"/>
        </w:rPr>
        <w:t>高效</w:t>
      </w:r>
      <w:r>
        <w:rPr>
          <w:rFonts w:hint="default" w:ascii="微软雅黑" w:hAnsi="微软雅黑" w:eastAsia="微软雅黑" w:cs="微软雅黑"/>
          <w:spacing w:val="-1"/>
          <w:sz w:val="22"/>
        </w:rPr>
        <w:t>的</w:t>
      </w:r>
      <w:r>
        <w:rPr>
          <w:rFonts w:hint="default" w:ascii="微软雅黑" w:hAnsi="微软雅黑" w:eastAsia="微软雅黑" w:cs="微软雅黑"/>
          <w:sz w:val="22"/>
        </w:rPr>
        <w:t>查询到数据</w:t>
      </w:r>
      <w:r>
        <w:rPr>
          <w:rFonts w:hint="default" w:ascii="Calibri" w:hAnsi="Calibri" w:eastAsia="Calibri" w:cs="Calibri"/>
          <w:sz w:val="22"/>
        </w:rPr>
        <w:t>,</w:t>
      </w:r>
      <w:r>
        <w:rPr>
          <w:rFonts w:hint="default" w:ascii="微软雅黑" w:hAnsi="微软雅黑" w:eastAsia="微软雅黑" w:cs="微软雅黑"/>
          <w:sz w:val="22"/>
        </w:rPr>
        <w:t>在底层取决于分词计算的精准度的</w:t>
      </w:r>
      <w:r>
        <w:rPr>
          <w:rFonts w:hint="default" w:ascii="Calibri" w:hAnsi="Calibri" w:eastAsia="Calibri" w:cs="Calibri"/>
          <w:sz w:val="22"/>
        </w:rPr>
        <w:t>.</w:t>
      </w:r>
    </w:p>
    <w:p>
      <w:pPr>
        <w:autoSpaceDE w:val="0"/>
        <w:autoSpaceDN w:val="0"/>
        <w:snapToGrid w:val="0"/>
        <w:spacing w:before="0" w:after="0" w:line="529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40"/>
        </w:rPr>
      </w:pPr>
    </w:p>
    <w:p>
      <w:pPr>
        <w:autoSpaceDE w:val="0"/>
        <w:autoSpaceDN w:val="0"/>
        <w:snapToGrid w:val="0"/>
        <w:spacing w:before="0" w:after="0" w:line="529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40"/>
        </w:rPr>
      </w:pPr>
    </w:p>
    <w:p>
      <w:pPr>
        <w:autoSpaceDE w:val="0"/>
        <w:autoSpaceDN w:val="0"/>
        <w:snapToGrid w:val="0"/>
        <w:spacing w:before="0" w:after="0" w:line="529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40"/>
        </w:rPr>
      </w:pPr>
      <w:r>
        <w:rPr>
          <w:rFonts w:hint="default" w:ascii="微软雅黑" w:hAnsi="微软雅黑" w:eastAsia="微软雅黑" w:cs="微软雅黑"/>
          <w:sz w:val="40"/>
        </w:rPr>
        <w:t>IK分词器</w:t>
      </w:r>
    </w:p>
    <w:p>
      <w:pPr>
        <w:autoSpaceDE w:val="0"/>
        <w:autoSpaceDN w:val="0"/>
        <w:snapToGrid w:val="0"/>
        <w:spacing w:before="129" w:after="0" w:line="240" w:lineRule="auto"/>
        <w:ind w:left="0" w:right="0" w:firstLine="0"/>
        <w:jc w:val="left"/>
        <w:textAlignment w:val="auto"/>
        <w:rPr>
          <w:rFonts w:hint="default" w:ascii="Calibri" w:hAnsi="Calibri" w:eastAsia="Calibri" w:cs="Calibri"/>
          <w:color w:val="767676"/>
          <w:position w:val="6"/>
          <w:sz w:val="20"/>
        </w:rPr>
      </w:pPr>
      <w:r>
        <w:rPr>
          <w:rFonts w:hint="default" w:ascii="Calibri" w:hAnsi="Calibri" w:eastAsia="Calibri" w:cs="Calibri"/>
          <w:color w:val="767676"/>
          <w:sz w:val="20"/>
        </w:rPr>
        <w:t>2018</w:t>
      </w:r>
      <w:r>
        <w:rPr>
          <w:rFonts w:hint="default" w:ascii="微软雅黑" w:hAnsi="微软雅黑" w:eastAsia="微软雅黑" w:cs="微软雅黑"/>
          <w:color w:val="767676"/>
          <w:sz w:val="20"/>
        </w:rPr>
        <w:t>年</w:t>
      </w:r>
      <w:r>
        <w:rPr>
          <w:rFonts w:hint="default" w:ascii="Calibri" w:hAnsi="Calibri" w:eastAsia="Calibri" w:cs="Calibri"/>
          <w:color w:val="767676"/>
          <w:sz w:val="20"/>
        </w:rPr>
        <w:t>9</w:t>
      </w:r>
      <w:r>
        <w:rPr>
          <w:rFonts w:hint="default" w:ascii="微软雅黑" w:hAnsi="微软雅黑" w:eastAsia="微软雅黑" w:cs="微软雅黑"/>
          <w:color w:val="767676"/>
          <w:sz w:val="20"/>
        </w:rPr>
        <w:t>月</w:t>
      </w:r>
      <w:r>
        <w:rPr>
          <w:rFonts w:hint="default" w:ascii="Calibri" w:hAnsi="Calibri" w:eastAsia="Calibri" w:cs="Calibri"/>
          <w:color w:val="767676"/>
          <w:sz w:val="20"/>
        </w:rPr>
        <w:t>18</w:t>
      </w:r>
      <w:r>
        <w:rPr>
          <w:rFonts w:hint="default" w:ascii="微软雅黑" w:hAnsi="微软雅黑" w:eastAsia="微软雅黑" w:cs="微软雅黑"/>
          <w:color w:val="767676"/>
          <w:sz w:val="20"/>
        </w:rPr>
        <w:t>日</w:t>
      </w:r>
      <w:r>
        <w:rPr>
          <w:rFonts w:hint="default" w:ascii="微软雅黑" w:hAnsi="微软雅黑" w:eastAsia="微软雅黑" w:cs="微软雅黑"/>
          <w:color w:val="767676"/>
          <w:spacing w:val="151"/>
          <w:sz w:val="20"/>
        </w:rPr>
        <w:t xml:space="preserve"> </w:t>
      </w:r>
      <w:r>
        <w:rPr>
          <w:rFonts w:hint="default" w:ascii="Calibri" w:hAnsi="Calibri" w:eastAsia="Calibri" w:cs="Calibri"/>
          <w:color w:val="767676"/>
          <w:position w:val="6"/>
          <w:sz w:val="20"/>
        </w:rPr>
        <w:t>8:51</w:t>
      </w:r>
    </w:p>
    <w:p>
      <w:pPr>
        <w:autoSpaceDE w:val="0"/>
        <w:autoSpaceDN w:val="0"/>
        <w:snapToGrid w:val="0"/>
        <w:spacing w:before="801" w:after="0" w:line="423" w:lineRule="exact"/>
        <w:ind w:left="9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ik分词器</w:t>
      </w:r>
    </w:p>
    <w:p>
      <w:pPr>
        <w:autoSpaceDE w:val="0"/>
        <w:autoSpaceDN w:val="0"/>
        <w:snapToGrid w:val="0"/>
        <w:spacing w:before="126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常见的一种中文分词器，可以智能分析中文词汇，可以做到</w:t>
      </w:r>
    </w:p>
    <w:p>
      <w:pPr>
        <w:autoSpaceDE w:val="0"/>
        <w:autoSpaceDN w:val="0"/>
        <w:snapToGrid w:val="0"/>
        <w:spacing w:before="27" w:after="0" w:line="547" w:lineRule="exact"/>
        <w:ind w:left="540" w:right="154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扩展词汇，停用</w:t>
      </w:r>
      <w:r>
        <w:rPr>
          <w:rFonts w:hint="default" w:ascii="微软雅黑" w:hAnsi="微软雅黑" w:eastAsia="微软雅黑" w:cs="微软雅黑"/>
          <w:spacing w:val="-2"/>
          <w:sz w:val="32"/>
        </w:rPr>
        <w:t>（语气词，助词类似这种无关紧要的词语可</w:t>
      </w:r>
      <w:r>
        <w:rPr>
          <w:rFonts w:hint="default" w:ascii="微软雅黑" w:hAnsi="微软雅黑" w:eastAsia="微软雅黑" w:cs="微软雅黑"/>
          <w:sz w:val="32"/>
        </w:rPr>
        <w:t xml:space="preserve"> 以在停用词典中禁止分词）</w:t>
      </w:r>
    </w:p>
    <w:p>
      <w:pPr>
        <w:autoSpaceDE w:val="0"/>
        <w:autoSpaceDN w:val="0"/>
        <w:snapToGrid w:val="0"/>
        <w:spacing w:before="646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使用</w:t>
      </w:r>
      <w:r>
        <w:rPr>
          <w:rFonts w:hint="default" w:ascii="Calibri" w:hAnsi="Calibri" w:eastAsia="Calibri" w:cs="Calibri"/>
          <w:sz w:val="32"/>
        </w:rPr>
        <w:t>ik</w:t>
      </w:r>
      <w:r>
        <w:rPr>
          <w:rFonts w:hint="default" w:ascii="微软雅黑" w:hAnsi="微软雅黑" w:eastAsia="微软雅黑" w:cs="微软雅黑"/>
          <w:sz w:val="32"/>
        </w:rPr>
        <w:t>分词器</w:t>
      </w:r>
    </w:p>
    <w:p>
      <w:pPr>
        <w:numPr>
          <w:ilvl w:val="0"/>
          <w:numId w:val="3"/>
        </w:numPr>
        <w:autoSpaceDE w:val="0"/>
        <w:autoSpaceDN w:val="0"/>
        <w:snapToGrid w:val="0"/>
        <w:spacing w:before="24" w:after="0" w:line="550" w:lineRule="exact"/>
        <w:ind w:left="540" w:right="0" w:firstLine="0"/>
        <w:jc w:val="both"/>
        <w:textAlignment w:val="auto"/>
        <w:rPr>
          <w:rFonts w:hint="default" w:ascii="Calibri" w:hAnsi="Calibri" w:eastAsia="Calibri" w:cs="Calibri"/>
          <w:spacing w:val="73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依赖，</w:t>
      </w:r>
      <w:r>
        <w:rPr>
          <w:rFonts w:hint="default" w:ascii="Calibri" w:hAnsi="Calibri" w:eastAsia="Calibri" w:cs="Calibri"/>
          <w:spacing w:val="-1"/>
          <w:sz w:val="32"/>
        </w:rPr>
        <w:t>maven</w:t>
      </w:r>
      <w:r>
        <w:rPr>
          <w:rFonts w:hint="default" w:ascii="微软雅黑" w:hAnsi="微软雅黑" w:eastAsia="微软雅黑" w:cs="微软雅黑"/>
          <w:spacing w:val="-1"/>
          <w:sz w:val="32"/>
        </w:rPr>
        <w:t>中央库没有</w:t>
      </w:r>
      <w:r>
        <w:rPr>
          <w:rFonts w:hint="default" w:ascii="Calibri" w:hAnsi="Calibri" w:eastAsia="Calibri" w:cs="Calibri"/>
          <w:spacing w:val="-1"/>
          <w:sz w:val="32"/>
        </w:rPr>
        <w:t>d</w:t>
      </w:r>
      <w:r>
        <w:rPr>
          <w:rFonts w:hint="default" w:ascii="Calibri" w:hAnsi="Calibri" w:eastAsia="Calibri" w:cs="Calibri"/>
          <w:sz w:val="32"/>
        </w:rPr>
        <w:t>ependency</w:t>
      </w:r>
      <w:r>
        <w:rPr>
          <w:rFonts w:hint="default" w:ascii="微软雅黑" w:hAnsi="微软雅黑" w:eastAsia="微软雅黑" w:cs="微软雅黑"/>
          <w:sz w:val="32"/>
        </w:rPr>
        <w:t>；手动添加依赖，利用</w:t>
      </w:r>
      <w:r>
        <w:rPr>
          <w:rFonts w:hint="default" w:ascii="Calibri" w:hAnsi="Calibri" w:eastAsia="Calibri" w:cs="Calibri"/>
          <w:sz w:val="32"/>
        </w:rPr>
        <w:t>maven</w:t>
      </w:r>
      <w:r>
        <w:rPr>
          <w:rFonts w:hint="default" w:ascii="微软雅黑" w:hAnsi="微软雅黑" w:eastAsia="微软雅黑" w:cs="微软雅黑"/>
          <w:sz w:val="32"/>
        </w:rPr>
        <w:t>将依赖添加到本地库，也可以在测试时将</w:t>
      </w:r>
      <w:r>
        <w:rPr>
          <w:rFonts w:hint="default" w:ascii="Calibri" w:hAnsi="Calibri" w:eastAsia="Calibri" w:cs="Calibri"/>
          <w:sz w:val="32"/>
        </w:rPr>
        <w:t>jar</w:t>
      </w:r>
      <w:r>
        <w:rPr>
          <w:rFonts w:hint="default" w:ascii="微软雅黑" w:hAnsi="微软雅黑" w:eastAsia="微软雅黑" w:cs="微软雅黑"/>
          <w:sz w:val="32"/>
        </w:rPr>
        <w:t>包放到工</w:t>
      </w:r>
    </w:p>
    <w:p>
      <w:pPr>
        <w:autoSpaceDE w:val="0"/>
        <w:autoSpaceDN w:val="0"/>
        <w:snapToGrid w:val="0"/>
        <w:spacing w:before="99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程中</w:t>
      </w:r>
    </w:p>
    <w:p>
      <w:pPr>
        <w:autoSpaceDE w:val="0"/>
        <w:autoSpaceDN w:val="0"/>
        <w:snapToGrid w:val="0"/>
        <w:spacing w:before="122" w:after="0" w:line="430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b/>
          <w:color w:val="E84C22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手动添加</w:t>
      </w:r>
      <w:r>
        <w:rPr>
          <w:rFonts w:hint="default" w:ascii="Calibri" w:hAnsi="Calibri" w:eastAsia="Calibri" w:cs="Calibri"/>
          <w:sz w:val="32"/>
        </w:rPr>
        <w:t>--build-path jar</w:t>
      </w:r>
      <w:r>
        <w:rPr>
          <w:rFonts w:hint="default" w:ascii="微软雅黑" w:hAnsi="微软雅黑" w:eastAsia="微软雅黑" w:cs="微软雅黑"/>
          <w:sz w:val="32"/>
        </w:rPr>
        <w:t>包，</w:t>
      </w:r>
      <w:r>
        <w:rPr>
          <w:rFonts w:hint="default" w:ascii="微软雅黑" w:hAnsi="微软雅黑" w:eastAsia="微软雅黑" w:cs="微软雅黑"/>
          <w:b/>
          <w:color w:val="E84C22"/>
          <w:sz w:val="32"/>
        </w:rPr>
        <w:t>课前资料</w:t>
      </w:r>
      <w:r>
        <w:rPr>
          <w:rFonts w:hint="default" w:ascii="Calibri" w:hAnsi="Calibri" w:eastAsia="Calibri" w:cs="Calibri"/>
          <w:b/>
          <w:color w:val="E84C22"/>
          <w:sz w:val="32"/>
        </w:rPr>
        <w:t>--lucene--</w:t>
      </w:r>
      <w:r>
        <w:rPr>
          <w:rFonts w:hint="default" w:ascii="微软雅黑" w:hAnsi="微软雅黑" w:eastAsia="微软雅黑" w:cs="微软雅黑"/>
          <w:b/>
          <w:color w:val="E84C22"/>
          <w:spacing w:val="14"/>
          <w:sz w:val="32"/>
        </w:rPr>
        <w:t>I</w:t>
      </w:r>
      <w:r>
        <w:rPr>
          <w:rFonts w:hint="default" w:ascii="微软雅黑" w:hAnsi="微软雅黑" w:eastAsia="微软雅黑" w:cs="微软雅黑"/>
          <w:b/>
          <w:color w:val="E84C22"/>
          <w:spacing w:val="18"/>
          <w:sz w:val="32"/>
        </w:rPr>
        <w:t>K</w:t>
      </w:r>
      <w:r>
        <w:rPr>
          <w:rFonts w:hint="default" w:ascii="微软雅黑" w:hAnsi="微软雅黑" w:eastAsia="微软雅黑" w:cs="微软雅黑"/>
          <w:b/>
          <w:color w:val="E84C22"/>
          <w:sz w:val="32"/>
        </w:rPr>
        <w:t>分词器--</w:t>
      </w:r>
      <w:r>
        <w:rPr>
          <w:rFonts w:hint="default" w:ascii="微软雅黑" w:hAnsi="微软雅黑" w:eastAsia="微软雅黑" w:cs="微软雅黑"/>
          <w:b/>
          <w:color w:val="E84C22"/>
          <w:spacing w:val="11"/>
          <w:sz w:val="32"/>
        </w:rPr>
        <w:t>j</w:t>
      </w:r>
      <w:r>
        <w:rPr>
          <w:rFonts w:hint="default" w:ascii="微软雅黑" w:hAnsi="微软雅黑" w:eastAsia="微软雅黑" w:cs="微软雅黑"/>
          <w:b/>
          <w:color w:val="E84C22"/>
          <w:spacing w:val="8"/>
          <w:sz w:val="32"/>
        </w:rPr>
        <w:t>a</w:t>
      </w:r>
      <w:r>
        <w:rPr>
          <w:rFonts w:hint="default" w:ascii="微软雅黑" w:hAnsi="微软雅黑" w:eastAsia="微软雅黑" w:cs="微软雅黑"/>
          <w:b/>
          <w:color w:val="E84C22"/>
          <w:sz w:val="32"/>
        </w:rPr>
        <w:t>r</w:t>
      </w:r>
    </w:p>
    <w:p>
      <w:pPr>
        <w:autoSpaceDE w:val="0"/>
        <w:autoSpaceDN w:val="0"/>
        <w:snapToGrid w:val="0"/>
        <w:spacing w:before="125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b/>
          <w:color w:val="E84C22"/>
          <w:sz w:val="32"/>
        </w:rPr>
      </w:pPr>
      <w:r>
        <w:rPr>
          <w:rFonts w:hint="default" w:ascii="微软雅黑" w:hAnsi="微软雅黑" w:eastAsia="微软雅黑" w:cs="微软雅黑"/>
          <w:b/>
          <w:color w:val="E84C22"/>
          <w:sz w:val="32"/>
        </w:rPr>
        <w:t>包</w:t>
      </w:r>
    </w:p>
    <w:p>
      <w:pPr>
        <w:numPr>
          <w:ilvl w:val="0"/>
          <w:numId w:val="4"/>
        </w:numPr>
        <w:autoSpaceDE w:val="0"/>
        <w:autoSpaceDN w:val="0"/>
        <w:snapToGrid w:val="0"/>
        <w:spacing w:before="24" w:after="0" w:line="550" w:lineRule="exact"/>
        <w:ind w:left="540" w:right="181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3"/>
          <w:sz w:val="32"/>
        </w:rPr>
        <w:t>4.0</w:t>
      </w:r>
      <w:r>
        <w:rPr>
          <w:rFonts w:hint="default" w:ascii="微软雅黑" w:hAnsi="微软雅黑" w:eastAsia="微软雅黑" w:cs="微软雅黑"/>
          <w:spacing w:val="-3"/>
          <w:sz w:val="32"/>
        </w:rPr>
        <w:t>版本之后的</w:t>
      </w:r>
      <w:r>
        <w:rPr>
          <w:rFonts w:hint="default" w:ascii="Calibri" w:hAnsi="Calibri" w:eastAsia="Calibri" w:cs="Calibri"/>
          <w:spacing w:val="-3"/>
          <w:sz w:val="32"/>
        </w:rPr>
        <w:t>IK</w:t>
      </w:r>
      <w:r>
        <w:rPr>
          <w:rFonts w:hint="default" w:ascii="微软雅黑" w:hAnsi="微软雅黑" w:eastAsia="微软雅黑" w:cs="微软雅黑"/>
          <w:spacing w:val="-3"/>
          <w:sz w:val="32"/>
        </w:rPr>
        <w:t>分词</w:t>
      </w:r>
      <w:r>
        <w:rPr>
          <w:rFonts w:hint="default" w:ascii="微软雅黑" w:hAnsi="微软雅黑" w:eastAsia="微软雅黑" w:cs="微软雅黑"/>
          <w:spacing w:val="-2"/>
          <w:sz w:val="32"/>
        </w:rPr>
        <w:t>器为了实现解耦和自定义流的属性等</w:t>
      </w:r>
      <w:r>
        <w:rPr>
          <w:rFonts w:hint="default" w:ascii="微软雅黑" w:hAnsi="微软雅黑" w:eastAsia="微软雅黑" w:cs="微软雅黑"/>
          <w:sz w:val="32"/>
        </w:rPr>
        <w:t xml:space="preserve"> 问题，需要自行完成</w:t>
      </w:r>
      <w:r>
        <w:rPr>
          <w:rFonts w:hint="default" w:ascii="Calibri" w:hAnsi="Calibri" w:eastAsia="Calibri" w:cs="Calibri"/>
          <w:sz w:val="32"/>
        </w:rPr>
        <w:t>analyzer</w:t>
      </w:r>
      <w:r>
        <w:rPr>
          <w:rFonts w:hint="default" w:ascii="微软雅黑" w:hAnsi="微软雅黑" w:eastAsia="微软雅黑" w:cs="微软雅黑"/>
          <w:sz w:val="32"/>
        </w:rPr>
        <w:t>,tokenizer等代码；</w:t>
      </w:r>
    </w:p>
    <w:p>
      <w:pPr>
        <w:autoSpaceDE w:val="0"/>
        <w:autoSpaceDN w:val="0"/>
        <w:snapToGrid w:val="0"/>
        <w:spacing w:before="95" w:after="0" w:line="430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b/>
          <w:color w:val="E84C22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可以使用已经编写好的</w:t>
      </w:r>
      <w:r>
        <w:rPr>
          <w:rFonts w:hint="default" w:ascii="Calibri" w:hAnsi="Calibri" w:eastAsia="Calibri" w:cs="Calibri"/>
          <w:sz w:val="32"/>
        </w:rPr>
        <w:t>Ikanalyzer</w:t>
      </w:r>
      <w:r>
        <w:rPr>
          <w:rFonts w:hint="default" w:ascii="Calibri" w:hAnsi="Calibri" w:eastAsia="Calibri" w:cs="Calibri"/>
          <w:spacing w:val="-39"/>
          <w:sz w:val="32"/>
        </w:rPr>
        <w:t xml:space="preserve"> </w:t>
      </w:r>
      <w:r>
        <w:rPr>
          <w:rFonts w:hint="default" w:ascii="微软雅黑" w:hAnsi="微软雅黑" w:eastAsia="微软雅黑" w:cs="微软雅黑"/>
          <w:b/>
          <w:color w:val="E84C22"/>
          <w:sz w:val="32"/>
        </w:rPr>
        <w:t>课前资料</w:t>
      </w:r>
      <w:r>
        <w:rPr>
          <w:rFonts w:hint="default" w:ascii="Calibri" w:hAnsi="Calibri" w:eastAsia="Calibri" w:cs="Calibri"/>
          <w:b/>
          <w:color w:val="E84C22"/>
          <w:sz w:val="32"/>
        </w:rPr>
        <w:t>--lucene--</w:t>
      </w:r>
      <w:r>
        <w:rPr>
          <w:rFonts w:hint="default" w:ascii="微软雅黑" w:hAnsi="微软雅黑" w:eastAsia="微软雅黑" w:cs="微软雅黑"/>
          <w:b/>
          <w:color w:val="E84C22"/>
          <w:spacing w:val="14"/>
          <w:sz w:val="32"/>
        </w:rPr>
        <w:t>I</w:t>
      </w:r>
      <w:r>
        <w:rPr>
          <w:rFonts w:hint="default" w:ascii="微软雅黑" w:hAnsi="微软雅黑" w:eastAsia="微软雅黑" w:cs="微软雅黑"/>
          <w:b/>
          <w:color w:val="E84C22"/>
          <w:spacing w:val="18"/>
          <w:sz w:val="32"/>
        </w:rPr>
        <w:t>K</w:t>
      </w:r>
      <w:r>
        <w:rPr>
          <w:rFonts w:hint="default" w:ascii="微软雅黑" w:hAnsi="微软雅黑" w:eastAsia="微软雅黑" w:cs="微软雅黑"/>
          <w:b/>
          <w:color w:val="E84C22"/>
          <w:sz w:val="32"/>
        </w:rPr>
        <w:t>实现类</w:t>
      </w:r>
    </w:p>
    <w:p>
      <w:pPr>
        <w:numPr>
          <w:ilvl w:val="0"/>
          <w:numId w:val="4"/>
        </w:numPr>
        <w:autoSpaceDE w:val="0"/>
        <w:autoSpaceDN w:val="0"/>
        <w:snapToGrid w:val="0"/>
        <w:spacing w:before="125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测试使用</w:t>
      </w:r>
    </w:p>
    <w:p>
      <w:pPr>
        <w:autoSpaceDE w:val="0"/>
        <w:autoSpaceDN w:val="0"/>
        <w:snapToGrid w:val="0"/>
        <w:spacing w:before="511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z w:val="32"/>
        </w:rPr>
        <w:t>IK</w:t>
      </w:r>
      <w:r>
        <w:rPr>
          <w:rFonts w:hint="default" w:ascii="微软雅黑" w:hAnsi="微软雅黑" w:eastAsia="微软雅黑" w:cs="微软雅黑"/>
          <w:sz w:val="32"/>
        </w:rPr>
        <w:t>分词器的扩展词典和停用词典设置</w:t>
      </w:r>
    </w:p>
    <w:p>
      <w:pPr>
        <w:autoSpaceDE w:val="0"/>
        <w:autoSpaceDN w:val="0"/>
        <w:snapToGrid w:val="0"/>
        <w:spacing w:before="125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需要配置文件制定扩展词典和停用词典</w:t>
      </w:r>
    </w:p>
    <w:p>
      <w:pPr>
        <w:autoSpaceDE w:val="0"/>
        <w:autoSpaceDN w:val="0"/>
        <w:snapToGrid w:val="0"/>
        <w:spacing w:before="121" w:after="0" w:line="430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z w:val="32"/>
        </w:rPr>
        <w:t>IKAnalyzer</w:t>
      </w:r>
      <w:r>
        <w:rPr>
          <w:rFonts w:hint="default" w:ascii="微软雅黑" w:hAnsi="微软雅黑" w:eastAsia="微软雅黑" w:cs="微软雅黑"/>
          <w:sz w:val="32"/>
        </w:rPr>
        <w:t>.cfg.xml</w:t>
      </w:r>
    </w:p>
    <w:p>
      <w:pPr>
        <w:autoSpaceDE w:val="0"/>
        <w:autoSpaceDN w:val="0"/>
        <w:snapToGrid w:val="0"/>
        <w:spacing w:before="125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&lt;properties&gt;</w:t>
      </w:r>
    </w:p>
    <w:p>
      <w:pPr>
        <w:autoSpaceDE w:val="0"/>
        <w:autoSpaceDN w:val="0"/>
        <w:snapToGrid w:val="0"/>
        <w:spacing w:before="25" w:after="0" w:line="549" w:lineRule="exact"/>
        <w:ind w:left="1080" w:right="837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&lt;comment&gt;IK Analyzer</w:t>
      </w:r>
      <w:r>
        <w:rPr>
          <w:rFonts w:hint="default" w:ascii="微软雅黑" w:hAnsi="微软雅黑" w:eastAsia="微软雅黑" w:cs="微软雅黑"/>
          <w:spacing w:val="-34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扩展配置&lt;/co</w:t>
      </w:r>
      <w:r>
        <w:rPr>
          <w:rFonts w:hint="default" w:ascii="微软雅黑" w:hAnsi="微软雅黑" w:eastAsia="微软雅黑" w:cs="微软雅黑"/>
          <w:spacing w:val="-2"/>
          <w:sz w:val="32"/>
        </w:rPr>
        <w:t>mment&gt;</w:t>
      </w:r>
      <w:r>
        <w:rPr>
          <w:rFonts w:hint="default" w:ascii="微软雅黑" w:hAnsi="微软雅黑" w:eastAsia="微软雅黑" w:cs="微软雅黑"/>
          <w:sz w:val="32"/>
        </w:rPr>
        <w:t xml:space="preserve"> &lt;!--用户可以在这里配置自己的扩展字典</w:t>
      </w:r>
    </w:p>
    <w:p>
      <w:pPr>
        <w:autoSpaceDE w:val="0"/>
        <w:autoSpaceDN w:val="0"/>
        <w:snapToGrid w:val="0"/>
        <w:spacing w:before="101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&lt;entry key="ext_dict"&gt;ext.dic;&lt;/entry&gt;</w:t>
      </w:r>
    </w:p>
    <w:p>
      <w:pPr>
        <w:autoSpaceDE w:val="0"/>
        <w:autoSpaceDN w:val="0"/>
        <w:snapToGrid w:val="0"/>
        <w:spacing w:before="126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--&gt;</w:t>
      </w:r>
    </w:p>
    <w:p>
      <w:pPr>
        <w:autoSpaceDE w:val="0"/>
        <w:autoSpaceDN w:val="0"/>
        <w:snapToGrid w:val="0"/>
        <w:spacing w:before="25" w:after="0" w:line="549" w:lineRule="exact"/>
        <w:ind w:left="1080" w:right="725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&lt;!--用户可以在这里配置自己的</w:t>
      </w:r>
      <w:r>
        <w:rPr>
          <w:rFonts w:hint="default" w:ascii="微软雅黑" w:hAnsi="微软雅黑" w:eastAsia="微软雅黑" w:cs="微软雅黑"/>
          <w:spacing w:val="-2"/>
          <w:sz w:val="32"/>
        </w:rPr>
        <w:t>扩展停止词字典--&gt;</w:t>
      </w:r>
      <w:r>
        <w:rPr>
          <w:rFonts w:hint="default" w:ascii="微软雅黑" w:hAnsi="微软雅黑" w:eastAsia="微软雅黑" w:cs="微软雅黑"/>
          <w:sz w:val="32"/>
        </w:rPr>
        <w:t xml:space="preserve"> &lt;entry key="ext_stopwords"&gt;</w:t>
      </w:r>
    </w:p>
    <w:p>
      <w:pPr>
        <w:autoSpaceDE w:val="0"/>
        <w:autoSpaceDN w:val="0"/>
        <w:snapToGrid w:val="0"/>
        <w:spacing w:before="0" w:after="0" w:line="180" w:lineRule="exact"/>
        <w:ind w:left="35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98" w:right="1460" w:bottom="0" w:left="144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day07all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1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&lt;entry key="ext_stopwords"&gt;</w:t>
      </w:r>
    </w:p>
    <w:p>
      <w:pPr>
        <w:autoSpaceDE w:val="0"/>
        <w:autoSpaceDN w:val="0"/>
        <w:snapToGrid w:val="0"/>
        <w:spacing w:before="126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stopword.dic;&lt;/entry&gt;</w:t>
      </w:r>
    </w:p>
    <w:p>
      <w:pPr>
        <w:autoSpaceDE w:val="0"/>
        <w:autoSpaceDN w:val="0"/>
        <w:snapToGrid w:val="0"/>
        <w:spacing w:before="394" w:after="0" w:line="423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&lt;/properties&gt;</w:t>
      </w:r>
    </w:p>
    <w:p>
      <w:pPr>
        <w:autoSpaceDE w:val="0"/>
        <w:autoSpaceDN w:val="0"/>
        <w:snapToGrid w:val="0"/>
        <w:spacing w:before="574" w:after="0" w:line="550" w:lineRule="exact"/>
        <w:ind w:left="0" w:right="76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3"/>
          <w:sz w:val="32"/>
        </w:rPr>
        <w:t>ext.dic</w:t>
      </w:r>
      <w:r>
        <w:rPr>
          <w:rFonts w:hint="default" w:ascii="微软雅黑" w:hAnsi="微软雅黑" w:eastAsia="微软雅黑" w:cs="微软雅黑"/>
          <w:spacing w:val="-3"/>
          <w:sz w:val="32"/>
        </w:rPr>
        <w:t>扩展词</w:t>
      </w:r>
      <w:r>
        <w:rPr>
          <w:rFonts w:hint="default" w:ascii="微软雅黑" w:hAnsi="微软雅黑" w:eastAsia="微软雅黑" w:cs="微软雅黑"/>
          <w:spacing w:val="-2"/>
          <w:sz w:val="32"/>
        </w:rPr>
        <w:t>典和</w:t>
      </w:r>
      <w:r>
        <w:rPr>
          <w:rFonts w:hint="default" w:ascii="Calibri" w:hAnsi="Calibri" w:eastAsia="Calibri" w:cs="Calibri"/>
          <w:spacing w:val="-2"/>
          <w:sz w:val="32"/>
        </w:rPr>
        <w:t>stopwords</w:t>
      </w:r>
      <w:r>
        <w:rPr>
          <w:rFonts w:hint="default" w:ascii="微软雅黑" w:hAnsi="微软雅黑" w:eastAsia="微软雅黑" w:cs="微软雅黑"/>
          <w:spacing w:val="-2"/>
          <w:sz w:val="32"/>
        </w:rPr>
        <w:t>.dic停用词典，必须在同一个文</w:t>
      </w:r>
      <w:r>
        <w:rPr>
          <w:rFonts w:hint="default" w:ascii="微软雅黑" w:hAnsi="微软雅黑" w:eastAsia="微软雅黑" w:cs="微软雅黑"/>
          <w:sz w:val="32"/>
        </w:rPr>
        <w:t xml:space="preserve"> 件夹下，当前工程的加载文件默认相对路径（</w:t>
      </w:r>
      <w:r>
        <w:rPr>
          <w:rFonts w:hint="default" w:ascii="Calibri" w:hAnsi="Calibri" w:eastAsia="Calibri" w:cs="Calibri"/>
          <w:sz w:val="32"/>
        </w:rPr>
        <w:t>maven</w:t>
      </w:r>
      <w:r>
        <w:rPr>
          <w:rFonts w:hint="default" w:ascii="微软雅黑" w:hAnsi="微软雅黑" w:eastAsia="微软雅黑" w:cs="微软雅黑"/>
          <w:sz w:val="32"/>
        </w:rPr>
        <w:t>工程</w:t>
      </w:r>
    </w:p>
    <w:p>
      <w:pPr>
        <w:autoSpaceDE w:val="0"/>
        <w:autoSpaceDN w:val="0"/>
        <w:snapToGrid w:val="0"/>
        <w:spacing w:before="94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中，添加到</w:t>
      </w:r>
      <w:r>
        <w:rPr>
          <w:rFonts w:hint="default" w:ascii="Calibri" w:hAnsi="Calibri" w:eastAsia="Calibri" w:cs="Calibri"/>
          <w:sz w:val="32"/>
        </w:rPr>
        <w:t>target/classes</w:t>
      </w:r>
      <w:r>
        <w:rPr>
          <w:rFonts w:hint="default" w:ascii="微软雅黑" w:hAnsi="微软雅黑" w:eastAsia="微软雅黑" w:cs="微软雅黑"/>
          <w:sz w:val="32"/>
        </w:rPr>
        <w:t>）</w:t>
      </w:r>
    </w:p>
    <w:p>
      <w:pPr>
        <w:autoSpaceDE w:val="0"/>
        <w:autoSpaceDN w:val="0"/>
        <w:snapToGrid w:val="0"/>
        <w:spacing w:before="675" w:after="0" w:line="423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注意：如果想要配置文件的扩展词典和停用词典生效</w:t>
      </w:r>
    </w:p>
    <w:p>
      <w:pPr>
        <w:autoSpaceDE w:val="0"/>
        <w:autoSpaceDN w:val="0"/>
        <w:snapToGrid w:val="0"/>
        <w:spacing w:before="25" w:after="0" w:line="550" w:lineRule="exact"/>
        <w:ind w:left="540" w:right="0" w:firstLine="94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1</w:t>
      </w:r>
      <w:r>
        <w:rPr>
          <w:rFonts w:hint="default" w:ascii="微软雅黑" w:hAnsi="微软雅黑" w:eastAsia="微软雅黑" w:cs="微软雅黑"/>
          <w:spacing w:val="-3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扩展词典停用词典的编码格式</w:t>
      </w:r>
      <w:r>
        <w:rPr>
          <w:rFonts w:hint="default" w:ascii="微软雅黑" w:hAnsi="微软雅黑" w:eastAsia="微软雅黑" w:cs="微软雅黑"/>
          <w:spacing w:val="-2"/>
          <w:sz w:val="32"/>
        </w:rPr>
        <w:t>要和字符串的编码格式</w:t>
      </w:r>
      <w:r>
        <w:rPr>
          <w:rFonts w:hint="default" w:ascii="微软雅黑" w:hAnsi="微软雅黑" w:eastAsia="微软雅黑" w:cs="微软雅黑"/>
          <w:sz w:val="32"/>
        </w:rPr>
        <w:t xml:space="preserve"> 一致</w:t>
      </w:r>
    </w:p>
    <w:p>
      <w:pPr>
        <w:numPr>
          <w:ilvl w:val="0"/>
          <w:numId w:val="3"/>
        </w:numPr>
        <w:tabs>
          <w:tab w:val="left" w:pos="847"/>
        </w:tabs>
        <w:autoSpaceDE w:val="0"/>
        <w:autoSpaceDN w:val="0"/>
        <w:snapToGrid w:val="0"/>
        <w:spacing w:before="95" w:after="0" w:line="430" w:lineRule="exact"/>
        <w:ind w:left="612" w:right="0" w:firstLine="0"/>
        <w:jc w:val="left"/>
        <w:textAlignment w:val="auto"/>
        <w:rPr>
          <w:rFonts w:hint="default" w:ascii="Calibri" w:hAnsi="Calibri" w:eastAsia="Calibri" w:cs="Calibri"/>
          <w:spacing w:val="73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一定要被工程加载（被加载成功的话会答应</w:t>
      </w:r>
      <w:r>
        <w:rPr>
          <w:rFonts w:hint="default" w:ascii="Calibri" w:hAnsi="Calibri" w:eastAsia="Calibri" w:cs="Calibri"/>
          <w:sz w:val="32"/>
        </w:rPr>
        <w:t>ik</w:t>
      </w:r>
      <w:r>
        <w:rPr>
          <w:rFonts w:hint="default" w:ascii="微软雅黑" w:hAnsi="微软雅黑" w:eastAsia="微软雅黑" w:cs="微软雅黑"/>
          <w:sz w:val="32"/>
        </w:rPr>
        <w:t>标识）</w:t>
      </w:r>
    </w:p>
    <w:p>
      <w:pPr>
        <w:autoSpaceDE w:val="0"/>
        <w:autoSpaceDN w:val="0"/>
        <w:snapToGrid w:val="0"/>
        <w:spacing w:before="9032" w:after="0" w:line="265" w:lineRule="exact"/>
        <w:ind w:left="2978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7" w:right="1658" w:bottom="0" w:left="198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day07all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2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15093" w:after="0" w:line="265" w:lineRule="exact"/>
        <w:ind w:left="279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1440" w:right="2160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day07all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3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537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40"/>
        </w:rPr>
      </w:pPr>
      <w:r>
        <w:rPr>
          <w:rFonts w:hint="default" w:ascii="Calibri Light" w:hAnsi="Calibri Light" w:eastAsia="Calibri Light" w:cs="Calibri Light"/>
          <w:sz w:val="40"/>
        </w:rPr>
        <w:t>lucene</w:t>
      </w:r>
      <w:r>
        <w:rPr>
          <w:rFonts w:hint="default" w:ascii="微软雅黑" w:hAnsi="微软雅黑" w:eastAsia="微软雅黑" w:cs="微软雅黑"/>
          <w:sz w:val="40"/>
        </w:rPr>
        <w:t>创建索引</w:t>
      </w:r>
    </w:p>
    <w:p>
      <w:pPr>
        <w:autoSpaceDE w:val="0"/>
        <w:autoSpaceDN w:val="0"/>
        <w:snapToGrid w:val="0"/>
        <w:spacing w:before="127" w:after="0" w:line="240" w:lineRule="auto"/>
        <w:ind w:left="0" w:right="0" w:firstLine="0"/>
        <w:jc w:val="left"/>
        <w:textAlignment w:val="auto"/>
        <w:rPr>
          <w:rFonts w:hint="default" w:ascii="Calibri" w:hAnsi="Calibri" w:eastAsia="Calibri" w:cs="Calibri"/>
          <w:color w:val="767676"/>
          <w:position w:val="6"/>
          <w:sz w:val="20"/>
        </w:rPr>
      </w:pPr>
      <w:r>
        <w:rPr>
          <w:rFonts w:hint="default" w:ascii="Calibri" w:hAnsi="Calibri" w:eastAsia="Calibri" w:cs="Calibri"/>
          <w:color w:val="767676"/>
          <w:sz w:val="20"/>
        </w:rPr>
        <w:t>2018</w:t>
      </w:r>
      <w:r>
        <w:rPr>
          <w:rFonts w:hint="default" w:ascii="微软雅黑" w:hAnsi="微软雅黑" w:eastAsia="微软雅黑" w:cs="微软雅黑"/>
          <w:color w:val="767676"/>
          <w:sz w:val="20"/>
        </w:rPr>
        <w:t>年</w:t>
      </w:r>
      <w:r>
        <w:rPr>
          <w:rFonts w:hint="default" w:ascii="Calibri" w:hAnsi="Calibri" w:eastAsia="Calibri" w:cs="Calibri"/>
          <w:color w:val="767676"/>
          <w:sz w:val="20"/>
        </w:rPr>
        <w:t>9</w:t>
      </w:r>
      <w:r>
        <w:rPr>
          <w:rFonts w:hint="default" w:ascii="微软雅黑" w:hAnsi="微软雅黑" w:eastAsia="微软雅黑" w:cs="微软雅黑"/>
          <w:color w:val="767676"/>
          <w:sz w:val="20"/>
        </w:rPr>
        <w:t>月</w:t>
      </w:r>
      <w:r>
        <w:rPr>
          <w:rFonts w:hint="default" w:ascii="Calibri" w:hAnsi="Calibri" w:eastAsia="Calibri" w:cs="Calibri"/>
          <w:color w:val="767676"/>
          <w:sz w:val="20"/>
        </w:rPr>
        <w:t>18</w:t>
      </w:r>
      <w:r>
        <w:rPr>
          <w:rFonts w:hint="default" w:ascii="微软雅黑" w:hAnsi="微软雅黑" w:eastAsia="微软雅黑" w:cs="微软雅黑"/>
          <w:color w:val="767676"/>
          <w:sz w:val="20"/>
        </w:rPr>
        <w:t>日</w:t>
      </w:r>
      <w:r>
        <w:rPr>
          <w:rFonts w:hint="default" w:ascii="微软雅黑" w:hAnsi="微软雅黑" w:eastAsia="微软雅黑" w:cs="微软雅黑"/>
          <w:color w:val="767676"/>
          <w:spacing w:val="151"/>
          <w:sz w:val="20"/>
        </w:rPr>
        <w:t xml:space="preserve"> </w:t>
      </w:r>
      <w:r>
        <w:rPr>
          <w:rFonts w:hint="default" w:ascii="Calibri" w:hAnsi="Calibri" w:eastAsia="Calibri" w:cs="Calibri"/>
          <w:color w:val="767676"/>
          <w:position w:val="6"/>
          <w:sz w:val="20"/>
        </w:rPr>
        <w:t>8:51</w:t>
      </w:r>
    </w:p>
    <w:p>
      <w:pPr>
        <w:autoSpaceDE w:val="0"/>
        <w:autoSpaceDN w:val="0"/>
        <w:snapToGrid w:val="0"/>
        <w:spacing w:before="700" w:after="0" w:line="550" w:lineRule="exact"/>
        <w:ind w:left="54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创建索引：创建</w:t>
      </w:r>
      <w:r>
        <w:rPr>
          <w:rFonts w:hint="default" w:ascii="微软雅黑" w:hAnsi="微软雅黑" w:eastAsia="微软雅黑" w:cs="微软雅黑"/>
          <w:spacing w:val="-2"/>
          <w:sz w:val="32"/>
        </w:rPr>
        <w:t>索引是根据</w:t>
      </w:r>
      <w:r>
        <w:rPr>
          <w:rFonts w:hint="default" w:ascii="微软雅黑" w:hAnsi="微软雅黑" w:eastAsia="微软雅黑" w:cs="微软雅黑"/>
          <w:b/>
          <w:color w:val="E84C22"/>
          <w:spacing w:val="-2"/>
          <w:sz w:val="32"/>
        </w:rPr>
        <w:t>数据源</w:t>
      </w:r>
      <w:r>
        <w:rPr>
          <w:rFonts w:hint="default" w:ascii="微软雅黑" w:hAnsi="微软雅黑" w:eastAsia="微软雅黑" w:cs="微软雅黑"/>
          <w:spacing w:val="-2"/>
          <w:sz w:val="32"/>
        </w:rPr>
        <w:t>读取的数据，进行整理，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完成倒排索引后输出成索</w:t>
      </w:r>
      <w:r>
        <w:rPr>
          <w:rFonts w:hint="default" w:ascii="微软雅黑" w:hAnsi="微软雅黑" w:eastAsia="微软雅黑" w:cs="微软雅黑"/>
          <w:sz w:val="32"/>
        </w:rPr>
        <w:t>引文件，只有数据库有数据源；根</w:t>
      </w:r>
    </w:p>
    <w:p>
      <w:pPr>
        <w:autoSpaceDE w:val="0"/>
        <w:autoSpaceDN w:val="0"/>
        <w:snapToGrid w:val="0"/>
        <w:spacing w:before="99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据商品表格中的内容，完成当前需要的索引文件的创建；</w:t>
      </w:r>
    </w:p>
    <w:p>
      <w:pPr>
        <w:autoSpaceDE w:val="0"/>
        <w:autoSpaceDN w:val="0"/>
        <w:snapToGrid w:val="0"/>
        <w:spacing w:before="677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索引创建中的一些概念</w:t>
      </w:r>
    </w:p>
    <w:p>
      <w:pPr>
        <w:autoSpaceDE w:val="0"/>
        <w:autoSpaceDN w:val="0"/>
        <w:snapToGrid w:val="0"/>
        <w:spacing w:before="25" w:after="0" w:line="550" w:lineRule="exact"/>
        <w:ind w:left="54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b/>
          <w:spacing w:val="-3"/>
          <w:sz w:val="32"/>
        </w:rPr>
        <w:t>文档</w:t>
      </w:r>
      <w:r>
        <w:rPr>
          <w:rFonts w:hint="default" w:ascii="微软雅黑" w:hAnsi="微软雅黑" w:eastAsia="微软雅黑" w:cs="微软雅黑"/>
          <w:spacing w:val="-3"/>
          <w:sz w:val="32"/>
        </w:rPr>
        <w:t>：检索结果</w:t>
      </w:r>
      <w:r>
        <w:rPr>
          <w:rFonts w:hint="default" w:ascii="微软雅黑" w:hAnsi="微软雅黑" w:eastAsia="微软雅黑" w:cs="微软雅黑"/>
          <w:spacing w:val="-2"/>
          <w:sz w:val="32"/>
        </w:rPr>
        <w:t>的</w:t>
      </w:r>
      <w:r>
        <w:rPr>
          <w:rFonts w:hint="default" w:ascii="微软雅黑" w:hAnsi="微软雅黑" w:eastAsia="微软雅黑" w:cs="微软雅黑"/>
          <w:color w:val="E84C22"/>
          <w:spacing w:val="-2"/>
          <w:sz w:val="32"/>
        </w:rPr>
        <w:t>对象</w:t>
      </w:r>
      <w:r>
        <w:rPr>
          <w:rFonts w:hint="default" w:ascii="微软雅黑" w:hAnsi="微软雅黑" w:eastAsia="微软雅黑" w:cs="微软雅黑"/>
          <w:spacing w:val="-2"/>
          <w:sz w:val="32"/>
        </w:rPr>
        <w:t>封装（数据单位），可以封装一个网</w:t>
      </w:r>
      <w:r>
        <w:rPr>
          <w:rFonts w:hint="default" w:ascii="微软雅黑" w:hAnsi="微软雅黑" w:eastAsia="微软雅黑" w:cs="微软雅黑"/>
          <w:sz w:val="32"/>
        </w:rPr>
        <w:t xml:space="preserve"> 页内容，也可以封装一条商品的数据记录</w:t>
      </w:r>
    </w:p>
    <w:p>
      <w:pPr>
        <w:autoSpaceDE w:val="0"/>
        <w:autoSpaceDN w:val="0"/>
        <w:snapToGrid w:val="0"/>
        <w:spacing w:before="100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b/>
          <w:spacing w:val="-1"/>
          <w:sz w:val="32"/>
        </w:rPr>
        <w:t>查询：</w:t>
      </w:r>
      <w:r>
        <w:rPr>
          <w:rFonts w:hint="default" w:ascii="微软雅黑" w:hAnsi="微软雅黑" w:eastAsia="微软雅黑" w:cs="微软雅黑"/>
          <w:spacing w:val="-1"/>
          <w:sz w:val="32"/>
        </w:rPr>
        <w:t>搜索条件的封装，</w:t>
      </w:r>
      <w:r>
        <w:rPr>
          <w:rFonts w:hint="default" w:ascii="微软雅黑" w:hAnsi="微软雅黑" w:eastAsia="微软雅黑" w:cs="微软雅黑"/>
          <w:sz w:val="32"/>
        </w:rPr>
        <w:t>在查询时有各种条件，限制，都可</w:t>
      </w:r>
    </w:p>
    <w:p>
      <w:pPr>
        <w:autoSpaceDE w:val="0"/>
        <w:autoSpaceDN w:val="0"/>
        <w:snapToGrid w:val="0"/>
        <w:spacing w:before="27" w:after="0" w:line="547" w:lineRule="exact"/>
        <w:ind w:left="54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以在查询对象中</w:t>
      </w:r>
      <w:r>
        <w:rPr>
          <w:rFonts w:hint="default" w:ascii="微软雅黑" w:hAnsi="微软雅黑" w:eastAsia="微软雅黑" w:cs="微软雅黑"/>
          <w:spacing w:val="-2"/>
          <w:sz w:val="32"/>
        </w:rPr>
        <w:t>体现，最终实现利用查询对象完成复杂的搜</w:t>
      </w:r>
      <w:r>
        <w:rPr>
          <w:rFonts w:hint="default" w:ascii="微软雅黑" w:hAnsi="微软雅黑" w:eastAsia="微软雅黑" w:cs="微软雅黑"/>
          <w:sz w:val="32"/>
        </w:rPr>
        <w:t xml:space="preserve"> 索逻辑</w:t>
      </w:r>
    </w:p>
    <w:p>
      <w:pPr>
        <w:autoSpaceDE w:val="0"/>
        <w:autoSpaceDN w:val="0"/>
        <w:snapToGrid w:val="0"/>
        <w:spacing w:before="102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b/>
          <w:sz w:val="32"/>
        </w:rPr>
        <w:t>词项</w:t>
      </w:r>
      <w:r>
        <w:rPr>
          <w:rFonts w:hint="default" w:ascii="微软雅黑" w:hAnsi="微软雅黑" w:eastAsia="微软雅黑" w:cs="微软雅黑"/>
          <w:sz w:val="32"/>
        </w:rPr>
        <w:t>：分词计算结果的最小意义的词</w:t>
      </w:r>
    </w:p>
    <w:p>
      <w:pPr>
        <w:autoSpaceDE w:val="0"/>
        <w:autoSpaceDN w:val="0"/>
        <w:snapToGrid w:val="0"/>
        <w:spacing w:before="25" w:after="0" w:line="550" w:lineRule="exact"/>
        <w:ind w:left="54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b/>
          <w:spacing w:val="-3"/>
          <w:sz w:val="32"/>
        </w:rPr>
        <w:t>域</w:t>
      </w:r>
      <w:r>
        <w:rPr>
          <w:rFonts w:hint="default" w:ascii="微软雅黑" w:hAnsi="微软雅黑" w:eastAsia="微软雅黑" w:cs="微软雅黑"/>
          <w:spacing w:val="-3"/>
          <w:sz w:val="32"/>
        </w:rPr>
        <w:t>：就是文档对</w:t>
      </w:r>
      <w:r>
        <w:rPr>
          <w:rFonts w:hint="default" w:ascii="微软雅黑" w:hAnsi="微软雅黑" w:eastAsia="微软雅黑" w:cs="微软雅黑"/>
          <w:spacing w:val="-2"/>
          <w:sz w:val="32"/>
        </w:rPr>
        <w:t>象的一个属性，根据封装的内容不同，域可</w:t>
      </w:r>
      <w:r>
        <w:rPr>
          <w:rFonts w:hint="default" w:ascii="微软雅黑" w:hAnsi="微软雅黑" w:eastAsia="微软雅黑" w:cs="微软雅黑"/>
          <w:sz w:val="32"/>
        </w:rPr>
        <w:t xml:space="preserve"> 以变动；</w:t>
      </w:r>
    </w:p>
    <w:p>
      <w:pPr>
        <w:autoSpaceDE w:val="0"/>
        <w:autoSpaceDN w:val="0"/>
        <w:snapToGrid w:val="0"/>
        <w:spacing w:before="649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/*</w:t>
      </w:r>
    </w:p>
    <w:p>
      <w:pPr>
        <w:autoSpaceDE w:val="0"/>
        <w:autoSpaceDN w:val="0"/>
        <w:snapToGrid w:val="0"/>
        <w:spacing w:before="126" w:after="0" w:line="423" w:lineRule="exact"/>
        <w:ind w:left="117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*</w:t>
      </w:r>
      <w:r>
        <w:rPr>
          <w:rFonts w:hint="default" w:ascii="微软雅黑" w:hAnsi="微软雅黑" w:eastAsia="微软雅黑" w:cs="微软雅黑"/>
          <w:spacing w:val="-3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使用lucene创建索引文件</w:t>
      </w:r>
    </w:p>
    <w:p>
      <w:pPr>
        <w:autoSpaceDE w:val="0"/>
        <w:autoSpaceDN w:val="0"/>
        <w:snapToGrid w:val="0"/>
        <w:spacing w:before="25" w:after="0" w:line="549" w:lineRule="exact"/>
        <w:ind w:left="1174" w:right="137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* 1</w:t>
      </w:r>
      <w:r>
        <w:rPr>
          <w:rFonts w:hint="default" w:ascii="微软雅黑" w:hAnsi="微软雅黑" w:eastAsia="微软雅黑" w:cs="微软雅黑"/>
          <w:spacing w:val="-33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 xml:space="preserve">指定输出文件的位置，当前工程“index”文件夹 </w:t>
      </w:r>
      <w:r>
        <w:rPr>
          <w:rFonts w:hint="default" w:ascii="微软雅黑" w:hAnsi="微软雅黑" w:eastAsia="微软雅黑" w:cs="微软雅黑"/>
          <w:spacing w:val="-3"/>
          <w:sz w:val="32"/>
        </w:rPr>
        <w:t>* 2</w:t>
      </w:r>
      <w:r>
        <w:rPr>
          <w:rFonts w:hint="default" w:ascii="微软雅黑" w:hAnsi="微软雅黑" w:eastAsia="微软雅黑" w:cs="微软雅黑"/>
          <w:spacing w:val="-36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设置索引创建时的配置对象，指</w:t>
      </w:r>
      <w:r>
        <w:rPr>
          <w:rFonts w:hint="default" w:ascii="微软雅黑" w:hAnsi="微软雅黑" w:eastAsia="微软雅黑" w:cs="微软雅黑"/>
          <w:spacing w:val="-2"/>
          <w:sz w:val="32"/>
        </w:rPr>
        <w:t>定分词等环境信息</w:t>
      </w:r>
      <w:r>
        <w:rPr>
          <w:rFonts w:hint="default" w:ascii="微软雅黑" w:hAnsi="微软雅黑" w:eastAsia="微软雅黑" w:cs="微软雅黑"/>
          <w:sz w:val="32"/>
        </w:rPr>
        <w:t xml:space="preserve"> * 3</w:t>
      </w:r>
      <w:r>
        <w:rPr>
          <w:rFonts w:hint="default" w:ascii="微软雅黑" w:hAnsi="微软雅黑" w:eastAsia="微软雅黑" w:cs="微软雅黑"/>
          <w:spacing w:val="-33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手动创建保存的数据对象--document</w:t>
      </w:r>
    </w:p>
    <w:p>
      <w:pPr>
        <w:autoSpaceDE w:val="0"/>
        <w:autoSpaceDN w:val="0"/>
        <w:snapToGrid w:val="0"/>
        <w:spacing w:before="0" w:after="0" w:line="550" w:lineRule="exact"/>
        <w:ind w:left="1080" w:right="80" w:firstLine="94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* 4</w:t>
      </w:r>
      <w:r>
        <w:rPr>
          <w:rFonts w:hint="default" w:ascii="微软雅黑" w:hAnsi="微软雅黑" w:eastAsia="微软雅黑" w:cs="微软雅黑"/>
          <w:spacing w:val="-36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使用lucene的</w:t>
      </w:r>
      <w:r>
        <w:rPr>
          <w:rFonts w:hint="default" w:ascii="微软雅黑" w:hAnsi="微软雅黑" w:eastAsia="微软雅黑" w:cs="微软雅黑"/>
          <w:spacing w:val="-2"/>
          <w:sz w:val="32"/>
        </w:rPr>
        <w:t>流，将数据输出（会计算数据的分词</w:t>
      </w:r>
      <w:r>
        <w:rPr>
          <w:rFonts w:hint="default" w:ascii="微软雅黑" w:hAnsi="微软雅黑" w:eastAsia="微软雅黑" w:cs="微软雅黑"/>
          <w:sz w:val="32"/>
        </w:rPr>
        <w:t xml:space="preserve"> 创建索引）</w:t>
      </w:r>
    </w:p>
    <w:p>
      <w:pPr>
        <w:autoSpaceDE w:val="0"/>
        <w:autoSpaceDN w:val="0"/>
        <w:snapToGrid w:val="0"/>
        <w:spacing w:before="100" w:after="0" w:line="423" w:lineRule="exact"/>
        <w:ind w:left="117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*/</w:t>
      </w:r>
    </w:p>
    <w:p>
      <w:pPr>
        <w:autoSpaceDE w:val="0"/>
        <w:autoSpaceDN w:val="0"/>
        <w:snapToGrid w:val="0"/>
        <w:spacing w:before="395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@Test</w:t>
      </w:r>
    </w:p>
    <w:p>
      <w:pPr>
        <w:autoSpaceDE w:val="0"/>
        <w:autoSpaceDN w:val="0"/>
        <w:snapToGrid w:val="0"/>
        <w:spacing w:before="126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public void createIndex()</w:t>
      </w:r>
      <w:r>
        <w:rPr>
          <w:rFonts w:hint="default" w:ascii="微软雅黑" w:hAnsi="微软雅黑" w:eastAsia="微软雅黑" w:cs="微软雅黑"/>
          <w:spacing w:val="7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throws Exception{</w:t>
      </w:r>
    </w:p>
    <w:p>
      <w:pPr>
        <w:autoSpaceDE w:val="0"/>
        <w:autoSpaceDN w:val="0"/>
        <w:snapToGrid w:val="0"/>
        <w:spacing w:before="126" w:after="0" w:line="423" w:lineRule="exact"/>
        <w:ind w:left="162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//指定文件夹</w:t>
      </w:r>
    </w:p>
    <w:p>
      <w:pPr>
        <w:autoSpaceDE w:val="0"/>
        <w:autoSpaceDN w:val="0"/>
        <w:snapToGrid w:val="0"/>
        <w:spacing w:before="80" w:after="0" w:line="265" w:lineRule="exact"/>
        <w:ind w:left="35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92" w:right="1614" w:bottom="0" w:left="144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day07all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4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//指定文件夹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Path path=Paths.get("index");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//指定lucene格式的输出路径对象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FSDirectory directory = FSDirectory.open(path);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//生成配置对象，指定分词器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Analyzer analyzer=new IKAnalyzer6x();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IndexWriterConfig</w:t>
      </w:r>
      <w:r>
        <w:rPr>
          <w:rFonts w:hint="default" w:ascii="微软雅黑" w:hAnsi="微软雅黑" w:eastAsia="微软雅黑" w:cs="微软雅黑"/>
          <w:spacing w:val="10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config=new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IndexWriterConfig(analyzer);</w:t>
      </w:r>
    </w:p>
    <w:p>
      <w:pPr>
        <w:autoSpaceDE w:val="0"/>
        <w:autoSpaceDN w:val="0"/>
        <w:snapToGrid w:val="0"/>
        <w:spacing w:before="125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config.setOpenMode(OpenMode.CREATE);</w:t>
      </w:r>
    </w:p>
    <w:p>
      <w:pPr>
        <w:autoSpaceDE w:val="0"/>
        <w:autoSpaceDN w:val="0"/>
        <w:snapToGrid w:val="0"/>
        <w:spacing w:before="25" w:after="0" w:line="550" w:lineRule="exact"/>
        <w:ind w:left="900" w:right="201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//create表示每次创建都覆盖，app</w:t>
      </w:r>
      <w:r>
        <w:rPr>
          <w:rFonts w:hint="default" w:ascii="微软雅黑" w:hAnsi="微软雅黑" w:eastAsia="微软雅黑" w:cs="微软雅黑"/>
          <w:spacing w:val="-2"/>
          <w:sz w:val="32"/>
        </w:rPr>
        <w:t>end每次创建都</w:t>
      </w:r>
      <w:r>
        <w:rPr>
          <w:rFonts w:hint="default" w:ascii="微软雅黑" w:hAnsi="微软雅黑" w:eastAsia="微软雅黑" w:cs="微软雅黑"/>
          <w:sz w:val="32"/>
        </w:rPr>
        <w:t xml:space="preserve"> 追加</w:t>
      </w:r>
    </w:p>
    <w:p>
      <w:pPr>
        <w:autoSpaceDE w:val="0"/>
        <w:autoSpaceDN w:val="0"/>
        <w:snapToGrid w:val="0"/>
        <w:spacing w:before="100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//create_or_append</w:t>
      </w:r>
      <w:r>
        <w:rPr>
          <w:rFonts w:hint="default" w:ascii="微软雅黑" w:hAnsi="微软雅黑" w:eastAsia="微软雅黑" w:cs="微软雅黑"/>
          <w:spacing w:val="-33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有就追加，没有就创建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//生成存储的数据对象，doc1商品数据为例</w:t>
      </w:r>
      <w:r>
        <w:rPr>
          <w:rFonts w:hint="default" w:ascii="微软雅黑" w:hAnsi="微软雅黑" w:eastAsia="微软雅黑" w:cs="微软雅黑"/>
          <w:spacing w:val="-26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doc2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Document doc1=new Document();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Document doc2=new Document();</w:t>
      </w:r>
    </w:p>
    <w:p>
      <w:pPr>
        <w:autoSpaceDE w:val="0"/>
        <w:autoSpaceDN w:val="0"/>
        <w:snapToGrid w:val="0"/>
        <w:spacing w:before="25" w:after="0" w:line="550" w:lineRule="exact"/>
        <w:ind w:left="900" w:right="43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//对文档对象进行数据的添</w:t>
      </w:r>
      <w:r>
        <w:rPr>
          <w:rFonts w:hint="default" w:ascii="微软雅黑" w:hAnsi="微软雅黑" w:eastAsia="微软雅黑" w:cs="微软雅黑"/>
          <w:spacing w:val="-2"/>
          <w:sz w:val="32"/>
        </w:rPr>
        <w:t>加，需要使用到field（字</w:t>
      </w:r>
      <w:r>
        <w:rPr>
          <w:rFonts w:hint="default" w:ascii="微软雅黑" w:hAnsi="微软雅黑" w:eastAsia="微软雅黑" w:cs="微软雅黑"/>
          <w:sz w:val="32"/>
        </w:rPr>
        <w:t xml:space="preserve"> 段，属性）</w:t>
      </w:r>
    </w:p>
    <w:p>
      <w:pPr>
        <w:autoSpaceDE w:val="0"/>
        <w:autoSpaceDN w:val="0"/>
        <w:snapToGrid w:val="0"/>
        <w:spacing w:before="100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//name表示当前域的名称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//value当前添加的域属性的值</w:t>
      </w:r>
    </w:p>
    <w:p>
      <w:pPr>
        <w:autoSpaceDE w:val="0"/>
        <w:autoSpaceDN w:val="0"/>
        <w:snapToGrid w:val="0"/>
        <w:spacing w:before="25" w:after="0" w:line="550" w:lineRule="exact"/>
        <w:ind w:left="90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//Store.yes在创建索引文件时，</w:t>
      </w:r>
      <w:r>
        <w:rPr>
          <w:rFonts w:hint="default" w:ascii="微软雅黑" w:hAnsi="微软雅黑" w:eastAsia="微软雅黑" w:cs="微软雅黑"/>
          <w:spacing w:val="-2"/>
          <w:sz w:val="32"/>
        </w:rPr>
        <w:t>document的这个域</w:t>
      </w:r>
      <w:r>
        <w:rPr>
          <w:rFonts w:hint="default" w:ascii="微软雅黑" w:hAnsi="微软雅黑" w:eastAsia="微软雅黑" w:cs="微软雅黑"/>
          <w:sz w:val="32"/>
        </w:rPr>
        <w:t xml:space="preserve"> 值会不会存在索引文件里</w:t>
      </w:r>
    </w:p>
    <w:p>
      <w:pPr>
        <w:autoSpaceDE w:val="0"/>
        <w:autoSpaceDN w:val="0"/>
        <w:snapToGrid w:val="0"/>
        <w:spacing w:before="100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doc1.add(new StringField("id",</w:t>
      </w:r>
      <w:r>
        <w:rPr>
          <w:rFonts w:hint="default" w:ascii="微软雅黑" w:hAnsi="微软雅黑" w:eastAsia="微软雅黑" w:cs="微软雅黑"/>
          <w:spacing w:val="9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"1000",</w:t>
      </w:r>
    </w:p>
    <w:p>
      <w:pPr>
        <w:autoSpaceDE w:val="0"/>
        <w:autoSpaceDN w:val="0"/>
        <w:snapToGrid w:val="0"/>
        <w:spacing w:before="126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Store.YES));</w:t>
      </w:r>
    </w:p>
    <w:p>
      <w:pPr>
        <w:autoSpaceDE w:val="0"/>
        <w:autoSpaceDN w:val="0"/>
        <w:snapToGrid w:val="0"/>
        <w:spacing w:before="125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doc1.add(new TextField("title","</w:t>
      </w:r>
      <w:r>
        <w:rPr>
          <w:rFonts w:hint="default" w:ascii="微软雅黑" w:hAnsi="微软雅黑" w:eastAsia="微软雅黑" w:cs="微软雅黑"/>
          <w:spacing w:val="-27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三星</w:t>
      </w:r>
    </w:p>
    <w:p>
      <w:pPr>
        <w:autoSpaceDE w:val="0"/>
        <w:autoSpaceDN w:val="0"/>
        <w:snapToGrid w:val="0"/>
        <w:spacing w:before="27" w:after="0" w:line="547" w:lineRule="exact"/>
        <w:ind w:left="900" w:right="99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(SAMSUNG) 860 EVO 250G 2</w:t>
      </w:r>
      <w:r>
        <w:rPr>
          <w:rFonts w:hint="default" w:ascii="微软雅黑" w:hAnsi="微软雅黑" w:eastAsia="微软雅黑" w:cs="微软雅黑"/>
          <w:spacing w:val="-2"/>
          <w:sz w:val="32"/>
        </w:rPr>
        <w:t>.5英寸</w:t>
      </w:r>
      <w:r>
        <w:rPr>
          <w:rFonts w:hint="default" w:ascii="微软雅黑" w:hAnsi="微软雅黑" w:eastAsia="微软雅黑" w:cs="微软雅黑"/>
          <w:spacing w:val="-3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SATAIII</w:t>
      </w:r>
      <w:r>
        <w:rPr>
          <w:rFonts w:hint="default" w:ascii="微软雅黑" w:hAnsi="微软雅黑" w:eastAsia="微软雅黑" w:cs="微软雅黑"/>
          <w:spacing w:val="-3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固态</w:t>
      </w:r>
      <w:r>
        <w:rPr>
          <w:rFonts w:hint="default" w:ascii="微软雅黑" w:hAnsi="微软雅黑" w:eastAsia="微软雅黑" w:cs="微软雅黑"/>
          <w:sz w:val="32"/>
        </w:rPr>
        <w:t xml:space="preserve"> 硬盘（MZ-76E250B）",Store.YES));</w:t>
      </w:r>
    </w:p>
    <w:p>
      <w:pPr>
        <w:autoSpaceDE w:val="0"/>
        <w:autoSpaceDN w:val="0"/>
        <w:snapToGrid w:val="0"/>
        <w:spacing w:before="1" w:after="0" w:line="550" w:lineRule="exact"/>
        <w:ind w:left="900" w:right="224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doc1.add(new TextField("desc","快，</w:t>
      </w:r>
      <w:r>
        <w:rPr>
          <w:rFonts w:hint="default" w:ascii="微软雅黑" w:hAnsi="微软雅黑" w:eastAsia="微软雅黑" w:cs="微软雅黑"/>
          <w:spacing w:val="-2"/>
          <w:sz w:val="32"/>
        </w:rPr>
        <w:t>就是快，无</w:t>
      </w:r>
      <w:r>
        <w:rPr>
          <w:rFonts w:hint="default" w:ascii="微软雅黑" w:hAnsi="微软雅黑" w:eastAsia="微软雅黑" w:cs="微软雅黑"/>
          <w:sz w:val="32"/>
        </w:rPr>
        <w:t xml:space="preserve"> 比的快",Store.YES));</w:t>
      </w:r>
    </w:p>
    <w:p>
      <w:pPr>
        <w:autoSpaceDE w:val="0"/>
        <w:autoSpaceDN w:val="0"/>
        <w:snapToGrid w:val="0"/>
        <w:spacing w:before="100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//Store.yes和no的区别，StringField和TextField区</w:t>
      </w:r>
    </w:p>
    <w:p>
      <w:pPr>
        <w:autoSpaceDE w:val="0"/>
        <w:autoSpaceDN w:val="0"/>
        <w:snapToGrid w:val="0"/>
        <w:spacing w:before="0" w:after="0" w:line="223" w:lineRule="exact"/>
        <w:ind w:left="279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7" w:right="1471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day07all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5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550" w:lineRule="exact"/>
        <w:ind w:left="108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//Store.yes和no的区别，String</w:t>
      </w:r>
      <w:r>
        <w:rPr>
          <w:rFonts w:hint="default" w:ascii="微软雅黑" w:hAnsi="微软雅黑" w:eastAsia="微软雅黑" w:cs="微软雅黑"/>
          <w:spacing w:val="-2"/>
          <w:sz w:val="32"/>
        </w:rPr>
        <w:t>Field和TextField区</w:t>
      </w:r>
      <w:r>
        <w:rPr>
          <w:rFonts w:hint="default" w:ascii="微软雅黑" w:hAnsi="微软雅黑" w:eastAsia="微软雅黑" w:cs="微软雅黑"/>
          <w:sz w:val="32"/>
        </w:rPr>
        <w:t xml:space="preserve"> 别</w:t>
      </w:r>
    </w:p>
    <w:p>
      <w:pPr>
        <w:autoSpaceDE w:val="0"/>
        <w:autoSpaceDN w:val="0"/>
        <w:snapToGrid w:val="0"/>
        <w:spacing w:before="0" w:after="0" w:line="549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doc2.add(new StringField("i</w:t>
      </w:r>
      <w:r>
        <w:rPr>
          <w:rFonts w:hint="default" w:ascii="微软雅黑" w:hAnsi="微软雅黑" w:eastAsia="微软雅黑" w:cs="微软雅黑"/>
          <w:spacing w:val="-1"/>
          <w:sz w:val="32"/>
        </w:rPr>
        <w:t>d","100",Store.NO));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doc2.add(new StringField("content","</w:t>
      </w:r>
      <w:r>
        <w:rPr>
          <w:rFonts w:hint="default" w:ascii="微软雅黑" w:hAnsi="微软雅黑" w:eastAsia="微软雅黑" w:cs="微软雅黑"/>
          <w:spacing w:val="-1"/>
          <w:sz w:val="32"/>
        </w:rPr>
        <w:t>我们今天是</w:t>
      </w:r>
      <w:r>
        <w:rPr>
          <w:rFonts w:hint="default" w:ascii="微软雅黑" w:hAnsi="微软雅黑" w:eastAsia="微软雅黑" w:cs="微软雅黑"/>
          <w:sz w:val="32"/>
        </w:rPr>
        <w:t xml:space="preserve"> 否要去晚餐",Store.NO));</w:t>
      </w:r>
    </w:p>
    <w:p>
      <w:pPr>
        <w:autoSpaceDE w:val="0"/>
        <w:autoSpaceDN w:val="0"/>
        <w:snapToGrid w:val="0"/>
        <w:spacing w:before="100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//数据来源需要读取数据，不是手动添加</w:t>
      </w:r>
    </w:p>
    <w:p>
      <w:pPr>
        <w:autoSpaceDE w:val="0"/>
        <w:autoSpaceDN w:val="0"/>
        <w:snapToGrid w:val="0"/>
        <w:spacing w:before="395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//输出到索引文件创建索引</w:t>
      </w:r>
    </w:p>
    <w:p>
      <w:pPr>
        <w:autoSpaceDE w:val="0"/>
        <w:autoSpaceDN w:val="0"/>
        <w:snapToGrid w:val="0"/>
        <w:spacing w:before="25" w:after="0" w:line="550" w:lineRule="exact"/>
        <w:ind w:left="1080" w:right="113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//在writer对document进行输出时，</w:t>
      </w:r>
      <w:r>
        <w:rPr>
          <w:rFonts w:hint="default" w:ascii="微软雅黑" w:hAnsi="微软雅黑" w:eastAsia="微软雅黑" w:cs="微软雅黑"/>
          <w:spacing w:val="-2"/>
          <w:sz w:val="32"/>
        </w:rPr>
        <w:t>会根据配置的</w:t>
      </w:r>
      <w:r>
        <w:rPr>
          <w:rFonts w:hint="default" w:ascii="微软雅黑" w:hAnsi="微软雅黑" w:eastAsia="微软雅黑" w:cs="微软雅黑"/>
          <w:sz w:val="32"/>
        </w:rPr>
        <w:t xml:space="preserve"> 分词器，进行数据的分词计算</w:t>
      </w:r>
    </w:p>
    <w:p>
      <w:pPr>
        <w:autoSpaceDE w:val="0"/>
        <w:autoSpaceDN w:val="0"/>
        <w:snapToGrid w:val="0"/>
        <w:spacing w:before="100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IndexWriter</w:t>
      </w:r>
      <w:r>
        <w:rPr>
          <w:rFonts w:hint="default" w:ascii="微软雅黑" w:hAnsi="微软雅黑" w:eastAsia="微软雅黑" w:cs="微软雅黑"/>
          <w:spacing w:val="8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writer=new</w:t>
      </w:r>
    </w:p>
    <w:p>
      <w:pPr>
        <w:autoSpaceDE w:val="0"/>
        <w:autoSpaceDN w:val="0"/>
        <w:snapToGrid w:val="0"/>
        <w:spacing w:before="126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IndexWriter(directory,config);</w:t>
      </w:r>
    </w:p>
    <w:p>
      <w:pPr>
        <w:autoSpaceDE w:val="0"/>
        <w:autoSpaceDN w:val="0"/>
        <w:snapToGrid w:val="0"/>
        <w:spacing w:before="125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writer.addDocument(doc1);</w:t>
      </w:r>
    </w:p>
    <w:p>
      <w:pPr>
        <w:autoSpaceDE w:val="0"/>
        <w:autoSpaceDN w:val="0"/>
        <w:snapToGrid w:val="0"/>
        <w:spacing w:before="126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writer.addDocument(doc2);</w:t>
      </w:r>
    </w:p>
    <w:p>
      <w:pPr>
        <w:autoSpaceDE w:val="0"/>
        <w:autoSpaceDN w:val="0"/>
        <w:snapToGrid w:val="0"/>
        <w:spacing w:before="126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writer.commit();</w:t>
      </w:r>
    </w:p>
    <w:p>
      <w:pPr>
        <w:autoSpaceDE w:val="0"/>
        <w:autoSpaceDN w:val="0"/>
        <w:snapToGrid w:val="0"/>
        <w:spacing w:before="126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writer.close();</w:t>
      </w:r>
    </w:p>
    <w:p>
      <w:pPr>
        <w:autoSpaceDE w:val="0"/>
        <w:autoSpaceDN w:val="0"/>
        <w:snapToGrid w:val="0"/>
        <w:spacing w:before="126" w:after="0" w:line="423" w:lineRule="exact"/>
        <w:ind w:left="108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directory.close();</w:t>
      </w:r>
    </w:p>
    <w:p>
      <w:pPr>
        <w:autoSpaceDE w:val="0"/>
        <w:autoSpaceDN w:val="0"/>
        <w:snapToGrid w:val="0"/>
        <w:spacing w:before="126" w:after="0" w:line="423" w:lineRule="exact"/>
        <w:ind w:left="5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574" w:after="0" w:line="550" w:lineRule="exact"/>
        <w:ind w:left="0" w:right="72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对于新创建的索</w:t>
      </w:r>
      <w:r>
        <w:rPr>
          <w:rFonts w:hint="default" w:ascii="微软雅黑" w:hAnsi="微软雅黑" w:eastAsia="微软雅黑" w:cs="微软雅黑"/>
          <w:spacing w:val="-2"/>
          <w:sz w:val="32"/>
        </w:rPr>
        <w:t>引文件，数据结构无法使用普通的软件打开</w:t>
      </w:r>
      <w:r>
        <w:rPr>
          <w:rFonts w:hint="default" w:ascii="微软雅黑" w:hAnsi="微软雅黑" w:eastAsia="微软雅黑" w:cs="微软雅黑"/>
          <w:sz w:val="32"/>
        </w:rPr>
        <w:t xml:space="preserve"> 查看，需要利用专门的工具，</w:t>
      </w:r>
      <w:r>
        <w:rPr>
          <w:rFonts w:hint="default" w:ascii="Calibri" w:hAnsi="Calibri" w:eastAsia="Calibri" w:cs="Calibri"/>
          <w:sz w:val="32"/>
        </w:rPr>
        <w:t>LUKE</w:t>
      </w:r>
      <w:r>
        <w:rPr>
          <w:rFonts w:hint="default" w:ascii="微软雅黑" w:hAnsi="微软雅黑" w:eastAsia="微软雅黑" w:cs="微软雅黑"/>
          <w:sz w:val="32"/>
        </w:rPr>
        <w:t>工具</w:t>
      </w:r>
      <w:r>
        <w:rPr>
          <w:rFonts w:hint="default" w:ascii="Calibri" w:hAnsi="Calibri" w:eastAsia="Calibri" w:cs="Calibri"/>
          <w:sz w:val="32"/>
        </w:rPr>
        <w:t>6.0.0</w:t>
      </w:r>
      <w:r>
        <w:rPr>
          <w:rFonts w:hint="default" w:ascii="微软雅黑" w:hAnsi="微软雅黑" w:eastAsia="微软雅黑" w:cs="微软雅黑"/>
          <w:sz w:val="32"/>
        </w:rPr>
        <w:t>必须和</w:t>
      </w:r>
      <w:r>
        <w:rPr>
          <w:rFonts w:hint="default" w:ascii="Calibri" w:hAnsi="Calibri" w:eastAsia="Calibri" w:cs="Calibri"/>
          <w:sz w:val="32"/>
        </w:rPr>
        <w:t>lucene</w:t>
      </w:r>
      <w:r>
        <w:rPr>
          <w:rFonts w:hint="default" w:ascii="微软雅黑" w:hAnsi="微软雅黑" w:eastAsia="微软雅黑" w:cs="微软雅黑"/>
          <w:sz w:val="32"/>
        </w:rPr>
        <w:t>的</w:t>
      </w:r>
    </w:p>
    <w:p>
      <w:pPr>
        <w:autoSpaceDE w:val="0"/>
        <w:autoSpaceDN w:val="0"/>
        <w:snapToGrid w:val="0"/>
        <w:spacing w:before="94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代码版本完全一致（</w:t>
      </w:r>
      <w:r>
        <w:rPr>
          <w:rFonts w:hint="default" w:ascii="Calibri" w:hAnsi="Calibri" w:eastAsia="Calibri" w:cs="Calibri"/>
          <w:sz w:val="32"/>
        </w:rPr>
        <w:t>luke</w:t>
      </w:r>
      <w:r>
        <w:rPr>
          <w:rFonts w:hint="default" w:ascii="微软雅黑" w:hAnsi="微软雅黑" w:eastAsia="微软雅黑" w:cs="微软雅黑"/>
          <w:sz w:val="32"/>
        </w:rPr>
        <w:t>基于</w:t>
      </w:r>
      <w:r>
        <w:rPr>
          <w:rFonts w:hint="default" w:ascii="Calibri" w:hAnsi="Calibri" w:eastAsia="Calibri" w:cs="Calibri"/>
          <w:sz w:val="32"/>
        </w:rPr>
        <w:t>lucene</w:t>
      </w:r>
      <w:r>
        <w:rPr>
          <w:rFonts w:hint="default" w:ascii="微软雅黑" w:hAnsi="微软雅黑" w:eastAsia="微软雅黑" w:cs="微软雅黑"/>
          <w:sz w:val="32"/>
        </w:rPr>
        <w:t>开发编写的）</w:t>
      </w:r>
    </w:p>
    <w:p>
      <w:pPr>
        <w:autoSpaceDE w:val="0"/>
        <w:autoSpaceDN w:val="0"/>
        <w:snapToGrid w:val="0"/>
        <w:spacing w:before="121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color w:val="E84C22"/>
          <w:sz w:val="32"/>
        </w:rPr>
      </w:pPr>
      <w:r>
        <w:rPr>
          <w:rFonts w:hint="default" w:ascii="微软雅黑" w:hAnsi="微软雅黑" w:eastAsia="微软雅黑" w:cs="微软雅黑"/>
          <w:b/>
          <w:color w:val="E84C22"/>
          <w:sz w:val="32"/>
        </w:rPr>
        <w:t>课前资料</w:t>
      </w:r>
      <w:r>
        <w:rPr>
          <w:rFonts w:hint="default" w:ascii="Calibri" w:hAnsi="Calibri" w:eastAsia="Calibri" w:cs="Calibri"/>
          <w:b/>
          <w:color w:val="E84C22"/>
          <w:sz w:val="32"/>
        </w:rPr>
        <w:t>-lucene-luke</w:t>
      </w:r>
      <w:r>
        <w:rPr>
          <w:rFonts w:hint="default" w:ascii="Calibri" w:hAnsi="Calibri" w:eastAsia="Calibri" w:cs="Calibri"/>
          <w:b/>
          <w:color w:val="E84C22"/>
          <w:spacing w:val="-42"/>
          <w:sz w:val="32"/>
        </w:rPr>
        <w:t xml:space="preserve"> </w:t>
      </w:r>
      <w:r>
        <w:rPr>
          <w:rFonts w:hint="default" w:ascii="微软雅黑" w:hAnsi="微软雅黑" w:eastAsia="微软雅黑" w:cs="微软雅黑"/>
          <w:b/>
          <w:color w:val="E84C22"/>
          <w:sz w:val="32"/>
        </w:rPr>
        <w:t>双机</w:t>
      </w:r>
      <w:r>
        <w:rPr>
          <w:rFonts w:hint="default" w:ascii="Calibri" w:hAnsi="Calibri" w:eastAsia="Calibri" w:cs="Calibri"/>
          <w:b/>
          <w:color w:val="E84C22"/>
          <w:sz w:val="32"/>
        </w:rPr>
        <w:t>bat</w:t>
      </w:r>
      <w:r>
        <w:rPr>
          <w:rFonts w:hint="default" w:ascii="微软雅黑" w:hAnsi="微软雅黑" w:eastAsia="微软雅黑" w:cs="微软雅黑"/>
          <w:b/>
          <w:color w:val="E84C22"/>
          <w:sz w:val="32"/>
        </w:rPr>
        <w:t>文件即可打开</w:t>
      </w:r>
      <w:r>
        <w:rPr>
          <w:rFonts w:hint="default" w:ascii="Calibri" w:hAnsi="Calibri" w:eastAsia="Calibri" w:cs="Calibri"/>
          <w:b/>
          <w:color w:val="E84C22"/>
          <w:sz w:val="32"/>
        </w:rPr>
        <w:t>luke</w:t>
      </w:r>
      <w:r>
        <w:rPr>
          <w:rFonts w:hint="default" w:ascii="微软雅黑" w:hAnsi="微软雅黑" w:eastAsia="微软雅黑" w:cs="微软雅黑"/>
          <w:b/>
          <w:color w:val="E84C22"/>
          <w:sz w:val="32"/>
        </w:rPr>
        <w:t>软件</w:t>
      </w:r>
    </w:p>
    <w:p>
      <w:pPr>
        <w:autoSpaceDE w:val="0"/>
        <w:autoSpaceDN w:val="0"/>
        <w:snapToGrid w:val="0"/>
        <w:spacing w:before="3541" w:after="0" w:line="265" w:lineRule="exact"/>
        <w:ind w:left="2978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666" w:right="1543" w:bottom="0" w:left="198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day07all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6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11410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z w:val="32"/>
        </w:rPr>
        <w:t>String</w:t>
      </w:r>
      <w:r>
        <w:rPr>
          <w:rFonts w:hint="default" w:ascii="微软雅黑" w:hAnsi="微软雅黑" w:eastAsia="微软雅黑" w:cs="微软雅黑"/>
          <w:sz w:val="32"/>
        </w:rPr>
        <w:t>Field和TextField的区别：</w:t>
      </w:r>
      <w:r>
        <w:rPr>
          <w:rFonts w:hint="default" w:ascii="微软雅黑" w:hAnsi="微软雅黑" w:eastAsia="微软雅黑" w:cs="微软雅黑"/>
          <w:sz w:val="32"/>
        </w:rPr>
        <w:drawing>
          <wp:anchor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457200</wp:posOffset>
            </wp:positionV>
            <wp:extent cx="6076950" cy="3362325"/>
            <wp:effectExtent l="0" t="0" r="0" b="9525"/>
            <wp:wrapNone/>
            <wp:docPr id="1027" name="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1027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62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sz w:val="32"/>
        </w:rPr>
        <w:drawing>
          <wp:anchor distT="0" distB="0" distL="0" distR="0" simplePos="0" relativeHeight="1024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4168775</wp:posOffset>
            </wp:positionV>
            <wp:extent cx="6036310" cy="3593465"/>
            <wp:effectExtent l="0" t="0" r="2540" b="6985"/>
            <wp:wrapNone/>
            <wp:docPr id="1028" name="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1028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593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3" w:after="0" w:line="55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2"/>
          <w:sz w:val="32"/>
        </w:rPr>
        <w:t>StringField</w:t>
      </w:r>
      <w:r>
        <w:rPr>
          <w:rFonts w:hint="default" w:ascii="微软雅黑" w:hAnsi="微软雅黑" w:eastAsia="微软雅黑" w:cs="微软雅黑"/>
          <w:spacing w:val="-2"/>
          <w:sz w:val="32"/>
        </w:rPr>
        <w:t>不做分词计算；例如在某个商品</w:t>
      </w:r>
      <w:r>
        <w:rPr>
          <w:rFonts w:hint="default" w:ascii="微软雅黑" w:hAnsi="微软雅黑" w:eastAsia="微软雅黑" w:cs="微软雅黑"/>
          <w:spacing w:val="-1"/>
          <w:sz w:val="32"/>
        </w:rPr>
        <w:t>的数据中，图片</w:t>
      </w:r>
      <w:r>
        <w:rPr>
          <w:rFonts w:hint="default" w:ascii="Calibri" w:hAnsi="Calibri" w:eastAsia="Calibri" w:cs="Calibri"/>
          <w:spacing w:val="-1"/>
          <w:sz w:val="32"/>
        </w:rPr>
        <w:t>url</w:t>
      </w:r>
      <w:r>
        <w:rPr>
          <w:rFonts w:hint="default" w:ascii="Calibri" w:hAnsi="Calibri" w:eastAsia="Calibri" w:cs="Calibri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不需要分词计算，字符串的</w:t>
      </w:r>
      <w:r>
        <w:rPr>
          <w:rFonts w:hint="default" w:ascii="Calibri" w:hAnsi="Calibri" w:eastAsia="Calibri" w:cs="Calibri"/>
          <w:sz w:val="32"/>
        </w:rPr>
        <w:t>id</w:t>
      </w:r>
      <w:r>
        <w:rPr>
          <w:rFonts w:hint="default" w:ascii="微软雅黑" w:hAnsi="微软雅黑" w:eastAsia="微软雅黑" w:cs="微软雅黑"/>
          <w:sz w:val="32"/>
        </w:rPr>
        <w:t>（</w:t>
      </w:r>
      <w:r>
        <w:rPr>
          <w:rFonts w:hint="default" w:ascii="Calibri" w:hAnsi="Calibri" w:eastAsia="Calibri" w:cs="Calibri"/>
          <w:sz w:val="32"/>
        </w:rPr>
        <w:t>ksdah</w:t>
      </w:r>
      <w:r>
        <w:rPr>
          <w:rFonts w:hint="default" w:ascii="微软雅黑" w:hAnsi="微软雅黑" w:eastAsia="微软雅黑" w:cs="微软雅黑"/>
          <w:sz w:val="32"/>
        </w:rPr>
        <w:t xml:space="preserve">739klsdhsa932） </w:t>
      </w:r>
      <w:r>
        <w:rPr>
          <w:rFonts w:hint="default" w:ascii="Calibri" w:hAnsi="Calibri" w:eastAsia="Calibri" w:cs="Calibri"/>
          <w:sz w:val="32"/>
        </w:rPr>
        <w:t>TextField</w:t>
      </w:r>
      <w:r>
        <w:rPr>
          <w:rFonts w:hint="default" w:ascii="微软雅黑" w:hAnsi="微软雅黑" w:eastAsia="微软雅黑" w:cs="微软雅黑"/>
          <w:sz w:val="32"/>
        </w:rPr>
        <w:t>会做分词计算</w:t>
      </w:r>
    </w:p>
    <w:p>
      <w:pPr>
        <w:autoSpaceDE w:val="0"/>
        <w:autoSpaceDN w:val="0"/>
        <w:snapToGrid w:val="0"/>
        <w:spacing w:before="95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以上</w:t>
      </w:r>
      <w:r>
        <w:rPr>
          <w:rFonts w:hint="default" w:ascii="Calibri" w:hAnsi="Calibri" w:eastAsia="Calibri" w:cs="Calibri"/>
          <w:sz w:val="32"/>
        </w:rPr>
        <w:t>2</w:t>
      </w:r>
      <w:r>
        <w:rPr>
          <w:rFonts w:hint="default" w:ascii="微软雅黑" w:hAnsi="微软雅黑" w:eastAsia="微软雅黑" w:cs="微软雅黑"/>
          <w:sz w:val="32"/>
        </w:rPr>
        <w:t>个域属性的类型，是对数据的处理类型；</w:t>
      </w:r>
    </w:p>
    <w:p>
      <w:pPr>
        <w:autoSpaceDE w:val="0"/>
        <w:autoSpaceDN w:val="0"/>
        <w:snapToGrid w:val="0"/>
        <w:spacing w:before="119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其他的</w:t>
      </w:r>
      <w:r>
        <w:rPr>
          <w:rFonts w:hint="default" w:ascii="Calibri" w:hAnsi="Calibri" w:eastAsia="Calibri" w:cs="Calibri"/>
          <w:sz w:val="32"/>
        </w:rPr>
        <w:t>int</w:t>
      </w:r>
      <w:r>
        <w:rPr>
          <w:rFonts w:hint="default" w:ascii="Calibri" w:hAnsi="Calibri" w:eastAsia="Calibri" w:cs="Calibri"/>
          <w:spacing w:val="25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long double这种类型的数据不会做索引存储</w:t>
      </w:r>
    </w:p>
    <w:p>
      <w:pPr>
        <w:autoSpaceDE w:val="0"/>
        <w:autoSpaceDN w:val="0"/>
        <w:snapToGrid w:val="0"/>
        <w:spacing w:before="119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z w:val="32"/>
        </w:rPr>
        <w:t>Int</w:t>
      </w:r>
      <w:r>
        <w:rPr>
          <w:rFonts w:hint="default" w:ascii="微软雅黑" w:hAnsi="微软雅黑" w:eastAsia="微软雅黑" w:cs="微软雅黑"/>
          <w:sz w:val="32"/>
        </w:rPr>
        <w:t>Point</w:t>
      </w:r>
    </w:p>
    <w:p>
      <w:pPr>
        <w:autoSpaceDE w:val="0"/>
        <w:autoSpaceDN w:val="0"/>
        <w:snapToGrid w:val="0"/>
        <w:spacing w:before="0" w:after="0" w:line="213" w:lineRule="exact"/>
        <w:ind w:left="2978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1440" w:right="1482" w:bottom="0" w:left="198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day07all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7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z w:val="32"/>
        </w:rPr>
        <w:t>Int</w:t>
      </w:r>
      <w:r>
        <w:rPr>
          <w:rFonts w:hint="default" w:ascii="微软雅黑" w:hAnsi="微软雅黑" w:eastAsia="微软雅黑" w:cs="微软雅黑"/>
          <w:sz w:val="32"/>
        </w:rPr>
        <w:t>Point</w:t>
      </w:r>
    </w:p>
    <w:p>
      <w:pPr>
        <w:autoSpaceDE w:val="0"/>
        <w:autoSpaceDN w:val="0"/>
        <w:snapToGrid w:val="0"/>
        <w:spacing w:before="119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z w:val="32"/>
        </w:rPr>
        <w:t>Long</w:t>
      </w:r>
      <w:r>
        <w:rPr>
          <w:rFonts w:hint="default" w:ascii="微软雅黑" w:hAnsi="微软雅黑" w:eastAsia="微软雅黑" w:cs="微软雅黑"/>
          <w:sz w:val="32"/>
        </w:rPr>
        <w:t>Point</w:t>
      </w:r>
    </w:p>
    <w:p>
      <w:pPr>
        <w:autoSpaceDE w:val="0"/>
        <w:autoSpaceDN w:val="0"/>
        <w:snapToGrid w:val="0"/>
        <w:spacing w:before="60" w:after="0" w:line="240" w:lineRule="auto"/>
        <w:ind w:left="0" w:right="0" w:firstLine="0"/>
        <w:jc w:val="left"/>
        <w:textAlignment w:val="auto"/>
        <w:rPr>
          <w:rFonts w:hint="default" w:ascii="Calibri" w:hAnsi="Calibri" w:eastAsia="Calibri" w:cs="Calibri"/>
          <w:sz w:val="32"/>
        </w:rPr>
      </w:pPr>
      <w:r>
        <w:rPr>
          <w:rFonts w:hint="default" w:ascii="Calibri" w:hAnsi="Calibri" w:eastAsia="Calibri" w:cs="Calibri"/>
          <w:sz w:val="32"/>
        </w:rPr>
        <w:t>DoublePoint</w:t>
      </w:r>
    </w:p>
    <w:p>
      <w:pPr>
        <w:autoSpaceDE w:val="0"/>
        <w:autoSpaceDN w:val="0"/>
        <w:snapToGrid w:val="0"/>
        <w:spacing w:before="0" w:after="0" w:line="240" w:lineRule="auto"/>
        <w:ind w:left="0" w:right="0" w:firstLine="0"/>
        <w:jc w:val="left"/>
        <w:textAlignment w:val="auto"/>
        <w:rPr>
          <w:rFonts w:hint="default" w:ascii="Calibri" w:hAnsi="Calibri" w:eastAsia="Calibri" w:cs="Calibri"/>
          <w:sz w:val="32"/>
        </w:rPr>
      </w:pPr>
      <w:r>
        <w:rPr>
          <w:rFonts w:hint="default" w:ascii="Calibri" w:hAnsi="Calibri" w:eastAsia="Calibri" w:cs="Calibri"/>
          <w:sz w:val="32"/>
        </w:rPr>
        <w:t>FloutPoint</w:t>
      </w:r>
    </w:p>
    <w:p>
      <w:pPr>
        <w:autoSpaceDE w:val="0"/>
        <w:autoSpaceDN w:val="0"/>
        <w:snapToGrid w:val="0"/>
        <w:spacing w:before="65" w:after="0" w:line="423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只会在底层计算二进制后，完成搜索过程的筛选过滤，范围</w:t>
      </w:r>
    </w:p>
    <w:p>
      <w:pPr>
        <w:autoSpaceDE w:val="0"/>
        <w:autoSpaceDN w:val="0"/>
        <w:snapToGrid w:val="0"/>
        <w:spacing w:before="126" w:after="0" w:line="423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查询等功能，不会存储在索引文件中</w:t>
      </w:r>
    </w:p>
    <w:p>
      <w:pPr>
        <w:autoSpaceDE w:val="0"/>
        <w:autoSpaceDN w:val="0"/>
        <w:snapToGrid w:val="0"/>
        <w:spacing w:before="125" w:after="0" w:line="423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在数据中，有些属性只有数值的特性比如价钱</w:t>
      </w:r>
    </w:p>
    <w:p>
      <w:pPr>
        <w:autoSpaceDE w:val="0"/>
        <w:autoSpaceDN w:val="0"/>
        <w:snapToGrid w:val="0"/>
        <w:spacing w:before="25" w:after="0" w:line="550" w:lineRule="exact"/>
        <w:ind w:left="0" w:right="215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如果使用</w:t>
      </w:r>
      <w:r>
        <w:rPr>
          <w:rFonts w:hint="default" w:ascii="Calibri" w:hAnsi="Calibri" w:eastAsia="Calibri" w:cs="Calibri"/>
          <w:spacing w:val="-3"/>
          <w:sz w:val="32"/>
        </w:rPr>
        <w:t>double</w:t>
      </w:r>
      <w:r>
        <w:rPr>
          <w:rFonts w:hint="default" w:ascii="微软雅黑" w:hAnsi="微软雅黑" w:eastAsia="微软雅黑" w:cs="微软雅黑"/>
          <w:spacing w:val="-3"/>
          <w:sz w:val="32"/>
        </w:rPr>
        <w:t>，</w:t>
      </w:r>
      <w:r>
        <w:rPr>
          <w:rFonts w:hint="default" w:ascii="微软雅黑" w:hAnsi="微软雅黑" w:eastAsia="微软雅黑" w:cs="微软雅黑"/>
          <w:spacing w:val="-2"/>
          <w:sz w:val="32"/>
        </w:rPr>
        <w:t>不会再索引文件中存储这个数据，但是可</w:t>
      </w:r>
      <w:r>
        <w:rPr>
          <w:rFonts w:hint="default" w:ascii="微软雅黑" w:hAnsi="微软雅黑" w:eastAsia="微软雅黑" w:cs="微软雅黑"/>
          <w:sz w:val="32"/>
        </w:rPr>
        <w:t xml:space="preserve"> 以利用范围搜索将</w:t>
      </w:r>
      <w:r>
        <w:rPr>
          <w:rFonts w:hint="default" w:ascii="Calibri" w:hAnsi="Calibri" w:eastAsia="Calibri" w:cs="Calibri"/>
          <w:sz w:val="32"/>
        </w:rPr>
        <w:t>price</w:t>
      </w:r>
      <w:r>
        <w:rPr>
          <w:rFonts w:hint="default" w:ascii="微软雅黑" w:hAnsi="微软雅黑" w:eastAsia="微软雅黑" w:cs="微软雅黑"/>
          <w:sz w:val="32"/>
        </w:rPr>
        <w:t>的取值范围查询出来；</w:t>
      </w:r>
    </w:p>
    <w:p>
      <w:pPr>
        <w:autoSpaceDE w:val="0"/>
        <w:autoSpaceDN w:val="0"/>
        <w:snapToGrid w:val="0"/>
        <w:spacing w:before="0" w:after="0" w:line="550" w:lineRule="exact"/>
        <w:ind w:left="0" w:right="1325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例如</w:t>
      </w:r>
      <w:r>
        <w:rPr>
          <w:rFonts w:hint="default" w:ascii="Calibri" w:hAnsi="Calibri" w:eastAsia="Calibri" w:cs="Calibri"/>
          <w:spacing w:val="-3"/>
          <w:sz w:val="32"/>
        </w:rPr>
        <w:t>,price DoublePoin</w:t>
      </w:r>
      <w:r>
        <w:rPr>
          <w:rFonts w:hint="default" w:ascii="Calibri" w:hAnsi="Calibri" w:eastAsia="Calibri" w:cs="Calibri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（“</w:t>
      </w:r>
      <w:r>
        <w:rPr>
          <w:rFonts w:hint="default" w:ascii="Calibri" w:hAnsi="Calibri" w:eastAsia="Calibri" w:cs="Calibri"/>
          <w:spacing w:val="-2"/>
          <w:sz w:val="32"/>
        </w:rPr>
        <w:t>price</w:t>
      </w:r>
      <w:r>
        <w:rPr>
          <w:rFonts w:hint="default" w:ascii="微软雅黑" w:hAnsi="微软雅黑" w:eastAsia="微软雅黑" w:cs="微软雅黑"/>
          <w:spacing w:val="-2"/>
          <w:sz w:val="32"/>
        </w:rPr>
        <w:t>”</w:t>
      </w:r>
      <w:r>
        <w:rPr>
          <w:rFonts w:hint="default" w:ascii="Calibri" w:hAnsi="Calibri" w:eastAsia="Calibri" w:cs="Calibri"/>
          <w:spacing w:val="-2"/>
          <w:sz w:val="32"/>
        </w:rPr>
        <w:t>,56.88</w:t>
      </w:r>
      <w:r>
        <w:rPr>
          <w:rFonts w:hint="default" w:ascii="微软雅黑" w:hAnsi="微软雅黑" w:eastAsia="微软雅黑" w:cs="微软雅黑"/>
          <w:spacing w:val="-2"/>
          <w:sz w:val="32"/>
        </w:rPr>
        <w:t>）</w:t>
      </w:r>
      <w:r>
        <w:rPr>
          <w:rFonts w:hint="default" w:ascii="Calibri" w:hAnsi="Calibri" w:eastAsia="Calibri" w:cs="Calibri"/>
          <w:spacing w:val="-2"/>
          <w:sz w:val="32"/>
        </w:rPr>
        <w:t>,</w:t>
      </w:r>
      <w:r>
        <w:rPr>
          <w:rFonts w:hint="default" w:ascii="微软雅黑" w:hAnsi="微软雅黑" w:eastAsia="微软雅黑" w:cs="微软雅黑"/>
          <w:spacing w:val="-2"/>
          <w:sz w:val="32"/>
        </w:rPr>
        <w:t>范围搜索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Calibri" w:hAnsi="Calibri" w:eastAsia="Calibri" w:cs="Calibri"/>
          <w:sz w:val="32"/>
        </w:rPr>
        <w:t>40&lt;price&lt;60,</w:t>
      </w:r>
      <w:r>
        <w:rPr>
          <w:rFonts w:hint="default" w:ascii="微软雅黑" w:hAnsi="微软雅黑" w:eastAsia="微软雅黑" w:cs="微软雅黑"/>
          <w:sz w:val="32"/>
        </w:rPr>
        <w:t>将会被查询到这个对象</w:t>
      </w:r>
    </w:p>
    <w:p>
      <w:pPr>
        <w:autoSpaceDE w:val="0"/>
        <w:autoSpaceDN w:val="0"/>
        <w:snapToGrid w:val="0"/>
        <w:spacing w:before="99" w:after="0" w:line="423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如果需要对某个字段既能使用数字的查询功能，又需要存储</w:t>
      </w:r>
    </w:p>
    <w:p>
      <w:pPr>
        <w:autoSpaceDE w:val="0"/>
        <w:autoSpaceDN w:val="0"/>
        <w:snapToGrid w:val="0"/>
        <w:spacing w:before="121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数据，利用</w:t>
      </w:r>
      <w:r>
        <w:rPr>
          <w:rFonts w:hint="default" w:ascii="Calibri" w:hAnsi="Calibri" w:eastAsia="Calibri" w:cs="Calibri"/>
          <w:sz w:val="32"/>
        </w:rPr>
        <w:t>StringField</w:t>
      </w:r>
      <w:r>
        <w:rPr>
          <w:rFonts w:hint="default" w:ascii="微软雅黑" w:hAnsi="微软雅黑" w:eastAsia="微软雅黑" w:cs="微软雅黑"/>
          <w:sz w:val="32"/>
        </w:rPr>
        <w:t>在存一个同名的域</w:t>
      </w:r>
    </w:p>
    <w:p>
      <w:pPr>
        <w:autoSpaceDE w:val="0"/>
        <w:autoSpaceDN w:val="0"/>
        <w:snapToGrid w:val="0"/>
        <w:spacing w:before="668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z w:val="32"/>
        </w:rPr>
        <w:t>Store.yes</w:t>
      </w:r>
      <w:r>
        <w:rPr>
          <w:rFonts w:hint="default" w:ascii="微软雅黑" w:hAnsi="微软雅黑" w:eastAsia="微软雅黑" w:cs="微软雅黑"/>
          <w:sz w:val="32"/>
        </w:rPr>
        <w:t>和</w:t>
      </w:r>
      <w:r>
        <w:rPr>
          <w:rFonts w:hint="default" w:ascii="Calibri" w:hAnsi="Calibri" w:eastAsia="Calibri" w:cs="Calibri"/>
          <w:sz w:val="32"/>
        </w:rPr>
        <w:t>no</w:t>
      </w:r>
      <w:r>
        <w:rPr>
          <w:rFonts w:hint="default" w:ascii="微软雅黑" w:hAnsi="微软雅黑" w:eastAsia="微软雅黑" w:cs="微软雅黑"/>
          <w:sz w:val="32"/>
        </w:rPr>
        <w:t>的区别</w:t>
      </w:r>
    </w:p>
    <w:p>
      <w:pPr>
        <w:autoSpaceDE w:val="0"/>
        <w:autoSpaceDN w:val="0"/>
        <w:snapToGrid w:val="0"/>
        <w:spacing w:before="120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一个在</w:t>
      </w:r>
      <w:r>
        <w:rPr>
          <w:rFonts w:hint="default" w:ascii="Calibri" w:hAnsi="Calibri" w:eastAsia="Calibri" w:cs="Calibri"/>
          <w:sz w:val="32"/>
        </w:rPr>
        <w:t>document</w:t>
      </w:r>
      <w:r>
        <w:rPr>
          <w:rFonts w:hint="default" w:ascii="微软雅黑" w:hAnsi="微软雅黑" w:eastAsia="微软雅黑" w:cs="微软雅黑"/>
          <w:sz w:val="32"/>
        </w:rPr>
        <w:t>的索引数据对象中保存数据，一个是不保</w:t>
      </w:r>
    </w:p>
    <w:p>
      <w:pPr>
        <w:autoSpaceDE w:val="0"/>
        <w:autoSpaceDN w:val="0"/>
        <w:snapToGrid w:val="0"/>
        <w:spacing w:before="26" w:after="0" w:line="548" w:lineRule="exact"/>
        <w:ind w:left="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存；在搜索时</w:t>
      </w:r>
      <w:r>
        <w:rPr>
          <w:rFonts w:hint="default" w:ascii="微软雅黑" w:hAnsi="微软雅黑" w:eastAsia="微软雅黑" w:cs="微软雅黑"/>
          <w:spacing w:val="-2"/>
          <w:sz w:val="32"/>
        </w:rPr>
        <w:t>，搜索到的一批</w:t>
      </w:r>
      <w:r>
        <w:rPr>
          <w:rFonts w:hint="default" w:ascii="Calibri" w:hAnsi="Calibri" w:eastAsia="Calibri" w:cs="Calibri"/>
          <w:spacing w:val="-2"/>
          <w:sz w:val="32"/>
        </w:rPr>
        <w:t>document</w:t>
      </w:r>
      <w:r>
        <w:rPr>
          <w:rFonts w:hint="default" w:ascii="微软雅黑" w:hAnsi="微软雅黑" w:eastAsia="微软雅黑" w:cs="微软雅黑"/>
          <w:spacing w:val="-2"/>
          <w:sz w:val="32"/>
        </w:rPr>
        <w:t>结果集，如果域</w:t>
      </w:r>
      <w:r>
        <w:rPr>
          <w:rFonts w:hint="default" w:ascii="Calibri" w:hAnsi="Calibri" w:eastAsia="Calibri" w:cs="Calibri"/>
          <w:spacing w:val="-2"/>
          <w:sz w:val="32"/>
        </w:rPr>
        <w:t>yes</w:t>
      </w:r>
      <w:r>
        <w:rPr>
          <w:rFonts w:hint="default" w:ascii="微软雅黑" w:hAnsi="微软雅黑" w:eastAsia="微软雅黑" w:cs="微软雅黑"/>
          <w:spacing w:val="-2"/>
          <w:sz w:val="32"/>
        </w:rPr>
        <w:t>保</w:t>
      </w:r>
      <w:r>
        <w:rPr>
          <w:rFonts w:hint="default" w:ascii="微软雅黑" w:hAnsi="微软雅黑" w:eastAsia="微软雅黑" w:cs="微软雅黑"/>
          <w:sz w:val="32"/>
        </w:rPr>
        <w:t xml:space="preserve"> 存，可以从结果集的对象中获取域的数据，</w:t>
      </w:r>
      <w:r>
        <w:rPr>
          <w:rFonts w:hint="default" w:ascii="Calibri" w:hAnsi="Calibri" w:eastAsia="Calibri" w:cs="Calibri"/>
          <w:sz w:val="32"/>
        </w:rPr>
        <w:t>no</w:t>
      </w:r>
      <w:r>
        <w:rPr>
          <w:rFonts w:hint="default" w:ascii="微软雅黑" w:hAnsi="微软雅黑" w:eastAsia="微软雅黑" w:cs="微软雅黑"/>
          <w:sz w:val="32"/>
        </w:rPr>
        <w:t>不保存，即使</w:t>
      </w:r>
    </w:p>
    <w:p>
      <w:pPr>
        <w:autoSpaceDE w:val="0"/>
        <w:autoSpaceDN w:val="0"/>
        <w:snapToGrid w:val="0"/>
        <w:spacing w:before="96" w:after="0" w:line="430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搜到这个</w:t>
      </w:r>
      <w:r>
        <w:rPr>
          <w:rFonts w:hint="default" w:ascii="Calibri" w:hAnsi="Calibri" w:eastAsia="Calibri" w:cs="Calibri"/>
          <w:sz w:val="32"/>
        </w:rPr>
        <w:t>document</w:t>
      </w:r>
      <w:r>
        <w:rPr>
          <w:rFonts w:hint="default" w:ascii="微软雅黑" w:hAnsi="微软雅黑" w:eastAsia="微软雅黑" w:cs="微软雅黑"/>
          <w:sz w:val="32"/>
        </w:rPr>
        <w:t>也无法获取域的值</w:t>
      </w:r>
    </w:p>
    <w:p>
      <w:pPr>
        <w:autoSpaceDE w:val="0"/>
        <w:autoSpaceDN w:val="0"/>
        <w:snapToGrid w:val="0"/>
        <w:spacing w:before="5774" w:after="0" w:line="265" w:lineRule="exact"/>
        <w:ind w:left="2978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2" w:right="1455" w:bottom="0" w:left="198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z w:val="20"/>
        </w:rPr>
        <w:t>分区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day07all</w:t>
      </w:r>
      <w:r>
        <w:rPr>
          <w:rFonts w:hint="default" w:ascii="Times New Roman" w:hAnsi="Times New Roman" w:eastAsia="Times New Roman" w:cs="Times New Roman"/>
          <w:spacing w:val="-23"/>
          <w:sz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</w:rPr>
        <w:t>的第</w:t>
      </w:r>
      <w:r>
        <w:rPr>
          <w:rFonts w:hint="default" w:ascii="微软雅黑" w:hAnsi="微软雅黑" w:eastAsia="微软雅黑" w:cs="微软雅黑"/>
          <w:spacing w:val="-24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9"/>
          <w:sz w:val="20"/>
        </w:rPr>
        <w:t>8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537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40"/>
        </w:rPr>
      </w:pPr>
      <w:r>
        <w:rPr>
          <w:rFonts w:hint="default" w:ascii="Calibri Light" w:hAnsi="Calibri Light" w:eastAsia="Calibri Light" w:cs="Calibri Light"/>
          <w:sz w:val="40"/>
        </w:rPr>
        <w:t>l</w:t>
      </w:r>
      <w:r>
        <w:rPr>
          <w:rFonts w:hint="default" w:ascii="Calibri Light" w:hAnsi="Calibri Light" w:eastAsia="Calibri Light" w:cs="Calibri Light"/>
          <w:spacing w:val="-1"/>
          <w:sz w:val="40"/>
        </w:rPr>
        <w:t>ucen</w:t>
      </w:r>
      <w:r>
        <w:rPr>
          <w:rFonts w:hint="default" w:ascii="Calibri Light" w:hAnsi="Calibri Light" w:eastAsia="Calibri Light" w:cs="Calibri Light"/>
          <w:sz w:val="40"/>
        </w:rPr>
        <w:t>e</w:t>
      </w:r>
      <w:r>
        <w:rPr>
          <w:rFonts w:hint="default" w:ascii="微软雅黑" w:hAnsi="微软雅黑" w:eastAsia="微软雅黑" w:cs="微软雅黑"/>
          <w:spacing w:val="-1"/>
          <w:sz w:val="40"/>
        </w:rPr>
        <w:t>索引</w:t>
      </w:r>
      <w:r>
        <w:rPr>
          <w:rFonts w:hint="default" w:ascii="微软雅黑" w:hAnsi="微软雅黑" w:eastAsia="微软雅黑" w:cs="微软雅黑"/>
          <w:spacing w:val="-2"/>
          <w:sz w:val="40"/>
        </w:rPr>
        <w:t>的</w:t>
      </w:r>
      <w:r>
        <w:rPr>
          <w:rFonts w:hint="default" w:ascii="微软雅黑" w:hAnsi="微软雅黑" w:eastAsia="微软雅黑" w:cs="微软雅黑"/>
          <w:sz w:val="40"/>
        </w:rPr>
        <w:t>查询</w:t>
      </w:r>
    </w:p>
    <w:p>
      <w:pPr>
        <w:autoSpaceDE w:val="0"/>
        <w:autoSpaceDN w:val="0"/>
        <w:snapToGrid w:val="0"/>
        <w:spacing w:before="125" w:after="0" w:line="240" w:lineRule="auto"/>
        <w:ind w:left="0" w:right="0" w:firstLine="0"/>
        <w:jc w:val="left"/>
        <w:textAlignment w:val="auto"/>
        <w:rPr>
          <w:rFonts w:hint="default" w:ascii="Calibri" w:hAnsi="Calibri" w:eastAsia="Calibri" w:cs="Calibri"/>
          <w:color w:val="767676"/>
          <w:position w:val="6"/>
          <w:sz w:val="20"/>
        </w:rPr>
      </w:pPr>
      <w:r>
        <w:rPr>
          <w:rFonts w:hint="default" w:ascii="Calibri" w:hAnsi="Calibri" w:eastAsia="Calibri" w:cs="Calibri"/>
          <w:color w:val="767676"/>
          <w:spacing w:val="-2"/>
          <w:sz w:val="20"/>
        </w:rPr>
        <w:t>201</w:t>
      </w:r>
      <w:r>
        <w:rPr>
          <w:rFonts w:hint="default" w:ascii="Calibri" w:hAnsi="Calibri" w:eastAsia="Calibri" w:cs="Calibri"/>
          <w:color w:val="767676"/>
          <w:sz w:val="20"/>
        </w:rPr>
        <w:t>8</w:t>
      </w:r>
      <w:r>
        <w:rPr>
          <w:rFonts w:hint="default" w:ascii="微软雅黑" w:hAnsi="微软雅黑" w:eastAsia="微软雅黑" w:cs="微软雅黑"/>
          <w:color w:val="767676"/>
          <w:spacing w:val="-1"/>
          <w:sz w:val="20"/>
        </w:rPr>
        <w:t>年</w:t>
      </w:r>
      <w:r>
        <w:rPr>
          <w:rFonts w:hint="default" w:ascii="Calibri" w:hAnsi="Calibri" w:eastAsia="Calibri" w:cs="Calibri"/>
          <w:color w:val="767676"/>
          <w:spacing w:val="-1"/>
          <w:sz w:val="20"/>
        </w:rPr>
        <w:t>9</w:t>
      </w:r>
      <w:r>
        <w:rPr>
          <w:rFonts w:hint="default" w:ascii="微软雅黑" w:hAnsi="微软雅黑" w:eastAsia="微软雅黑" w:cs="微软雅黑"/>
          <w:color w:val="767676"/>
          <w:spacing w:val="-1"/>
          <w:sz w:val="20"/>
        </w:rPr>
        <w:t>月</w:t>
      </w:r>
      <w:r>
        <w:rPr>
          <w:rFonts w:hint="default" w:ascii="Calibri" w:hAnsi="Calibri" w:eastAsia="Calibri" w:cs="Calibri"/>
          <w:color w:val="767676"/>
          <w:spacing w:val="-2"/>
          <w:sz w:val="20"/>
        </w:rPr>
        <w:t>1</w:t>
      </w:r>
      <w:r>
        <w:rPr>
          <w:rFonts w:hint="default" w:ascii="Calibri" w:hAnsi="Calibri" w:eastAsia="Calibri" w:cs="Calibri"/>
          <w:color w:val="767676"/>
          <w:spacing w:val="-1"/>
          <w:sz w:val="20"/>
        </w:rPr>
        <w:t>8</w:t>
      </w:r>
      <w:r>
        <w:rPr>
          <w:rFonts w:hint="default" w:ascii="微软雅黑" w:hAnsi="微软雅黑" w:eastAsia="微软雅黑" w:cs="微软雅黑"/>
          <w:color w:val="767676"/>
          <w:sz w:val="20"/>
        </w:rPr>
        <w:t>日</w:t>
      </w:r>
      <w:r>
        <w:rPr>
          <w:rFonts w:hint="default" w:ascii="微软雅黑" w:hAnsi="微软雅黑" w:eastAsia="微软雅黑" w:cs="微软雅黑"/>
          <w:color w:val="767676"/>
          <w:spacing w:val="149"/>
          <w:sz w:val="20"/>
        </w:rPr>
        <w:t xml:space="preserve"> </w:t>
      </w:r>
      <w:r>
        <w:rPr>
          <w:rFonts w:hint="default" w:ascii="Calibri" w:hAnsi="Calibri" w:eastAsia="Calibri" w:cs="Calibri"/>
          <w:color w:val="767676"/>
          <w:spacing w:val="-1"/>
          <w:position w:val="6"/>
          <w:sz w:val="20"/>
        </w:rPr>
        <w:t>8:5</w:t>
      </w:r>
      <w:r>
        <w:rPr>
          <w:rFonts w:hint="default" w:ascii="Calibri" w:hAnsi="Calibri" w:eastAsia="Calibri" w:cs="Calibri"/>
          <w:color w:val="767676"/>
          <w:position w:val="6"/>
          <w:sz w:val="20"/>
        </w:rPr>
        <w:t>1</w:t>
      </w:r>
    </w:p>
    <w:p>
      <w:pPr>
        <w:autoSpaceDE w:val="0"/>
        <w:autoSpaceDN w:val="0"/>
        <w:snapToGrid w:val="0"/>
        <w:spacing w:before="337" w:after="0" w:line="546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en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搜索能力非常强大，</w:t>
      </w:r>
      <w:r>
        <w:rPr>
          <w:rFonts w:hint="default" w:ascii="微软雅黑" w:hAnsi="微软雅黑" w:eastAsia="微软雅黑" w:cs="微软雅黑"/>
          <w:sz w:val="32"/>
        </w:rPr>
        <w:t>根</w:t>
      </w:r>
      <w:r>
        <w:rPr>
          <w:rFonts w:hint="default" w:ascii="微软雅黑" w:hAnsi="微软雅黑" w:eastAsia="微软雅黑" w:cs="微软雅黑"/>
          <w:spacing w:val="-1"/>
          <w:sz w:val="32"/>
        </w:rPr>
        <w:t>据分</w:t>
      </w:r>
      <w:r>
        <w:rPr>
          <w:rFonts w:hint="default" w:ascii="微软雅黑" w:hAnsi="微软雅黑" w:eastAsia="微软雅黑" w:cs="微软雅黑"/>
          <w:sz w:val="32"/>
        </w:rPr>
        <w:t>装</w:t>
      </w:r>
      <w:r>
        <w:rPr>
          <w:rFonts w:hint="default" w:ascii="微软雅黑" w:hAnsi="微软雅黑" w:eastAsia="微软雅黑" w:cs="微软雅黑"/>
          <w:spacing w:val="-1"/>
          <w:sz w:val="32"/>
        </w:rPr>
        <w:t>的不</w:t>
      </w:r>
      <w:r>
        <w:rPr>
          <w:rFonts w:hint="default" w:ascii="微软雅黑" w:hAnsi="微软雅黑" w:eastAsia="微软雅黑" w:cs="微软雅黑"/>
          <w:sz w:val="32"/>
        </w:rPr>
        <w:t>同</w:t>
      </w:r>
      <w:r>
        <w:rPr>
          <w:rFonts w:hint="default" w:ascii="微软雅黑" w:hAnsi="微软雅黑" w:eastAsia="微软雅黑" w:cs="微软雅黑"/>
          <w:spacing w:val="-1"/>
          <w:sz w:val="32"/>
        </w:rPr>
        <w:t>类型</w:t>
      </w:r>
      <w:r>
        <w:rPr>
          <w:rFonts w:hint="default" w:ascii="微软雅黑" w:hAnsi="微软雅黑" w:eastAsia="微软雅黑" w:cs="微软雅黑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查询</w:t>
      </w:r>
      <w:r>
        <w:rPr>
          <w:rFonts w:hint="default" w:ascii="微软雅黑" w:hAnsi="微软雅黑" w:eastAsia="微软雅黑" w:cs="微软雅黑"/>
          <w:sz w:val="32"/>
        </w:rPr>
        <w:t>条</w:t>
      </w:r>
      <w:r>
        <w:rPr>
          <w:rFonts w:hint="default" w:ascii="微软雅黑" w:hAnsi="微软雅黑" w:eastAsia="微软雅黑" w:cs="微软雅黑"/>
          <w:spacing w:val="-1"/>
          <w:sz w:val="32"/>
        </w:rPr>
        <w:t>件对</w:t>
      </w:r>
      <w:r>
        <w:rPr>
          <w:rFonts w:hint="default" w:ascii="微软雅黑" w:hAnsi="微软雅黑" w:eastAsia="微软雅黑" w:cs="微软雅黑"/>
          <w:sz w:val="32"/>
        </w:rPr>
        <w:t>象</w:t>
      </w:r>
      <w:r>
        <w:rPr>
          <w:rFonts w:hint="default" w:ascii="微软雅黑" w:hAnsi="微软雅黑" w:eastAsia="微软雅黑" w:cs="微软雅黑"/>
          <w:spacing w:val="-4"/>
          <w:sz w:val="32"/>
        </w:rPr>
        <w:t>Qu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4"/>
          <w:sz w:val="32"/>
        </w:rPr>
        <w:t>y</w:t>
      </w:r>
      <w:r>
        <w:rPr>
          <w:rFonts w:hint="default" w:ascii="Calibri" w:hAnsi="Calibri" w:eastAsia="Calibri" w:cs="Calibri"/>
          <w:spacing w:val="-3"/>
          <w:sz w:val="32"/>
        </w:rPr>
        <w:t>,</w:t>
      </w:r>
      <w:r>
        <w:rPr>
          <w:rFonts w:hint="default" w:ascii="Calibri" w:hAnsi="Calibri" w:eastAsia="Calibri" w:cs="Calibri"/>
          <w:spacing w:val="-5"/>
          <w:sz w:val="32"/>
        </w:rPr>
        <w:t>Q</w:t>
      </w:r>
      <w:r>
        <w:rPr>
          <w:rFonts w:hint="default" w:ascii="Calibri" w:hAnsi="Calibri" w:eastAsia="Calibri" w:cs="Calibri"/>
          <w:spacing w:val="-3"/>
          <w:sz w:val="32"/>
        </w:rPr>
        <w:t>uer</w:t>
      </w:r>
      <w:r>
        <w:rPr>
          <w:rFonts w:hint="default" w:ascii="Calibri" w:hAnsi="Calibri" w:eastAsia="Calibri" w:cs="Calibri"/>
          <w:spacing w:val="-5"/>
          <w:sz w:val="32"/>
        </w:rPr>
        <w:t>y</w:t>
      </w:r>
      <w:r>
        <w:rPr>
          <w:rFonts w:hint="default" w:ascii="微软雅黑" w:hAnsi="微软雅黑" w:eastAsia="微软雅黑" w:cs="微软雅黑"/>
          <w:spacing w:val="-3"/>
          <w:sz w:val="32"/>
        </w:rPr>
        <w:t>是一个</w:t>
      </w:r>
      <w:r>
        <w:rPr>
          <w:rFonts w:hint="default" w:ascii="微软雅黑" w:hAnsi="微软雅黑" w:eastAsia="微软雅黑" w:cs="微软雅黑"/>
          <w:spacing w:val="-2"/>
          <w:sz w:val="32"/>
        </w:rPr>
        <w:t>查</w:t>
      </w:r>
      <w:r>
        <w:rPr>
          <w:rFonts w:hint="default" w:ascii="微软雅黑" w:hAnsi="微软雅黑" w:eastAsia="微软雅黑" w:cs="微软雅黑"/>
          <w:spacing w:val="-3"/>
          <w:sz w:val="32"/>
        </w:rPr>
        <w:t>询条</w:t>
      </w:r>
      <w:r>
        <w:rPr>
          <w:rFonts w:hint="default" w:ascii="微软雅黑" w:hAnsi="微软雅黑" w:eastAsia="微软雅黑" w:cs="微软雅黑"/>
          <w:spacing w:val="-1"/>
          <w:sz w:val="32"/>
        </w:rPr>
        <w:t>件</w:t>
      </w:r>
      <w:r>
        <w:rPr>
          <w:rFonts w:hint="default" w:ascii="微软雅黑" w:hAnsi="微软雅黑" w:eastAsia="微软雅黑" w:cs="微软雅黑"/>
          <w:spacing w:val="-2"/>
          <w:sz w:val="32"/>
        </w:rPr>
        <w:t>的接</w:t>
      </w:r>
      <w:r>
        <w:rPr>
          <w:rFonts w:hint="default" w:ascii="微软雅黑" w:hAnsi="微软雅黑" w:eastAsia="微软雅黑" w:cs="微软雅黑"/>
          <w:spacing w:val="-1"/>
          <w:sz w:val="32"/>
        </w:rPr>
        <w:t>口</w:t>
      </w:r>
      <w:r>
        <w:rPr>
          <w:rFonts w:hint="default" w:ascii="微软雅黑" w:hAnsi="微软雅黑" w:eastAsia="微软雅黑" w:cs="微软雅黑"/>
          <w:spacing w:val="-2"/>
          <w:sz w:val="32"/>
        </w:rPr>
        <w:t>类，</w:t>
      </w:r>
      <w:r>
        <w:rPr>
          <w:rFonts w:hint="default" w:ascii="微软雅黑" w:hAnsi="微软雅黑" w:eastAsia="微软雅黑" w:cs="微软雅黑"/>
          <w:spacing w:val="-1"/>
          <w:sz w:val="32"/>
        </w:rPr>
        <w:t>不</w:t>
      </w:r>
      <w:r>
        <w:rPr>
          <w:rFonts w:hint="default" w:ascii="微软雅黑" w:hAnsi="微软雅黑" w:eastAsia="微软雅黑" w:cs="微软雅黑"/>
          <w:spacing w:val="-2"/>
          <w:sz w:val="32"/>
        </w:rPr>
        <w:t>同的</w:t>
      </w:r>
      <w:r>
        <w:rPr>
          <w:rFonts w:hint="default" w:ascii="微软雅黑" w:hAnsi="微软雅黑" w:eastAsia="微软雅黑" w:cs="微软雅黑"/>
          <w:spacing w:val="-1"/>
          <w:sz w:val="32"/>
        </w:rPr>
        <w:t>查</w:t>
      </w:r>
      <w:r>
        <w:rPr>
          <w:rFonts w:hint="default" w:ascii="微软雅黑" w:hAnsi="微软雅黑" w:eastAsia="微软雅黑" w:cs="微软雅黑"/>
          <w:spacing w:val="-2"/>
          <w:sz w:val="32"/>
        </w:rPr>
        <w:t>询结</w:t>
      </w:r>
      <w:r>
        <w:rPr>
          <w:rFonts w:hint="default" w:ascii="微软雅黑" w:hAnsi="微软雅黑" w:eastAsia="微软雅黑" w:cs="微软雅黑"/>
          <w:spacing w:val="-1"/>
          <w:sz w:val="32"/>
        </w:rPr>
        <w:t>构</w:t>
      </w:r>
      <w:r>
        <w:rPr>
          <w:rFonts w:hint="default" w:ascii="微软雅黑" w:hAnsi="微软雅黑" w:eastAsia="微软雅黑" w:cs="微软雅黑"/>
          <w:spacing w:val="-2"/>
          <w:sz w:val="32"/>
        </w:rPr>
        <w:t>，可</w:t>
      </w:r>
      <w:r>
        <w:rPr>
          <w:rFonts w:hint="default" w:ascii="微软雅黑" w:hAnsi="微软雅黑" w:eastAsia="微软雅黑" w:cs="微软雅黑"/>
          <w:spacing w:val="-1"/>
          <w:sz w:val="32"/>
        </w:rPr>
        <w:t>以利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用不同的实现类来完成条件的封</w:t>
      </w:r>
      <w:r>
        <w:rPr>
          <w:rFonts w:hint="default" w:ascii="微软雅黑" w:hAnsi="微软雅黑" w:eastAsia="微软雅黑" w:cs="微软雅黑"/>
          <w:sz w:val="32"/>
        </w:rPr>
        <w:t>装</w:t>
      </w:r>
    </w:p>
    <w:p>
      <w:pPr>
        <w:autoSpaceDE w:val="0"/>
        <w:autoSpaceDN w:val="0"/>
        <w:snapToGrid w:val="0"/>
        <w:spacing w:before="98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词项查询</w:t>
      </w:r>
    </w:p>
    <w:p>
      <w:pPr>
        <w:autoSpaceDE w:val="0"/>
        <w:autoSpaceDN w:val="0"/>
        <w:snapToGrid w:val="0"/>
        <w:spacing w:before="123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多域查询</w:t>
      </w:r>
    </w:p>
    <w:p>
      <w:pPr>
        <w:autoSpaceDE w:val="0"/>
        <w:autoSpaceDN w:val="0"/>
        <w:snapToGrid w:val="0"/>
        <w:spacing w:before="123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布尔查询</w:t>
      </w:r>
    </w:p>
    <w:p>
      <w:pPr>
        <w:autoSpaceDE w:val="0"/>
        <w:autoSpaceDN w:val="0"/>
        <w:snapToGrid w:val="0"/>
        <w:spacing w:before="122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范围查询</w:t>
      </w:r>
    </w:p>
    <w:p>
      <w:pPr>
        <w:autoSpaceDE w:val="0"/>
        <w:autoSpaceDN w:val="0"/>
        <w:snapToGrid w:val="0"/>
        <w:spacing w:before="123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前缀查询</w:t>
      </w:r>
    </w:p>
    <w:p>
      <w:pPr>
        <w:autoSpaceDE w:val="0"/>
        <w:autoSpaceDN w:val="0"/>
        <w:snapToGrid w:val="0"/>
        <w:spacing w:before="123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多关键字查</w:t>
      </w:r>
      <w:r>
        <w:rPr>
          <w:rFonts w:hint="default" w:ascii="微软雅黑" w:hAnsi="微软雅黑" w:eastAsia="微软雅黑" w:cs="微软雅黑"/>
          <w:sz w:val="32"/>
        </w:rPr>
        <w:t>询</w:t>
      </w:r>
    </w:p>
    <w:p>
      <w:pPr>
        <w:autoSpaceDE w:val="0"/>
        <w:autoSpaceDN w:val="0"/>
        <w:snapToGrid w:val="0"/>
        <w:spacing w:before="123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模糊查询</w:t>
      </w:r>
    </w:p>
    <w:p>
      <w:pPr>
        <w:autoSpaceDE w:val="0"/>
        <w:autoSpaceDN w:val="0"/>
        <w:snapToGrid w:val="0"/>
        <w:spacing w:before="123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通配符查询</w:t>
      </w:r>
    </w:p>
    <w:p>
      <w:pPr>
        <w:autoSpaceDE w:val="0"/>
        <w:autoSpaceDN w:val="0"/>
        <w:snapToGrid w:val="0"/>
        <w:spacing w:before="123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等</w:t>
      </w:r>
    </w:p>
    <w:p>
      <w:pPr>
        <w:autoSpaceDE w:val="0"/>
        <w:autoSpaceDN w:val="0"/>
        <w:snapToGrid w:val="0"/>
        <w:spacing w:before="669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查询入门</w:t>
      </w:r>
    </w:p>
    <w:p>
      <w:pPr>
        <w:autoSpaceDE w:val="0"/>
        <w:autoSpaceDN w:val="0"/>
        <w:snapToGrid w:val="0"/>
        <w:spacing w:before="123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可以根据分词计算结果的词项，把</w:t>
      </w:r>
      <w:r>
        <w:rPr>
          <w:rFonts w:hint="default" w:ascii="微软雅黑" w:hAnsi="微软雅黑" w:eastAsia="微软雅黑" w:cs="微软雅黑"/>
          <w:sz w:val="32"/>
        </w:rPr>
        <w:t>收</w:t>
      </w:r>
      <w:r>
        <w:rPr>
          <w:rFonts w:hint="default" w:ascii="微软雅黑" w:hAnsi="微软雅黑" w:eastAsia="微软雅黑" w:cs="微软雅黑"/>
          <w:spacing w:val="-1"/>
          <w:sz w:val="32"/>
        </w:rPr>
        <w:t>集的</w:t>
      </w:r>
      <w:r>
        <w:rPr>
          <w:rFonts w:hint="default" w:ascii="微软雅黑" w:hAnsi="微软雅黑" w:eastAsia="微软雅黑" w:cs="微软雅黑"/>
          <w:sz w:val="32"/>
        </w:rPr>
        <w:t>查</w:t>
      </w:r>
      <w:r>
        <w:rPr>
          <w:rFonts w:hint="default" w:ascii="微软雅黑" w:hAnsi="微软雅黑" w:eastAsia="微软雅黑" w:cs="微软雅黑"/>
          <w:spacing w:val="-1"/>
          <w:sz w:val="32"/>
        </w:rPr>
        <w:t>询条</w:t>
      </w:r>
      <w:r>
        <w:rPr>
          <w:rFonts w:hint="default" w:ascii="微软雅黑" w:hAnsi="微软雅黑" w:eastAsia="微软雅黑" w:cs="微软雅黑"/>
          <w:sz w:val="32"/>
        </w:rPr>
        <w:t>件</w:t>
      </w:r>
      <w:r>
        <w:rPr>
          <w:rFonts w:hint="default" w:ascii="微软雅黑" w:hAnsi="微软雅黑" w:eastAsia="微软雅黑" w:cs="微软雅黑"/>
          <w:spacing w:val="-1"/>
          <w:sz w:val="32"/>
        </w:rPr>
        <w:t>做</w:t>
      </w:r>
      <w:r>
        <w:rPr>
          <w:rFonts w:hint="default" w:ascii="微软雅黑" w:hAnsi="微软雅黑" w:eastAsia="微软雅黑" w:cs="微软雅黑"/>
          <w:sz w:val="32"/>
        </w:rPr>
        <w:t>成</w:t>
      </w:r>
    </w:p>
    <w:p>
      <w:pPr>
        <w:autoSpaceDE w:val="0"/>
        <w:autoSpaceDN w:val="0"/>
        <w:snapToGrid w:val="0"/>
        <w:spacing w:before="26" w:after="0" w:line="544" w:lineRule="exact"/>
        <w:ind w:left="1073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4"/>
          <w:sz w:val="32"/>
        </w:rPr>
        <w:t>Te</w:t>
      </w:r>
      <w:r>
        <w:rPr>
          <w:rFonts w:hint="default" w:ascii="Calibri" w:hAnsi="Calibri" w:eastAsia="Calibri" w:cs="Calibri"/>
          <w:spacing w:val="-5"/>
          <w:sz w:val="32"/>
        </w:rPr>
        <w:t>rm</w:t>
      </w:r>
      <w:r>
        <w:rPr>
          <w:rFonts w:hint="default" w:ascii="Calibri" w:hAnsi="Calibri" w:eastAsia="Calibri" w:cs="Calibri"/>
          <w:spacing w:val="-6"/>
          <w:sz w:val="32"/>
        </w:rPr>
        <w:t>Q</w:t>
      </w:r>
      <w:r>
        <w:rPr>
          <w:rFonts w:hint="default" w:ascii="Calibri" w:hAnsi="Calibri" w:eastAsia="Calibri" w:cs="Calibri"/>
          <w:spacing w:val="-4"/>
          <w:sz w:val="32"/>
        </w:rPr>
        <w:t>u</w:t>
      </w:r>
      <w:r>
        <w:rPr>
          <w:rFonts w:hint="default" w:ascii="Calibri" w:hAnsi="Calibri" w:eastAsia="Calibri" w:cs="Calibri"/>
          <w:spacing w:val="-3"/>
          <w:sz w:val="32"/>
        </w:rPr>
        <w:t>er</w:t>
      </w:r>
      <w:r>
        <w:rPr>
          <w:rFonts w:hint="default" w:ascii="Calibri" w:hAnsi="Calibri" w:eastAsia="Calibri" w:cs="Calibri"/>
          <w:spacing w:val="-6"/>
          <w:sz w:val="32"/>
        </w:rPr>
        <w:t>y</w:t>
      </w:r>
      <w:r>
        <w:rPr>
          <w:rFonts w:hint="default" w:ascii="微软雅黑" w:hAnsi="微软雅黑" w:eastAsia="微软雅黑" w:cs="微软雅黑"/>
          <w:spacing w:val="-3"/>
          <w:sz w:val="32"/>
        </w:rPr>
        <w:t>，如果有词</w:t>
      </w:r>
      <w:r>
        <w:rPr>
          <w:rFonts w:hint="default" w:ascii="微软雅黑" w:hAnsi="微软雅黑" w:eastAsia="微软雅黑" w:cs="微软雅黑"/>
          <w:spacing w:val="-2"/>
          <w:sz w:val="32"/>
        </w:rPr>
        <w:t>项</w:t>
      </w:r>
      <w:r>
        <w:rPr>
          <w:rFonts w:hint="default" w:ascii="微软雅黑" w:hAnsi="微软雅黑" w:eastAsia="微软雅黑" w:cs="微软雅黑"/>
          <w:spacing w:val="-3"/>
          <w:sz w:val="32"/>
        </w:rPr>
        <w:t>并且</w:t>
      </w:r>
      <w:r>
        <w:rPr>
          <w:rFonts w:hint="default" w:ascii="微软雅黑" w:hAnsi="微软雅黑" w:eastAsia="微软雅黑" w:cs="微软雅黑"/>
          <w:spacing w:val="-2"/>
          <w:sz w:val="32"/>
        </w:rPr>
        <w:t>对</w:t>
      </w:r>
      <w:r>
        <w:rPr>
          <w:rFonts w:hint="default" w:ascii="微软雅黑" w:hAnsi="微软雅黑" w:eastAsia="微软雅黑" w:cs="微软雅黑"/>
          <w:spacing w:val="-3"/>
          <w:sz w:val="32"/>
        </w:rPr>
        <w:t>应指</w:t>
      </w:r>
      <w:r>
        <w:rPr>
          <w:rFonts w:hint="default" w:ascii="微软雅黑" w:hAnsi="微软雅黑" w:eastAsia="微软雅黑" w:cs="微软雅黑"/>
          <w:spacing w:val="-2"/>
          <w:sz w:val="32"/>
        </w:rPr>
        <w:t>向</w:t>
      </w:r>
      <w:r>
        <w:rPr>
          <w:rFonts w:hint="default" w:ascii="微软雅黑" w:hAnsi="微软雅黑" w:eastAsia="微软雅黑" w:cs="微软雅黑"/>
          <w:spacing w:val="-3"/>
          <w:sz w:val="32"/>
        </w:rPr>
        <w:t>了一</w:t>
      </w:r>
      <w:r>
        <w:rPr>
          <w:rFonts w:hint="default" w:ascii="微软雅黑" w:hAnsi="微软雅黑" w:eastAsia="微软雅黑" w:cs="微软雅黑"/>
          <w:spacing w:val="-4"/>
          <w:sz w:val="32"/>
        </w:rPr>
        <w:t>批</w:t>
      </w:r>
      <w:r>
        <w:rPr>
          <w:rFonts w:hint="default" w:ascii="Calibri" w:hAnsi="Calibri" w:eastAsia="Calibri" w:cs="Calibri"/>
          <w:spacing w:val="-2"/>
          <w:sz w:val="32"/>
        </w:rPr>
        <w:t>docu</w:t>
      </w:r>
      <w:r>
        <w:rPr>
          <w:rFonts w:hint="default" w:ascii="Calibri" w:hAnsi="Calibri" w:eastAsia="Calibri" w:cs="Calibri"/>
          <w:spacing w:val="-4"/>
          <w:sz w:val="32"/>
        </w:rPr>
        <w:t>m</w:t>
      </w:r>
      <w:r>
        <w:rPr>
          <w:rFonts w:hint="default" w:ascii="Calibri" w:hAnsi="Calibri" w:eastAsia="Calibri" w:cs="Calibri"/>
          <w:spacing w:val="-5"/>
          <w:sz w:val="32"/>
        </w:rPr>
        <w:t>e</w:t>
      </w:r>
      <w:r>
        <w:rPr>
          <w:rFonts w:hint="default" w:ascii="Calibri" w:hAnsi="Calibri" w:eastAsia="Calibri" w:cs="Calibri"/>
          <w:spacing w:val="-2"/>
          <w:sz w:val="32"/>
        </w:rPr>
        <w:t>nt</w:t>
      </w:r>
      <w:r>
        <w:rPr>
          <w:rFonts w:hint="default" w:ascii="微软雅黑" w:hAnsi="微软雅黑" w:eastAsia="微软雅黑" w:cs="微软雅黑"/>
          <w:spacing w:val="-3"/>
          <w:sz w:val="32"/>
        </w:rPr>
        <w:t>将</w:t>
      </w:r>
      <w:r>
        <w:rPr>
          <w:rFonts w:hint="default" w:ascii="微软雅黑" w:hAnsi="微软雅黑" w:eastAsia="微软雅黑" w:cs="微软雅黑"/>
          <w:spacing w:val="-2"/>
          <w:sz w:val="32"/>
        </w:rPr>
        <w:t>会</w:t>
      </w:r>
      <w:r>
        <w:rPr>
          <w:rFonts w:hint="default" w:ascii="微软雅黑" w:hAnsi="微软雅黑" w:eastAsia="微软雅黑" w:cs="微软雅黑"/>
          <w:spacing w:val="-3"/>
          <w:sz w:val="32"/>
        </w:rPr>
        <w:t>把查</w:t>
      </w:r>
      <w:r>
        <w:rPr>
          <w:rFonts w:hint="default" w:ascii="微软雅黑" w:hAnsi="微软雅黑" w:eastAsia="微软雅黑" w:cs="微软雅黑"/>
          <w:spacing w:val="-2"/>
          <w:sz w:val="32"/>
        </w:rPr>
        <w:t>询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结果返回；拿到的数据结果就</w:t>
      </w:r>
      <w:r>
        <w:rPr>
          <w:rFonts w:hint="default" w:ascii="微软雅黑" w:hAnsi="微软雅黑" w:eastAsia="微软雅黑" w:cs="微软雅黑"/>
          <w:spacing w:val="-4"/>
          <w:sz w:val="32"/>
        </w:rPr>
        <w:t>是</w:t>
      </w:r>
      <w:r>
        <w:rPr>
          <w:rFonts w:hint="default" w:ascii="Calibri" w:hAnsi="Calibri" w:eastAsia="Calibri" w:cs="Calibri"/>
          <w:spacing w:val="-1"/>
          <w:sz w:val="32"/>
        </w:rPr>
        <w:t>doc</w:t>
      </w:r>
      <w:r>
        <w:rPr>
          <w:rFonts w:hint="default" w:ascii="Calibri" w:hAnsi="Calibri" w:eastAsia="Calibri" w:cs="Calibri"/>
          <w:sz w:val="32"/>
        </w:rPr>
        <w:t>u</w:t>
      </w:r>
      <w:r>
        <w:rPr>
          <w:rFonts w:hint="default" w:ascii="Calibri" w:hAnsi="Calibri" w:eastAsia="Calibri" w:cs="Calibri"/>
          <w:spacing w:val="-2"/>
          <w:sz w:val="32"/>
        </w:rPr>
        <w:t>m</w:t>
      </w:r>
      <w:r>
        <w:rPr>
          <w:rFonts w:hint="default" w:ascii="Calibri" w:hAnsi="Calibri" w:eastAsia="Calibri" w:cs="Calibri"/>
          <w:spacing w:val="-3"/>
          <w:sz w:val="32"/>
        </w:rPr>
        <w:t>e</w:t>
      </w:r>
      <w:r>
        <w:rPr>
          <w:rFonts w:hint="default" w:ascii="Calibri" w:hAnsi="Calibri" w:eastAsia="Calibri" w:cs="Calibri"/>
          <w:sz w:val="32"/>
        </w:rPr>
        <w:t>nts</w:t>
      </w:r>
      <w:r>
        <w:rPr>
          <w:rFonts w:hint="default" w:ascii="微软雅黑" w:hAnsi="微软雅黑" w:eastAsia="微软雅黑" w:cs="微软雅黑"/>
          <w:spacing w:val="-1"/>
          <w:sz w:val="32"/>
        </w:rPr>
        <w:t>（文</w:t>
      </w:r>
      <w:r>
        <w:rPr>
          <w:rFonts w:hint="default" w:ascii="微软雅黑" w:hAnsi="微软雅黑" w:eastAsia="微软雅黑" w:cs="微软雅黑"/>
          <w:sz w:val="32"/>
        </w:rPr>
        <w:t>档</w:t>
      </w:r>
      <w:r>
        <w:rPr>
          <w:rFonts w:hint="default" w:ascii="微软雅黑" w:hAnsi="微软雅黑" w:eastAsia="微软雅黑" w:cs="微软雅黑"/>
          <w:spacing w:val="-1"/>
          <w:sz w:val="32"/>
        </w:rPr>
        <w:t>对象</w:t>
      </w:r>
      <w:r>
        <w:rPr>
          <w:rFonts w:hint="default" w:ascii="微软雅黑" w:hAnsi="微软雅黑" w:eastAsia="微软雅黑" w:cs="微软雅黑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集</w:t>
      </w:r>
      <w:r>
        <w:rPr>
          <w:rFonts w:hint="default" w:ascii="微软雅黑" w:hAnsi="微软雅黑" w:eastAsia="微软雅黑" w:cs="微软雅黑"/>
          <w:sz w:val="32"/>
        </w:rPr>
        <w:t>合）</w:t>
      </w:r>
    </w:p>
    <w:p>
      <w:pPr>
        <w:autoSpaceDE w:val="0"/>
        <w:autoSpaceDN w:val="0"/>
        <w:snapToGrid w:val="0"/>
        <w:spacing w:before="646" w:after="0" w:line="423" w:lineRule="exact"/>
        <w:ind w:left="107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/*</w:t>
      </w:r>
    </w:p>
    <w:p>
      <w:pPr>
        <w:autoSpaceDE w:val="0"/>
        <w:autoSpaceDN w:val="0"/>
        <w:snapToGrid w:val="0"/>
        <w:spacing w:before="123" w:after="0" w:line="423" w:lineRule="exact"/>
        <w:ind w:left="170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 xml:space="preserve">* 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ene</w:t>
      </w:r>
      <w:r>
        <w:rPr>
          <w:rFonts w:hint="default" w:ascii="微软雅黑" w:hAnsi="微软雅黑" w:eastAsia="微软雅黑" w:cs="微软雅黑"/>
          <w:spacing w:val="-1"/>
          <w:sz w:val="32"/>
        </w:rPr>
        <w:t>查询搜索的测</w:t>
      </w:r>
      <w:r>
        <w:rPr>
          <w:rFonts w:hint="default" w:ascii="微软雅黑" w:hAnsi="微软雅黑" w:eastAsia="微软雅黑" w:cs="微软雅黑"/>
          <w:sz w:val="32"/>
        </w:rPr>
        <w:t>试</w:t>
      </w:r>
    </w:p>
    <w:p>
      <w:pPr>
        <w:autoSpaceDE w:val="0"/>
        <w:autoSpaceDN w:val="0"/>
        <w:snapToGrid w:val="0"/>
        <w:spacing w:before="123" w:after="0" w:line="423" w:lineRule="exact"/>
        <w:ind w:left="170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* 1</w:t>
      </w:r>
      <w:r>
        <w:rPr>
          <w:rFonts w:hint="default" w:ascii="微软雅黑" w:hAnsi="微软雅黑" w:eastAsia="微软雅黑" w:cs="微软雅黑"/>
          <w:spacing w:val="-34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指定路径</w:t>
      </w:r>
    </w:p>
    <w:p>
      <w:pPr>
        <w:autoSpaceDE w:val="0"/>
        <w:autoSpaceDN w:val="0"/>
        <w:snapToGrid w:val="0"/>
        <w:spacing w:before="123" w:after="0" w:line="423" w:lineRule="exact"/>
        <w:ind w:left="170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* 2</w:t>
      </w:r>
      <w:r>
        <w:rPr>
          <w:rFonts w:hint="default" w:ascii="微软雅黑" w:hAnsi="微软雅黑" w:eastAsia="微软雅黑" w:cs="微软雅黑"/>
          <w:spacing w:val="-34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封装查询对象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y</w:t>
      </w:r>
    </w:p>
    <w:p>
      <w:pPr>
        <w:autoSpaceDE w:val="0"/>
        <w:autoSpaceDN w:val="0"/>
        <w:snapToGrid w:val="0"/>
        <w:spacing w:before="122" w:after="0" w:line="423" w:lineRule="exact"/>
        <w:ind w:left="170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* 3</w:t>
      </w:r>
      <w:r>
        <w:rPr>
          <w:rFonts w:hint="default" w:ascii="微软雅黑" w:hAnsi="微软雅黑" w:eastAsia="微软雅黑" w:cs="微软雅黑"/>
          <w:spacing w:val="-34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查询获取结果</w:t>
      </w:r>
      <w:r>
        <w:rPr>
          <w:rFonts w:hint="default" w:ascii="微软雅黑" w:hAnsi="微软雅黑" w:eastAsia="微软雅黑" w:cs="微软雅黑"/>
          <w:sz w:val="32"/>
        </w:rPr>
        <w:t>集</w:t>
      </w:r>
    </w:p>
    <w:p>
      <w:pPr>
        <w:autoSpaceDE w:val="0"/>
        <w:autoSpaceDN w:val="0"/>
        <w:snapToGrid w:val="0"/>
        <w:spacing w:before="123" w:after="0" w:line="423" w:lineRule="exact"/>
        <w:ind w:left="170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* 4</w:t>
      </w:r>
      <w:r>
        <w:rPr>
          <w:rFonts w:hint="default" w:ascii="微软雅黑" w:hAnsi="微软雅黑" w:eastAsia="微软雅黑" w:cs="微软雅黑"/>
          <w:spacing w:val="-34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从</w:t>
      </w:r>
      <w:r>
        <w:rPr>
          <w:rFonts w:hint="default" w:ascii="微软雅黑" w:hAnsi="微软雅黑" w:eastAsia="微软雅黑" w:cs="微软雅黑"/>
          <w:spacing w:val="-1"/>
          <w:sz w:val="32"/>
        </w:rPr>
        <w:t>结</w:t>
      </w:r>
      <w:r>
        <w:rPr>
          <w:rFonts w:hint="default" w:ascii="微软雅黑" w:hAnsi="微软雅黑" w:eastAsia="微软雅黑" w:cs="微软雅黑"/>
          <w:spacing w:val="-2"/>
          <w:sz w:val="32"/>
        </w:rPr>
        <w:t>果</w:t>
      </w:r>
      <w:r>
        <w:rPr>
          <w:rFonts w:hint="default" w:ascii="微软雅黑" w:hAnsi="微软雅黑" w:eastAsia="微软雅黑" w:cs="微软雅黑"/>
          <w:spacing w:val="-1"/>
          <w:sz w:val="32"/>
        </w:rPr>
        <w:t>集</w:t>
      </w:r>
      <w:r>
        <w:rPr>
          <w:rFonts w:hint="default" w:ascii="微软雅黑" w:hAnsi="微软雅黑" w:eastAsia="微软雅黑" w:cs="微软雅黑"/>
          <w:spacing w:val="-2"/>
          <w:sz w:val="32"/>
        </w:rPr>
        <w:t>封</w:t>
      </w:r>
      <w:r>
        <w:rPr>
          <w:rFonts w:hint="default" w:ascii="微软雅黑" w:hAnsi="微软雅黑" w:eastAsia="微软雅黑" w:cs="微软雅黑"/>
          <w:spacing w:val="-1"/>
          <w:sz w:val="32"/>
        </w:rPr>
        <w:t>装</w:t>
      </w:r>
      <w:r>
        <w:rPr>
          <w:rFonts w:hint="default" w:ascii="微软雅黑" w:hAnsi="微软雅黑" w:eastAsia="微软雅黑" w:cs="微软雅黑"/>
          <w:spacing w:val="-2"/>
          <w:sz w:val="32"/>
        </w:rPr>
        <w:t>业</w:t>
      </w:r>
      <w:r>
        <w:rPr>
          <w:rFonts w:hint="default" w:ascii="微软雅黑" w:hAnsi="微软雅黑" w:eastAsia="微软雅黑" w:cs="微软雅黑"/>
          <w:spacing w:val="-1"/>
          <w:sz w:val="32"/>
        </w:rPr>
        <w:t>务</w:t>
      </w:r>
      <w:r>
        <w:rPr>
          <w:rFonts w:hint="default" w:ascii="微软雅黑" w:hAnsi="微软雅黑" w:eastAsia="微软雅黑" w:cs="微软雅黑"/>
          <w:spacing w:val="-2"/>
          <w:sz w:val="32"/>
        </w:rPr>
        <w:t>需</w:t>
      </w:r>
      <w:r>
        <w:rPr>
          <w:rFonts w:hint="default" w:ascii="微软雅黑" w:hAnsi="微软雅黑" w:eastAsia="微软雅黑" w:cs="微软雅黑"/>
          <w:spacing w:val="-1"/>
          <w:sz w:val="32"/>
        </w:rPr>
        <w:t>要</w:t>
      </w:r>
      <w:r>
        <w:rPr>
          <w:rFonts w:hint="default" w:ascii="微软雅黑" w:hAnsi="微软雅黑" w:eastAsia="微软雅黑" w:cs="微软雅黑"/>
          <w:spacing w:val="-2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数</w:t>
      </w:r>
      <w:r>
        <w:rPr>
          <w:rFonts w:hint="default" w:ascii="微软雅黑" w:hAnsi="微软雅黑" w:eastAsia="微软雅黑" w:cs="微软雅黑"/>
          <w:sz w:val="32"/>
        </w:rPr>
        <w:t>据</w:t>
      </w:r>
    </w:p>
    <w:p>
      <w:pPr>
        <w:autoSpaceDE w:val="0"/>
        <w:autoSpaceDN w:val="0"/>
        <w:snapToGrid w:val="0"/>
        <w:spacing w:before="123" w:after="0" w:line="423" w:lineRule="exact"/>
        <w:ind w:left="1704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*/</w:t>
      </w:r>
    </w:p>
    <w:p>
      <w:pPr>
        <w:autoSpaceDE w:val="0"/>
        <w:autoSpaceDN w:val="0"/>
        <w:snapToGrid w:val="0"/>
        <w:spacing w:before="389" w:after="0" w:line="423" w:lineRule="exact"/>
        <w:ind w:left="161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@Test</w:t>
      </w:r>
    </w:p>
    <w:p>
      <w:pPr>
        <w:autoSpaceDE w:val="0"/>
        <w:autoSpaceDN w:val="0"/>
        <w:snapToGrid w:val="0"/>
        <w:spacing w:before="-19" w:after="0" w:line="265" w:lineRule="exact"/>
        <w:ind w:left="3498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89" w:right="250" w:bottom="0" w:left="1432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9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@Test</w:t>
      </w:r>
    </w:p>
    <w:p>
      <w:pPr>
        <w:autoSpaceDE w:val="0"/>
        <w:autoSpaceDN w:val="0"/>
        <w:snapToGrid w:val="0"/>
        <w:spacing w:before="123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pu</w:t>
      </w:r>
      <w:r>
        <w:rPr>
          <w:rFonts w:hint="default" w:ascii="微软雅黑" w:hAnsi="微软雅黑" w:eastAsia="微软雅黑" w:cs="微软雅黑"/>
          <w:spacing w:val="-3"/>
          <w:sz w:val="32"/>
        </w:rPr>
        <w:t>b</w:t>
      </w:r>
      <w:r>
        <w:rPr>
          <w:rFonts w:hint="default" w:ascii="微软雅黑" w:hAnsi="微软雅黑" w:eastAsia="微软雅黑" w:cs="微软雅黑"/>
          <w:spacing w:val="-2"/>
          <w:sz w:val="32"/>
        </w:rPr>
        <w:t>li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voi</w:t>
      </w:r>
      <w:r>
        <w:rPr>
          <w:rFonts w:hint="default" w:ascii="微软雅黑" w:hAnsi="微软雅黑" w:eastAsia="微软雅黑" w:cs="微软雅黑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sear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h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)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thro</w:t>
      </w:r>
      <w:r>
        <w:rPr>
          <w:rFonts w:hint="default" w:ascii="微软雅黑" w:hAnsi="微软雅黑" w:eastAsia="微软雅黑" w:cs="微软雅黑"/>
          <w:spacing w:val="-2"/>
          <w:sz w:val="32"/>
        </w:rPr>
        <w:t>w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ce</w:t>
      </w:r>
      <w:r>
        <w:rPr>
          <w:rFonts w:hint="default" w:ascii="微软雅黑" w:hAnsi="微软雅黑" w:eastAsia="微软雅黑" w:cs="微软雅黑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tion</w:t>
      </w:r>
      <w:r>
        <w:rPr>
          <w:rFonts w:hint="default" w:ascii="微软雅黑" w:hAnsi="微软雅黑" w:eastAsia="微软雅黑" w:cs="微软雅黑"/>
          <w:sz w:val="32"/>
        </w:rPr>
        <w:t>{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//路径指定</w:t>
      </w:r>
    </w:p>
    <w:p>
      <w:pPr>
        <w:autoSpaceDE w:val="0"/>
        <w:autoSpaceDN w:val="0"/>
        <w:snapToGrid w:val="0"/>
        <w:spacing w:before="122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th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p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th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</w:t>
      </w:r>
      <w:r>
        <w:rPr>
          <w:rFonts w:hint="default" w:ascii="微软雅黑" w:hAnsi="微软雅黑" w:eastAsia="微软雅黑" w:cs="微软雅黑"/>
          <w:spacing w:val="-2"/>
          <w:sz w:val="32"/>
        </w:rPr>
        <w:t>inde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")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SD</w:t>
      </w:r>
      <w:r>
        <w:rPr>
          <w:rFonts w:hint="default" w:ascii="微软雅黑" w:hAnsi="微软雅黑" w:eastAsia="微软雅黑" w:cs="微软雅黑"/>
          <w:spacing w:val="-1"/>
          <w:sz w:val="32"/>
        </w:rPr>
        <w:t>ir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z w:val="32"/>
        </w:rPr>
        <w:t xml:space="preserve">y 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ir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z w:val="32"/>
        </w:rPr>
        <w:t>y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F</w:t>
      </w:r>
      <w:r>
        <w:rPr>
          <w:rFonts w:hint="default" w:ascii="微软雅黑" w:hAnsi="微软雅黑" w:eastAsia="微软雅黑" w:cs="微软雅黑"/>
          <w:spacing w:val="-2"/>
          <w:sz w:val="32"/>
        </w:rPr>
        <w:t>SD</w:t>
      </w:r>
      <w:r>
        <w:rPr>
          <w:rFonts w:hint="default" w:ascii="微软雅黑" w:hAnsi="微软雅黑" w:eastAsia="微软雅黑" w:cs="微软雅黑"/>
          <w:spacing w:val="-1"/>
          <w:sz w:val="32"/>
        </w:rPr>
        <w:t>ir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z w:val="32"/>
        </w:rPr>
        <w:t>y.o</w:t>
      </w:r>
      <w:r>
        <w:rPr>
          <w:rFonts w:hint="default" w:ascii="微软雅黑" w:hAnsi="微软雅黑" w:eastAsia="微软雅黑" w:cs="微软雅黑"/>
          <w:spacing w:val="-2"/>
          <w:sz w:val="32"/>
        </w:rPr>
        <w:t>pen(p</w:t>
      </w:r>
      <w:r>
        <w:rPr>
          <w:rFonts w:hint="default" w:ascii="微软雅黑" w:hAnsi="微软雅黑" w:eastAsia="微软雅黑" w:cs="微软雅黑"/>
          <w:sz w:val="32"/>
        </w:rPr>
        <w:t>at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1"/>
          <w:sz w:val="32"/>
        </w:rPr>
        <w:t>使用输入流打开索引文</w:t>
      </w:r>
      <w:r>
        <w:rPr>
          <w:rFonts w:hint="default" w:ascii="微软雅黑" w:hAnsi="微软雅黑" w:eastAsia="微软雅黑" w:cs="微软雅黑"/>
          <w:sz w:val="32"/>
        </w:rPr>
        <w:t>件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Ind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Read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7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read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 =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rec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y</w:t>
      </w:r>
      <w:r>
        <w:rPr>
          <w:rFonts w:hint="default" w:ascii="微软雅黑" w:hAnsi="微软雅黑" w:eastAsia="微软雅黑" w:cs="微软雅黑"/>
          <w:spacing w:val="-1"/>
          <w:sz w:val="32"/>
        </w:rPr>
        <w:t>Read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p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n(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rec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1"/>
          <w:sz w:val="32"/>
        </w:rPr>
        <w:t>获取查询对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I</w:t>
      </w:r>
      <w:r>
        <w:rPr>
          <w:rFonts w:hint="default" w:ascii="微软雅黑" w:hAnsi="微软雅黑" w:eastAsia="微软雅黑" w:cs="微软雅黑"/>
          <w:spacing w:val="-3"/>
          <w:sz w:val="32"/>
        </w:rPr>
        <w:t>nde</w:t>
      </w:r>
      <w:r>
        <w:rPr>
          <w:rFonts w:hint="default" w:ascii="微软雅黑" w:hAnsi="微软雅黑" w:eastAsia="微软雅黑" w:cs="微软雅黑"/>
          <w:spacing w:val="-4"/>
          <w:sz w:val="32"/>
        </w:rPr>
        <w:t>x</w:t>
      </w:r>
      <w:r>
        <w:rPr>
          <w:rFonts w:hint="default" w:ascii="微软雅黑" w:hAnsi="微软雅黑" w:eastAsia="微软雅黑" w:cs="微软雅黑"/>
          <w:spacing w:val="-3"/>
          <w:sz w:val="32"/>
        </w:rPr>
        <w:t>Se</w:t>
      </w:r>
      <w:r>
        <w:rPr>
          <w:rFonts w:hint="default" w:ascii="微软雅黑" w:hAnsi="微软雅黑" w:eastAsia="微软雅黑" w:cs="微软雅黑"/>
          <w:spacing w:val="-2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r=</w:t>
      </w:r>
      <w:r>
        <w:rPr>
          <w:rFonts w:hint="default" w:ascii="微软雅黑" w:hAnsi="微软雅黑" w:eastAsia="微软雅黑" w:cs="微软雅黑"/>
          <w:spacing w:val="-2"/>
          <w:sz w:val="32"/>
        </w:rPr>
        <w:t>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nde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2"/>
          <w:sz w:val="32"/>
        </w:rPr>
        <w:t>Se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r(r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pacing w:val="-1"/>
          <w:sz w:val="32"/>
        </w:rPr>
        <w:t>r)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1"/>
          <w:sz w:val="32"/>
        </w:rPr>
        <w:t>指定一个查询时可能需要的分词器</w:t>
      </w:r>
      <w:r>
        <w:rPr>
          <w:rFonts w:hint="default" w:ascii="微软雅黑" w:hAnsi="微软雅黑" w:eastAsia="微软雅黑" w:cs="微软雅黑"/>
          <w:sz w:val="32"/>
        </w:rPr>
        <w:t>对象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nal</w:t>
      </w:r>
      <w:r>
        <w:rPr>
          <w:rFonts w:hint="default" w:ascii="微软雅黑" w:hAnsi="微软雅黑" w:eastAsia="微软雅黑" w:cs="微软雅黑"/>
          <w:spacing w:val="-2"/>
          <w:sz w:val="32"/>
        </w:rPr>
        <w:t>yz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1"/>
          <w:sz w:val="32"/>
        </w:rPr>
        <w:t>anal</w:t>
      </w:r>
      <w:r>
        <w:rPr>
          <w:rFonts w:hint="default" w:ascii="微软雅黑" w:hAnsi="微软雅黑" w:eastAsia="微软雅黑" w:cs="微软雅黑"/>
          <w:spacing w:val="-2"/>
          <w:sz w:val="32"/>
        </w:rPr>
        <w:t>yz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=</w:t>
      </w:r>
      <w:r>
        <w:rPr>
          <w:rFonts w:hint="default" w:ascii="微软雅黑" w:hAnsi="微软雅黑" w:eastAsia="微软雅黑" w:cs="微软雅黑"/>
          <w:spacing w:val="-1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z w:val="32"/>
        </w:rPr>
        <w:t>K</w:t>
      </w:r>
      <w:r>
        <w:rPr>
          <w:rFonts w:hint="default" w:ascii="微软雅黑" w:hAnsi="微软雅黑" w:eastAsia="微软雅黑" w:cs="微软雅黑"/>
          <w:spacing w:val="-2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nal</w:t>
      </w:r>
      <w:r>
        <w:rPr>
          <w:rFonts w:hint="default" w:ascii="微软雅黑" w:hAnsi="微软雅黑" w:eastAsia="微软雅黑" w:cs="微软雅黑"/>
          <w:spacing w:val="-2"/>
          <w:sz w:val="32"/>
        </w:rPr>
        <w:t>yz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r6x</w:t>
      </w:r>
      <w:r>
        <w:rPr>
          <w:rFonts w:hint="default" w:ascii="微软雅黑" w:hAnsi="微软雅黑" w:eastAsia="微软雅黑" w:cs="微软雅黑"/>
          <w:spacing w:val="-2"/>
          <w:sz w:val="32"/>
        </w:rPr>
        <w:t>()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1"/>
          <w:sz w:val="32"/>
        </w:rPr>
        <w:t>封装查询</w:t>
      </w:r>
      <w:r>
        <w:rPr>
          <w:rFonts w:hint="default" w:ascii="微软雅黑" w:hAnsi="微软雅黑" w:eastAsia="微软雅黑" w:cs="微软雅黑"/>
          <w:spacing w:val="-2"/>
          <w:sz w:val="32"/>
        </w:rPr>
        <w:t>que</w:t>
      </w:r>
      <w:r>
        <w:rPr>
          <w:rFonts w:hint="default" w:ascii="微软雅黑" w:hAnsi="微软雅黑" w:eastAsia="微软雅黑" w:cs="微软雅黑"/>
          <w:spacing w:val="-1"/>
          <w:sz w:val="32"/>
        </w:rPr>
        <w:t>ry对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me</w:t>
      </w:r>
      <w:r>
        <w:rPr>
          <w:rFonts w:hint="default" w:ascii="微软雅黑" w:hAnsi="微软雅黑" w:eastAsia="微软雅黑" w:cs="微软雅黑"/>
          <w:spacing w:val="-1"/>
          <w:sz w:val="32"/>
        </w:rPr>
        <w:t>是域名称，针对哪个域进行搜</w:t>
      </w:r>
      <w:r>
        <w:rPr>
          <w:rFonts w:hint="default" w:ascii="微软雅黑" w:hAnsi="微软雅黑" w:eastAsia="微软雅黑" w:cs="微软雅黑"/>
          <w:sz w:val="32"/>
        </w:rPr>
        <w:t>索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1"/>
          <w:sz w:val="32"/>
        </w:rPr>
        <w:t>a,a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ze</w:t>
      </w:r>
      <w:r>
        <w:rPr>
          <w:rFonts w:hint="default" w:ascii="微软雅黑" w:hAnsi="微软雅黑" w:eastAsia="微软雅黑" w:cs="微软雅黑"/>
          <w:spacing w:val="-1"/>
          <w:sz w:val="32"/>
        </w:rPr>
        <w:t>r分词</w:t>
      </w:r>
      <w:r>
        <w:rPr>
          <w:rFonts w:hint="default" w:ascii="微软雅黑" w:hAnsi="微软雅黑" w:eastAsia="微软雅黑" w:cs="微软雅黑"/>
          <w:sz w:val="32"/>
        </w:rPr>
        <w:t>器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=</w:t>
      </w:r>
      <w:r>
        <w:rPr>
          <w:rFonts w:hint="default" w:ascii="微软雅黑" w:hAnsi="微软雅黑" w:eastAsia="微软雅黑" w:cs="微软雅黑"/>
          <w:spacing w:val="-1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w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Que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3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itl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,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r.s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fa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lt</w:t>
      </w:r>
      <w:r>
        <w:rPr>
          <w:rFonts w:hint="default" w:ascii="微软雅黑" w:hAnsi="微软雅黑" w:eastAsia="微软雅黑" w:cs="微软雅黑"/>
          <w:spacing w:val="-2"/>
          <w:sz w:val="32"/>
        </w:rPr>
        <w:t>Ope</w:t>
      </w:r>
      <w:r>
        <w:rPr>
          <w:rFonts w:hint="default" w:ascii="微软雅黑" w:hAnsi="微软雅黑" w:eastAsia="微软雅黑" w:cs="微软雅黑"/>
          <w:spacing w:val="-1"/>
          <w:sz w:val="32"/>
        </w:rPr>
        <w:t>ra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or(</w:t>
      </w:r>
      <w:r>
        <w:rPr>
          <w:rFonts w:hint="default" w:ascii="微软雅黑" w:hAnsi="微软雅黑" w:eastAsia="微软雅黑" w:cs="微软雅黑"/>
          <w:spacing w:val="-3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pe</w:t>
      </w:r>
      <w:r>
        <w:rPr>
          <w:rFonts w:hint="default" w:ascii="微软雅黑" w:hAnsi="微软雅黑" w:eastAsia="微软雅黑" w:cs="微软雅黑"/>
          <w:spacing w:val="-1"/>
          <w:sz w:val="32"/>
        </w:rPr>
        <w:t>ra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or.</w:t>
      </w:r>
      <w:r>
        <w:rPr>
          <w:rFonts w:hint="default" w:ascii="微软雅黑" w:hAnsi="微软雅黑" w:eastAsia="微软雅黑" w:cs="微软雅黑"/>
          <w:spacing w:val="-2"/>
          <w:sz w:val="32"/>
        </w:rPr>
        <w:t>OR</w:t>
      </w:r>
      <w:r>
        <w:rPr>
          <w:rFonts w:hint="default" w:ascii="微软雅黑" w:hAnsi="微软雅黑" w:eastAsia="微软雅黑" w:cs="微软雅黑"/>
          <w:spacing w:val="-1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24" w:after="0" w:line="546" w:lineRule="exact"/>
        <w:ind w:left="1419" w:right="234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4"/>
          <w:sz w:val="32"/>
        </w:rPr>
        <w:t>/</w:t>
      </w:r>
      <w:r>
        <w:rPr>
          <w:rFonts w:hint="default" w:ascii="微软雅黑" w:hAnsi="微软雅黑" w:eastAsia="微软雅黑" w:cs="微软雅黑"/>
          <w:spacing w:val="-3"/>
          <w:sz w:val="32"/>
        </w:rPr>
        <w:t>/</w:t>
      </w:r>
      <w:r>
        <w:rPr>
          <w:rFonts w:hint="default" w:ascii="微软雅黑" w:hAnsi="微软雅黑" w:eastAsia="微软雅黑" w:cs="微软雅黑"/>
          <w:spacing w:val="-4"/>
          <w:sz w:val="32"/>
        </w:rPr>
        <w:t>查询条</w:t>
      </w:r>
      <w:r>
        <w:rPr>
          <w:rFonts w:hint="default" w:ascii="微软雅黑" w:hAnsi="微软雅黑" w:eastAsia="微软雅黑" w:cs="微软雅黑"/>
          <w:spacing w:val="-3"/>
          <w:sz w:val="32"/>
        </w:rPr>
        <w:t>件</w:t>
      </w:r>
      <w:r>
        <w:rPr>
          <w:rFonts w:hint="default" w:ascii="微软雅黑" w:hAnsi="微软雅黑" w:eastAsia="微软雅黑" w:cs="微软雅黑"/>
          <w:spacing w:val="-3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4"/>
          <w:sz w:val="32"/>
        </w:rPr>
        <w:t>中华人民共和</w:t>
      </w:r>
      <w:r>
        <w:rPr>
          <w:rFonts w:hint="default" w:ascii="微软雅黑" w:hAnsi="微软雅黑" w:eastAsia="微软雅黑" w:cs="微软雅黑"/>
          <w:spacing w:val="-3"/>
          <w:sz w:val="32"/>
        </w:rPr>
        <w:t>国，利用分词器对查询</w:t>
      </w:r>
      <w:r>
        <w:rPr>
          <w:rFonts w:hint="default" w:ascii="微软雅黑" w:hAnsi="微软雅黑" w:eastAsia="微软雅黑" w:cs="微软雅黑"/>
          <w:spacing w:val="-2"/>
          <w:sz w:val="32"/>
        </w:rPr>
        <w:t>字</w:t>
      </w:r>
      <w:r>
        <w:rPr>
          <w:rFonts w:hint="default" w:ascii="微软雅黑" w:hAnsi="微软雅黑" w:eastAsia="微软雅黑" w:cs="微软雅黑"/>
          <w:spacing w:val="-3"/>
          <w:sz w:val="32"/>
        </w:rPr>
        <w:t>符</w:t>
      </w:r>
      <w:r>
        <w:rPr>
          <w:rFonts w:hint="default" w:ascii="微软雅黑" w:hAnsi="微软雅黑" w:eastAsia="微软雅黑" w:cs="微软雅黑"/>
          <w:spacing w:val="-2"/>
          <w:sz w:val="32"/>
        </w:rPr>
        <w:t>串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“中华人民共和国”分</w:t>
      </w:r>
      <w:r>
        <w:rPr>
          <w:rFonts w:hint="default" w:ascii="微软雅黑" w:hAnsi="微软雅黑" w:eastAsia="微软雅黑" w:cs="微软雅黑"/>
          <w:sz w:val="32"/>
        </w:rPr>
        <w:t>词</w:t>
      </w:r>
    </w:p>
    <w:p>
      <w:pPr>
        <w:autoSpaceDE w:val="0"/>
        <w:autoSpaceDN w:val="0"/>
        <w:snapToGrid w:val="0"/>
        <w:spacing w:before="97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1"/>
          <w:sz w:val="32"/>
        </w:rPr>
        <w:t>中华，华人，人民，共和国，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p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ra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or.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表</w:t>
      </w:r>
      <w:r>
        <w:rPr>
          <w:rFonts w:hint="default" w:ascii="微软雅黑" w:hAnsi="微软雅黑" w:eastAsia="微软雅黑" w:cs="微软雅黑"/>
          <w:sz w:val="32"/>
        </w:rPr>
        <w:t>示</w:t>
      </w:r>
      <w:r>
        <w:rPr>
          <w:rFonts w:hint="default" w:ascii="微软雅黑" w:hAnsi="微软雅黑" w:eastAsia="微软雅黑" w:cs="微软雅黑"/>
          <w:spacing w:val="-1"/>
          <w:sz w:val="32"/>
        </w:rPr>
        <w:t>查</w:t>
      </w:r>
      <w:r>
        <w:rPr>
          <w:rFonts w:hint="default" w:ascii="微软雅黑" w:hAnsi="微软雅黑" w:eastAsia="微软雅黑" w:cs="微软雅黑"/>
          <w:sz w:val="32"/>
        </w:rPr>
        <w:t>询</w:t>
      </w:r>
    </w:p>
    <w:p>
      <w:pPr>
        <w:autoSpaceDE w:val="0"/>
        <w:autoSpaceDN w:val="0"/>
        <w:snapToGrid w:val="0"/>
        <w:spacing w:before="124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条件的分词结果的词项必须同</w:t>
      </w:r>
      <w:r>
        <w:rPr>
          <w:rFonts w:hint="default" w:ascii="微软雅黑" w:hAnsi="微软雅黑" w:eastAsia="微软雅黑" w:cs="微软雅黑"/>
          <w:sz w:val="32"/>
        </w:rPr>
        <w:t>时</w:t>
      </w:r>
    </w:p>
    <w:p>
      <w:pPr>
        <w:autoSpaceDE w:val="0"/>
        <w:autoSpaceDN w:val="0"/>
        <w:snapToGrid w:val="0"/>
        <w:spacing w:before="122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1"/>
          <w:sz w:val="32"/>
        </w:rPr>
        <w:t>存在于一批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ocu</w:t>
      </w:r>
      <w:r>
        <w:rPr>
          <w:rFonts w:hint="default" w:ascii="微软雅黑" w:hAnsi="微软雅黑" w:eastAsia="微软雅黑" w:cs="微软雅黑"/>
          <w:spacing w:val="-2"/>
          <w:sz w:val="32"/>
        </w:rPr>
        <w:t>men</w:t>
      </w:r>
      <w:r>
        <w:rPr>
          <w:rFonts w:hint="default" w:ascii="微软雅黑" w:hAnsi="微软雅黑" w:eastAsia="微软雅黑" w:cs="微软雅黑"/>
          <w:spacing w:val="-1"/>
          <w:sz w:val="32"/>
        </w:rPr>
        <w:t>t，才可以查询到结</w:t>
      </w:r>
      <w:r>
        <w:rPr>
          <w:rFonts w:hint="default" w:ascii="微软雅黑" w:hAnsi="微软雅黑" w:eastAsia="微软雅黑" w:cs="微软雅黑"/>
          <w:sz w:val="32"/>
        </w:rPr>
        <w:t>果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 xml:space="preserve">y </w:t>
      </w:r>
      <w:r>
        <w:rPr>
          <w:rFonts w:hint="default" w:ascii="微软雅黑" w:hAnsi="微软雅黑" w:eastAsia="微软雅黑" w:cs="微软雅黑"/>
          <w:spacing w:val="-2"/>
          <w:sz w:val="32"/>
        </w:rPr>
        <w:t>que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=p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e(</w:t>
      </w:r>
      <w:r>
        <w:rPr>
          <w:rFonts w:hint="default" w:ascii="微软雅黑" w:hAnsi="微软雅黑" w:eastAsia="微软雅黑" w:cs="微软雅黑"/>
          <w:spacing w:val="-1"/>
          <w:sz w:val="32"/>
        </w:rPr>
        <w:t>"三星英特</w:t>
      </w:r>
      <w:r>
        <w:rPr>
          <w:rFonts w:hint="default" w:ascii="微软雅黑" w:hAnsi="微软雅黑" w:eastAsia="微软雅黑" w:cs="微软雅黑"/>
          <w:spacing w:val="-2"/>
          <w:sz w:val="32"/>
        </w:rPr>
        <w:t>尔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</w:t>
      </w:r>
      <w:r>
        <w:rPr>
          <w:rFonts w:hint="default" w:ascii="微软雅黑" w:hAnsi="微软雅黑" w:eastAsia="微软雅黑" w:cs="微软雅黑"/>
          <w:sz w:val="32"/>
        </w:rPr>
        <w:t>/</w:t>
      </w:r>
      <w:r>
        <w:rPr>
          <w:rFonts w:hint="default" w:ascii="微软雅黑" w:hAnsi="微软雅黑" w:eastAsia="微软雅黑" w:cs="微软雅黑"/>
          <w:spacing w:val="-1"/>
          <w:sz w:val="32"/>
        </w:rPr>
        <w:t>查询数据，获取结果</w:t>
      </w:r>
      <w:r>
        <w:rPr>
          <w:rFonts w:hint="default" w:ascii="微软雅黑" w:hAnsi="微软雅黑" w:eastAsia="微软雅黑" w:cs="微软雅黑"/>
          <w:sz w:val="32"/>
        </w:rPr>
        <w:t>集</w:t>
      </w:r>
    </w:p>
    <w:p>
      <w:pPr>
        <w:autoSpaceDE w:val="0"/>
        <w:autoSpaceDN w:val="0"/>
        <w:snapToGrid w:val="0"/>
        <w:spacing w:before="390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Top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</w:t>
      </w:r>
      <w:r>
        <w:rPr>
          <w:rFonts w:hint="default" w:ascii="微软雅黑" w:hAnsi="微软雅黑" w:eastAsia="微软雅黑" w:cs="微软雅黑"/>
          <w:sz w:val="32"/>
        </w:rPr>
        <w:t xml:space="preserve">s </w:t>
      </w:r>
      <w:r>
        <w:rPr>
          <w:rFonts w:hint="default" w:ascii="微软雅黑" w:hAnsi="微软雅黑" w:eastAsia="微软雅黑" w:cs="微软雅黑"/>
          <w:spacing w:val="-1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cher.sear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h(</w:t>
      </w:r>
      <w:r>
        <w:rPr>
          <w:rFonts w:hint="default" w:ascii="微软雅黑" w:hAnsi="微软雅黑" w:eastAsia="微软雅黑" w:cs="微软雅黑"/>
          <w:spacing w:val="-3"/>
          <w:sz w:val="32"/>
        </w:rPr>
        <w:t>q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z w:val="32"/>
        </w:rPr>
        <w:t>,</w:t>
      </w:r>
      <w:r>
        <w:rPr>
          <w:rFonts w:hint="default" w:ascii="微软雅黑" w:hAnsi="微软雅黑" w:eastAsia="微软雅黑" w:cs="微软雅黑"/>
          <w:spacing w:val="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10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</w:t>
      </w:r>
      <w:r>
        <w:rPr>
          <w:rFonts w:hint="default" w:ascii="微软雅黑" w:hAnsi="微软雅黑" w:eastAsia="微软雅黑" w:cs="微软雅黑"/>
          <w:spacing w:val="-2"/>
          <w:sz w:val="32"/>
        </w:rPr>
        <w:t>从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pd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中获取每个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ocu</w:t>
      </w:r>
      <w:r>
        <w:rPr>
          <w:rFonts w:hint="default" w:ascii="微软雅黑" w:hAnsi="微软雅黑" w:eastAsia="微软雅黑" w:cs="微软雅黑"/>
          <w:spacing w:val="-2"/>
          <w:sz w:val="32"/>
        </w:rPr>
        <w:t>men</w:t>
      </w:r>
      <w:r>
        <w:rPr>
          <w:rFonts w:hint="default" w:ascii="微软雅黑" w:hAnsi="微软雅黑" w:eastAsia="微软雅黑" w:cs="微软雅黑"/>
          <w:spacing w:val="-1"/>
          <w:sz w:val="32"/>
        </w:rPr>
        <w:t>t对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[</w:t>
      </w:r>
      <w:r>
        <w:rPr>
          <w:rFonts w:hint="default" w:ascii="微软雅黑" w:hAnsi="微软雅黑" w:eastAsia="微软雅黑" w:cs="微软雅黑"/>
          <w:sz w:val="32"/>
        </w:rPr>
        <w:t xml:space="preserve">]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.s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cs;</w:t>
      </w:r>
    </w:p>
    <w:p>
      <w:pPr>
        <w:autoSpaceDE w:val="0"/>
        <w:autoSpaceDN w:val="0"/>
        <w:snapToGrid w:val="0"/>
        <w:spacing w:before="336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5" w:right="419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0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[</w:t>
      </w:r>
      <w:r>
        <w:rPr>
          <w:rFonts w:hint="default" w:ascii="微软雅黑" w:hAnsi="微软雅黑" w:eastAsia="微软雅黑" w:cs="微软雅黑"/>
          <w:sz w:val="32"/>
        </w:rPr>
        <w:t xml:space="preserve">]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.s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cs;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fo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 :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) {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en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=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中的数</w:t>
      </w:r>
      <w:r>
        <w:rPr>
          <w:rFonts w:hint="default" w:ascii="微软雅黑" w:hAnsi="微软雅黑" w:eastAsia="微软雅黑" w:cs="微软雅黑"/>
          <w:sz w:val="32"/>
        </w:rPr>
        <w:t>据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ou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in</w:t>
      </w:r>
      <w:r>
        <w:rPr>
          <w:rFonts w:hint="default" w:ascii="微软雅黑" w:hAnsi="微软雅黑" w:eastAsia="微软雅黑" w:cs="微软雅黑"/>
          <w:spacing w:val="-1"/>
          <w:sz w:val="32"/>
        </w:rPr>
        <w:t>tl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id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t("</w:t>
      </w:r>
      <w:r>
        <w:rPr>
          <w:rFonts w:hint="default" w:ascii="微软雅黑" w:hAnsi="微软雅黑" w:eastAsia="微软雅黑" w:cs="微软雅黑"/>
          <w:spacing w:val="-2"/>
          <w:sz w:val="32"/>
        </w:rPr>
        <w:t>id</w:t>
      </w:r>
      <w:r>
        <w:rPr>
          <w:rFonts w:hint="default" w:ascii="微软雅黑" w:hAnsi="微软雅黑" w:eastAsia="微软雅黑" w:cs="微软雅黑"/>
          <w:spacing w:val="-1"/>
          <w:sz w:val="32"/>
        </w:rPr>
        <w:t>"))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ou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in</w:t>
      </w:r>
      <w:r>
        <w:rPr>
          <w:rFonts w:hint="default" w:ascii="微软雅黑" w:hAnsi="微软雅黑" w:eastAsia="微软雅黑" w:cs="微软雅黑"/>
          <w:spacing w:val="-1"/>
          <w:sz w:val="32"/>
        </w:rPr>
        <w:t>tl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"titl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t("tit</w:t>
      </w:r>
      <w:r>
        <w:rPr>
          <w:rFonts w:hint="default" w:ascii="微软雅黑" w:hAnsi="微软雅黑" w:eastAsia="微软雅黑" w:cs="微软雅黑"/>
          <w:spacing w:val="-2"/>
          <w:sz w:val="32"/>
        </w:rPr>
        <w:t>le</w:t>
      </w:r>
      <w:r>
        <w:rPr>
          <w:rFonts w:hint="default" w:ascii="微软雅黑" w:hAnsi="微软雅黑" w:eastAsia="微软雅黑" w:cs="微软雅黑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))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y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.out.pr</w:t>
      </w:r>
      <w:r>
        <w:rPr>
          <w:rFonts w:hint="default" w:ascii="微软雅黑" w:hAnsi="微软雅黑" w:eastAsia="微软雅黑" w:cs="微软雅黑"/>
          <w:spacing w:val="-2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ntl</w:t>
      </w:r>
      <w:r>
        <w:rPr>
          <w:rFonts w:hint="default" w:ascii="微软雅黑" w:hAnsi="微软雅黑" w:eastAsia="微软雅黑" w:cs="微软雅黑"/>
          <w:spacing w:val="-3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ys</w:t>
      </w:r>
      <w:r>
        <w:rPr>
          <w:rFonts w:hint="default" w:ascii="微软雅黑" w:hAnsi="微软雅黑" w:eastAsia="微软雅黑" w:cs="微软雅黑"/>
          <w:spacing w:val="-1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.</w:t>
      </w:r>
      <w:r>
        <w:rPr>
          <w:rFonts w:hint="default" w:ascii="微软雅黑" w:hAnsi="微软雅黑" w:eastAsia="微软雅黑" w:cs="微软雅黑"/>
          <w:spacing w:val="-3"/>
          <w:sz w:val="32"/>
        </w:rPr>
        <w:t>ou</w:t>
      </w:r>
      <w:r>
        <w:rPr>
          <w:rFonts w:hint="default" w:ascii="微软雅黑" w:hAnsi="微软雅黑" w:eastAsia="微软雅黑" w:cs="微软雅黑"/>
          <w:spacing w:val="-1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.</w:t>
      </w:r>
      <w:r>
        <w:rPr>
          <w:rFonts w:hint="default" w:ascii="微软雅黑" w:hAnsi="微软雅黑" w:eastAsia="微软雅黑" w:cs="微软雅黑"/>
          <w:spacing w:val="-3"/>
          <w:sz w:val="32"/>
        </w:rPr>
        <w:t>p</w:t>
      </w:r>
      <w:r>
        <w:rPr>
          <w:rFonts w:hint="default" w:ascii="微软雅黑" w:hAnsi="微软雅黑" w:eastAsia="微软雅黑" w:cs="微软雅黑"/>
          <w:spacing w:val="-2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1"/>
          <w:sz w:val="32"/>
        </w:rPr>
        <w:t>tl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"文档评分</w:t>
      </w:r>
      <w:r>
        <w:rPr>
          <w:rFonts w:hint="default" w:ascii="微软雅黑" w:hAnsi="微软雅黑" w:eastAsia="微软雅黑" w:cs="微软雅黑"/>
          <w:sz w:val="32"/>
        </w:rPr>
        <w:t>：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+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123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669" w:after="0" w:line="423" w:lineRule="exact"/>
        <w:ind w:left="345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多域查询</w:t>
      </w:r>
    </w:p>
    <w:p>
      <w:pPr>
        <w:autoSpaceDE w:val="0"/>
        <w:autoSpaceDN w:val="0"/>
        <w:snapToGrid w:val="0"/>
        <w:spacing w:before="117" w:after="0" w:line="430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利用多个域的名称和数据，封装</w:t>
      </w:r>
      <w:r>
        <w:rPr>
          <w:rFonts w:hint="default" w:ascii="Calibri" w:hAnsi="Calibri" w:eastAsia="Calibri" w:cs="Calibri"/>
          <w:spacing w:val="-2"/>
          <w:sz w:val="32"/>
        </w:rPr>
        <w:t>M</w:t>
      </w:r>
      <w:r>
        <w:rPr>
          <w:rFonts w:hint="default" w:ascii="Calibri" w:hAnsi="Calibri" w:eastAsia="Calibri" w:cs="Calibri"/>
          <w:sz w:val="32"/>
        </w:rPr>
        <w:t>uti</w:t>
      </w:r>
      <w:r>
        <w:rPr>
          <w:rFonts w:hint="default" w:ascii="微软雅黑" w:hAnsi="微软雅黑" w:eastAsia="微软雅黑" w:cs="微软雅黑"/>
          <w:sz w:val="32"/>
        </w:rPr>
        <w:t>Fi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dQue</w:t>
      </w:r>
      <w:r>
        <w:rPr>
          <w:rFonts w:hint="default" w:ascii="微软雅黑" w:hAnsi="微软雅黑" w:eastAsia="微软雅黑" w:cs="微软雅黑"/>
          <w:sz w:val="32"/>
        </w:rPr>
        <w:t>ry</w:t>
      </w:r>
    </w:p>
    <w:p>
      <w:pPr>
        <w:autoSpaceDE w:val="0"/>
        <w:autoSpaceDN w:val="0"/>
        <w:snapToGrid w:val="0"/>
        <w:spacing w:before="121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对象，利用这个查询对象进行数据</w:t>
      </w:r>
      <w:r>
        <w:rPr>
          <w:rFonts w:hint="default" w:ascii="微软雅黑" w:hAnsi="微软雅黑" w:eastAsia="微软雅黑" w:cs="微软雅黑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搜索</w:t>
      </w:r>
      <w:r>
        <w:rPr>
          <w:rFonts w:hint="default" w:ascii="微软雅黑" w:hAnsi="微软雅黑" w:eastAsia="微软雅黑" w:cs="微软雅黑"/>
          <w:sz w:val="32"/>
        </w:rPr>
        <w:t>；</w:t>
      </w:r>
    </w:p>
    <w:p>
      <w:pPr>
        <w:autoSpaceDE w:val="0"/>
        <w:autoSpaceDN w:val="0"/>
        <w:snapToGrid w:val="0"/>
        <w:spacing w:before="123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@Test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pu</w:t>
      </w:r>
      <w:r>
        <w:rPr>
          <w:rFonts w:hint="default" w:ascii="微软雅黑" w:hAnsi="微软雅黑" w:eastAsia="微软雅黑" w:cs="微软雅黑"/>
          <w:spacing w:val="-1"/>
          <w:sz w:val="32"/>
        </w:rPr>
        <w:t>bl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v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ch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) 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w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E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ep</w:t>
      </w:r>
      <w:r>
        <w:rPr>
          <w:rFonts w:hint="default" w:ascii="微软雅黑" w:hAnsi="微软雅黑" w:eastAsia="微软雅黑" w:cs="微软雅黑"/>
          <w:sz w:val="32"/>
        </w:rPr>
        <w:t>ti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n{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//路径</w:t>
      </w:r>
      <w:r>
        <w:rPr>
          <w:rFonts w:hint="default" w:ascii="微软雅黑" w:hAnsi="微软雅黑" w:eastAsia="微软雅黑" w:cs="微软雅黑"/>
          <w:spacing w:val="-2"/>
          <w:sz w:val="32"/>
        </w:rPr>
        <w:t>指</w:t>
      </w:r>
      <w:r>
        <w:rPr>
          <w:rFonts w:hint="default" w:ascii="微软雅黑" w:hAnsi="微软雅黑" w:eastAsia="微软雅黑" w:cs="微软雅黑"/>
          <w:sz w:val="32"/>
        </w:rPr>
        <w:t>定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at</w:t>
      </w:r>
      <w:r>
        <w:rPr>
          <w:rFonts w:hint="default" w:ascii="微软雅黑" w:hAnsi="微软雅黑" w:eastAsia="微软雅黑" w:cs="微软雅黑"/>
          <w:sz w:val="32"/>
        </w:rPr>
        <w:t>h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p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th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P</w:t>
      </w:r>
      <w:r>
        <w:rPr>
          <w:rFonts w:hint="default" w:ascii="微软雅黑" w:hAnsi="微软雅黑" w:eastAsia="微软雅黑" w:cs="微软雅黑"/>
          <w:spacing w:val="-1"/>
          <w:sz w:val="32"/>
        </w:rPr>
        <w:t>at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t("</w:t>
      </w:r>
      <w:r>
        <w:rPr>
          <w:rFonts w:hint="default" w:ascii="微软雅黑" w:hAnsi="微软雅黑" w:eastAsia="微软雅黑" w:cs="微软雅黑"/>
          <w:spacing w:val="-2"/>
          <w:sz w:val="32"/>
        </w:rPr>
        <w:t>ind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SDi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 xml:space="preserve">ry </w:t>
      </w:r>
      <w:r>
        <w:rPr>
          <w:rFonts w:hint="default" w:ascii="微软雅黑" w:hAnsi="微软雅黑" w:eastAsia="微软雅黑" w:cs="微软雅黑"/>
          <w:spacing w:val="-2"/>
          <w:sz w:val="32"/>
        </w:rPr>
        <w:t>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 xml:space="preserve">= </w:t>
      </w: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SDi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y.</w:t>
      </w:r>
      <w:r>
        <w:rPr>
          <w:rFonts w:hint="default" w:ascii="微软雅黑" w:hAnsi="微软雅黑" w:eastAsia="微软雅黑" w:cs="微软雅黑"/>
          <w:spacing w:val="-2"/>
          <w:sz w:val="32"/>
        </w:rPr>
        <w:t>op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n(p</w:t>
      </w:r>
      <w:r>
        <w:rPr>
          <w:rFonts w:hint="default" w:ascii="微软雅黑" w:hAnsi="微软雅黑" w:eastAsia="微软雅黑" w:cs="微软雅黑"/>
          <w:spacing w:val="-1"/>
          <w:sz w:val="32"/>
        </w:rPr>
        <w:t>at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//使用输入流打开索引文</w:t>
      </w:r>
      <w:r>
        <w:rPr>
          <w:rFonts w:hint="default" w:ascii="微软雅黑" w:hAnsi="微软雅黑" w:eastAsia="微软雅黑" w:cs="微软雅黑"/>
          <w:sz w:val="32"/>
        </w:rPr>
        <w:t>件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xRe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</w:p>
    <w:p>
      <w:pPr>
        <w:autoSpaceDE w:val="0"/>
        <w:autoSpaceDN w:val="0"/>
        <w:snapToGrid w:val="0"/>
        <w:spacing w:before="124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pacing w:val="-2"/>
          <w:sz w:val="32"/>
        </w:rPr>
        <w:t>open(di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//获取查询对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nd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xSe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=ne</w:t>
      </w:r>
      <w:r>
        <w:rPr>
          <w:rFonts w:hint="default" w:ascii="微软雅黑" w:hAnsi="微软雅黑" w:eastAsia="微软雅黑" w:cs="微软雅黑"/>
          <w:sz w:val="32"/>
        </w:rPr>
        <w:t>w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xSe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24" w:after="0" w:line="546" w:lineRule="exact"/>
        <w:ind w:left="1956" w:right="1587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//指定一个查询时可能需要的分词器</w:t>
      </w:r>
      <w:r>
        <w:rPr>
          <w:rFonts w:hint="default" w:ascii="微软雅黑" w:hAnsi="微软雅黑" w:eastAsia="微软雅黑" w:cs="微软雅黑"/>
          <w:sz w:val="32"/>
        </w:rPr>
        <w:t>对象</w:t>
      </w:r>
      <w:r>
        <w:rPr>
          <w:rFonts w:hint="default" w:ascii="微软雅黑" w:hAnsi="微软雅黑" w:eastAsia="微软雅黑" w:cs="微软雅黑"/>
          <w:spacing w:val="-2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na</w:t>
      </w:r>
      <w:r>
        <w:rPr>
          <w:rFonts w:hint="default" w:ascii="微软雅黑" w:hAnsi="微软雅黑" w:eastAsia="微软雅黑" w:cs="微软雅黑"/>
          <w:spacing w:val="-2"/>
          <w:sz w:val="32"/>
        </w:rPr>
        <w:t>lyz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1"/>
          <w:sz w:val="32"/>
        </w:rPr>
        <w:t>an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lyz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=</w:t>
      </w:r>
      <w:r>
        <w:rPr>
          <w:rFonts w:hint="default" w:ascii="微软雅黑" w:hAnsi="微软雅黑" w:eastAsia="微软雅黑" w:cs="微软雅黑"/>
          <w:spacing w:val="-1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3"/>
          <w:sz w:val="32"/>
        </w:rPr>
        <w:t>K</w:t>
      </w:r>
      <w:r>
        <w:rPr>
          <w:rFonts w:hint="default" w:ascii="微软雅黑" w:hAnsi="微软雅黑" w:eastAsia="微软雅黑" w:cs="微软雅黑"/>
          <w:spacing w:val="-2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na</w:t>
      </w:r>
      <w:r>
        <w:rPr>
          <w:rFonts w:hint="default" w:ascii="微软雅黑" w:hAnsi="微软雅黑" w:eastAsia="微软雅黑" w:cs="微软雅黑"/>
          <w:spacing w:val="-2"/>
          <w:sz w:val="32"/>
        </w:rPr>
        <w:t>lyz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r6</w:t>
      </w:r>
      <w:r>
        <w:rPr>
          <w:rFonts w:hint="default" w:ascii="微软雅黑" w:hAnsi="微软雅黑" w:eastAsia="微软雅黑" w:cs="微软雅黑"/>
          <w:sz w:val="32"/>
        </w:rPr>
        <w:t>x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98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//封装查询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ry对象,多域查询对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//多域的域名数</w:t>
      </w:r>
      <w:r>
        <w:rPr>
          <w:rFonts w:hint="default" w:ascii="微软雅黑" w:hAnsi="微软雅黑" w:eastAsia="微软雅黑" w:cs="微软雅黑"/>
          <w:sz w:val="32"/>
        </w:rPr>
        <w:t>组</w:t>
      </w:r>
    </w:p>
    <w:p>
      <w:pPr>
        <w:autoSpaceDE w:val="0"/>
        <w:autoSpaceDN w:val="0"/>
        <w:snapToGrid w:val="0"/>
        <w:spacing w:before="57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5" w:right="335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1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//多域的域名数</w:t>
      </w:r>
      <w:r>
        <w:rPr>
          <w:rFonts w:hint="default" w:ascii="微软雅黑" w:hAnsi="微软雅黑" w:eastAsia="微软雅黑" w:cs="微软雅黑"/>
          <w:sz w:val="32"/>
        </w:rPr>
        <w:t>组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Strin</w:t>
      </w:r>
      <w:r>
        <w:rPr>
          <w:rFonts w:hint="default" w:ascii="微软雅黑" w:hAnsi="微软雅黑" w:eastAsia="微软雅黑" w:cs="微软雅黑"/>
          <w:spacing w:val="-3"/>
          <w:sz w:val="32"/>
        </w:rPr>
        <w:t>g</w:t>
      </w:r>
      <w:r>
        <w:rPr>
          <w:rFonts w:hint="default" w:ascii="微软雅黑" w:hAnsi="微软雅黑" w:eastAsia="微软雅黑" w:cs="微软雅黑"/>
          <w:spacing w:val="-2"/>
          <w:sz w:val="32"/>
        </w:rPr>
        <w:t>[</w:t>
      </w:r>
      <w:r>
        <w:rPr>
          <w:rFonts w:hint="default" w:ascii="微软雅黑" w:hAnsi="微软雅黑" w:eastAsia="微软雅黑" w:cs="微软雅黑"/>
          <w:sz w:val="32"/>
        </w:rPr>
        <w:t xml:space="preserve">] </w:t>
      </w: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3"/>
          <w:sz w:val="32"/>
        </w:rPr>
        <w:t>ie</w:t>
      </w:r>
      <w:r>
        <w:rPr>
          <w:rFonts w:hint="default" w:ascii="微软雅黑" w:hAnsi="微软雅黑" w:eastAsia="微软雅黑" w:cs="微软雅黑"/>
          <w:spacing w:val="-2"/>
          <w:sz w:val="32"/>
        </w:rPr>
        <w:t>l</w:t>
      </w:r>
      <w:r>
        <w:rPr>
          <w:rFonts w:hint="default" w:ascii="微软雅黑" w:hAnsi="微软雅黑" w:eastAsia="微软雅黑" w:cs="微软雅黑"/>
          <w:spacing w:val="-1"/>
          <w:sz w:val="32"/>
        </w:rPr>
        <w:t>ds</w:t>
      </w:r>
      <w:r>
        <w:rPr>
          <w:rFonts w:hint="default" w:ascii="微软雅黑" w:hAnsi="微软雅黑" w:eastAsia="微软雅黑" w:cs="微软雅黑"/>
          <w:spacing w:val="-2"/>
          <w:sz w:val="32"/>
        </w:rPr>
        <w:t>={</w:t>
      </w:r>
      <w:r>
        <w:rPr>
          <w:rFonts w:hint="default" w:ascii="微软雅黑" w:hAnsi="微软雅黑" w:eastAsia="微软雅黑" w:cs="微软雅黑"/>
          <w:spacing w:val="-1"/>
          <w:sz w:val="32"/>
        </w:rPr>
        <w:t>"tit</w:t>
      </w:r>
      <w:r>
        <w:rPr>
          <w:rFonts w:hint="default" w:ascii="微软雅黑" w:hAnsi="微软雅黑" w:eastAsia="微软雅黑" w:cs="微软雅黑"/>
          <w:spacing w:val="-2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","conte</w:t>
      </w:r>
      <w:r>
        <w:rPr>
          <w:rFonts w:hint="default" w:ascii="微软雅黑" w:hAnsi="微软雅黑" w:eastAsia="微软雅黑" w:cs="微软雅黑"/>
          <w:spacing w:val="-3"/>
          <w:sz w:val="32"/>
        </w:rPr>
        <w:t>n</w:t>
      </w:r>
      <w:r>
        <w:rPr>
          <w:rFonts w:hint="default" w:ascii="微软雅黑" w:hAnsi="微软雅黑" w:eastAsia="微软雅黑" w:cs="微软雅黑"/>
          <w:spacing w:val="-1"/>
          <w:sz w:val="32"/>
        </w:rPr>
        <w:t>t</w:t>
      </w:r>
      <w:r>
        <w:rPr>
          <w:rFonts w:hint="default" w:ascii="微软雅黑" w:hAnsi="微软雅黑" w:eastAsia="微软雅黑" w:cs="微软雅黑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}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lt</w:t>
      </w:r>
      <w:r>
        <w:rPr>
          <w:rFonts w:hint="default" w:ascii="微软雅黑" w:hAnsi="微软雅黑" w:eastAsia="微软雅黑" w:cs="微软雅黑"/>
          <w:spacing w:val="-2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Fi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4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10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=</w:t>
      </w:r>
    </w:p>
    <w:p>
      <w:pPr>
        <w:autoSpaceDE w:val="0"/>
        <w:autoSpaceDN w:val="0"/>
        <w:snapToGrid w:val="0"/>
        <w:spacing w:before="24" w:after="0" w:line="546" w:lineRule="exact"/>
        <w:ind w:left="3030" w:right="146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6"/>
          <w:sz w:val="32"/>
        </w:rPr>
        <w:t>n</w:t>
      </w:r>
      <w:r>
        <w:rPr>
          <w:rFonts w:hint="default" w:ascii="微软雅黑" w:hAnsi="微软雅黑" w:eastAsia="微软雅黑" w:cs="微软雅黑"/>
          <w:spacing w:val="-7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7"/>
          <w:sz w:val="32"/>
        </w:rPr>
        <w:t>M</w:t>
      </w:r>
      <w:r>
        <w:rPr>
          <w:rFonts w:hint="default" w:ascii="微软雅黑" w:hAnsi="微软雅黑" w:eastAsia="微软雅黑" w:cs="微软雅黑"/>
          <w:spacing w:val="-5"/>
          <w:sz w:val="32"/>
        </w:rPr>
        <w:t>u</w:t>
      </w:r>
      <w:r>
        <w:rPr>
          <w:rFonts w:hint="default" w:ascii="微软雅黑" w:hAnsi="微软雅黑" w:eastAsia="微软雅黑" w:cs="微软雅黑"/>
          <w:spacing w:val="-4"/>
          <w:sz w:val="32"/>
        </w:rPr>
        <w:t>lt</w:t>
      </w:r>
      <w:r>
        <w:rPr>
          <w:rFonts w:hint="default" w:ascii="微软雅黑" w:hAnsi="微软雅黑" w:eastAsia="微软雅黑" w:cs="微软雅黑"/>
          <w:spacing w:val="-5"/>
          <w:sz w:val="32"/>
        </w:rPr>
        <w:t>i</w:t>
      </w:r>
      <w:r>
        <w:rPr>
          <w:rFonts w:hint="default" w:ascii="微软雅黑" w:hAnsi="微软雅黑" w:eastAsia="微软雅黑" w:cs="微软雅黑"/>
          <w:spacing w:val="-4"/>
          <w:sz w:val="32"/>
        </w:rPr>
        <w:t>Fi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l</w:t>
      </w:r>
      <w:r>
        <w:rPr>
          <w:rFonts w:hint="default" w:ascii="微软雅黑" w:hAnsi="微软雅黑" w:eastAsia="微软雅黑" w:cs="微软雅黑"/>
          <w:spacing w:val="-6"/>
          <w:sz w:val="32"/>
        </w:rPr>
        <w:t>dQ</w:t>
      </w:r>
      <w:r>
        <w:rPr>
          <w:rFonts w:hint="default" w:ascii="微软雅黑" w:hAnsi="微软雅黑" w:eastAsia="微软雅黑" w:cs="微软雅黑"/>
          <w:spacing w:val="-5"/>
          <w:sz w:val="32"/>
        </w:rPr>
        <w:t>u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y</w:t>
      </w:r>
      <w:r>
        <w:rPr>
          <w:rFonts w:hint="default" w:ascii="微软雅黑" w:hAnsi="微软雅黑" w:eastAsia="微软雅黑" w:cs="微软雅黑"/>
          <w:spacing w:val="-6"/>
          <w:sz w:val="32"/>
        </w:rPr>
        <w:t>P</w:t>
      </w:r>
      <w:r>
        <w:rPr>
          <w:rFonts w:hint="default" w:ascii="微软雅黑" w:hAnsi="微软雅黑" w:eastAsia="微软雅黑" w:cs="微软雅黑"/>
          <w:spacing w:val="-4"/>
          <w:sz w:val="32"/>
        </w:rPr>
        <w:t>ar</w:t>
      </w:r>
      <w:r>
        <w:rPr>
          <w:rFonts w:hint="default" w:ascii="微软雅黑" w:hAnsi="微软雅黑" w:eastAsia="微软雅黑" w:cs="微软雅黑"/>
          <w:spacing w:val="-3"/>
          <w:sz w:val="32"/>
        </w:rPr>
        <w:t>s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4"/>
          <w:sz w:val="32"/>
        </w:rPr>
        <w:t>fi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6"/>
          <w:sz w:val="32"/>
        </w:rPr>
        <w:t>l</w:t>
      </w:r>
      <w:r>
        <w:rPr>
          <w:rFonts w:hint="default" w:ascii="微软雅黑" w:hAnsi="微软雅黑" w:eastAsia="微软雅黑" w:cs="微软雅黑"/>
          <w:spacing w:val="-5"/>
          <w:sz w:val="32"/>
        </w:rPr>
        <w:t>d</w:t>
      </w:r>
      <w:r>
        <w:rPr>
          <w:rFonts w:hint="default" w:ascii="微软雅黑" w:hAnsi="微软雅黑" w:eastAsia="微软雅黑" w:cs="微软雅黑"/>
          <w:spacing w:val="-4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,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1"/>
          <w:sz w:val="32"/>
        </w:rPr>
        <w:t>al</w:t>
      </w:r>
      <w:r>
        <w:rPr>
          <w:rFonts w:hint="default" w:ascii="微软雅黑" w:hAnsi="微软雅黑" w:eastAsia="微软雅黑" w:cs="微软雅黑"/>
          <w:spacing w:val="-4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365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Q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 xml:space="preserve">y </w:t>
      </w:r>
      <w:r>
        <w:rPr>
          <w:rFonts w:hint="default" w:ascii="微软雅黑" w:hAnsi="微软雅黑" w:eastAsia="微软雅黑" w:cs="微软雅黑"/>
          <w:spacing w:val="-1"/>
          <w:sz w:val="32"/>
        </w:rPr>
        <w:t>q</w:t>
      </w:r>
      <w:r>
        <w:rPr>
          <w:rFonts w:hint="default" w:ascii="微软雅黑" w:hAnsi="微软雅黑" w:eastAsia="微软雅黑" w:cs="微软雅黑"/>
          <w:spacing w:val="-3"/>
          <w:sz w:val="32"/>
        </w:rPr>
        <w:t>ue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y=</w:t>
      </w:r>
      <w:r>
        <w:rPr>
          <w:rFonts w:hint="default" w:ascii="微软雅黑" w:hAnsi="微软雅黑" w:eastAsia="微软雅黑" w:cs="微软雅黑"/>
          <w:spacing w:val="-1"/>
          <w:sz w:val="32"/>
        </w:rPr>
        <w:t>par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r.par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"三</w:t>
      </w:r>
      <w:r>
        <w:rPr>
          <w:rFonts w:hint="default" w:ascii="微软雅黑" w:hAnsi="微软雅黑" w:eastAsia="微软雅黑" w:cs="微软雅黑"/>
          <w:sz w:val="32"/>
        </w:rPr>
        <w:t>星"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389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//查询数据，获取结果</w:t>
      </w:r>
      <w:r>
        <w:rPr>
          <w:rFonts w:hint="default" w:ascii="微软雅黑" w:hAnsi="微软雅黑" w:eastAsia="微软雅黑" w:cs="微软雅黑"/>
          <w:sz w:val="32"/>
        </w:rPr>
        <w:t>集</w:t>
      </w:r>
    </w:p>
    <w:p>
      <w:pPr>
        <w:autoSpaceDE w:val="0"/>
        <w:autoSpaceDN w:val="0"/>
        <w:snapToGrid w:val="0"/>
        <w:spacing w:before="389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TopDo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 xml:space="preserve">s 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r.s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h(qu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z w:val="32"/>
        </w:rPr>
        <w:t xml:space="preserve">, </w:t>
      </w:r>
      <w:r>
        <w:rPr>
          <w:rFonts w:hint="default" w:ascii="微软雅黑" w:hAnsi="微软雅黑" w:eastAsia="微软雅黑" w:cs="微软雅黑"/>
          <w:spacing w:val="-2"/>
          <w:sz w:val="32"/>
        </w:rPr>
        <w:t>10)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//从t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pdo</w:t>
      </w:r>
      <w:r>
        <w:rPr>
          <w:rFonts w:hint="default" w:ascii="微软雅黑" w:hAnsi="微软雅黑" w:eastAsia="微软雅黑" w:cs="微软雅黑"/>
          <w:spacing w:val="-1"/>
          <w:sz w:val="32"/>
        </w:rPr>
        <w:t>cs中获取每个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en</w:t>
      </w:r>
      <w:r>
        <w:rPr>
          <w:rFonts w:hint="default" w:ascii="微软雅黑" w:hAnsi="微软雅黑" w:eastAsia="微软雅黑" w:cs="微软雅黑"/>
          <w:spacing w:val="-1"/>
          <w:sz w:val="32"/>
        </w:rPr>
        <w:t>t对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25" w:after="0" w:line="546" w:lineRule="exact"/>
        <w:ind w:left="1956" w:right="1448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7"/>
          <w:sz w:val="32"/>
        </w:rPr>
        <w:t>D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[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] </w:t>
      </w:r>
      <w:r>
        <w:rPr>
          <w:rFonts w:hint="default" w:ascii="微软雅黑" w:hAnsi="微软雅黑" w:eastAsia="微软雅黑" w:cs="微软雅黑"/>
          <w:spacing w:val="-4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7"/>
          <w:sz w:val="32"/>
        </w:rPr>
        <w:t>D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cs</w:t>
      </w:r>
      <w:r>
        <w:rPr>
          <w:rFonts w:hint="default" w:ascii="微软雅黑" w:hAnsi="微软雅黑" w:eastAsia="微软雅黑" w:cs="微软雅黑"/>
          <w:spacing w:val="-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=</w:t>
      </w:r>
      <w:r>
        <w:rPr>
          <w:rFonts w:hint="default" w:ascii="微软雅黑" w:hAnsi="微软雅黑" w:eastAsia="微软雅黑" w:cs="微软雅黑"/>
          <w:spacing w:val="-6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5"/>
          <w:sz w:val="32"/>
        </w:rPr>
        <w:t>do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4"/>
          <w:sz w:val="32"/>
        </w:rPr>
        <w:t>s.</w:t>
      </w:r>
      <w:r>
        <w:rPr>
          <w:rFonts w:hint="default" w:ascii="微软雅黑" w:hAnsi="微软雅黑" w:eastAsia="微软雅黑" w:cs="微软雅黑"/>
          <w:spacing w:val="-3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4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D</w:t>
      </w:r>
      <w:r>
        <w:rPr>
          <w:rFonts w:hint="default" w:ascii="微软雅黑" w:hAnsi="微软雅黑" w:eastAsia="微软雅黑" w:cs="微软雅黑"/>
          <w:spacing w:val="-4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cs;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: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)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{</w:t>
      </w:r>
    </w:p>
    <w:p>
      <w:pPr>
        <w:autoSpaceDE w:val="0"/>
        <w:autoSpaceDN w:val="0"/>
        <w:snapToGrid w:val="0"/>
        <w:spacing w:before="98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en</w:t>
      </w:r>
      <w:r>
        <w:rPr>
          <w:rFonts w:hint="default" w:ascii="微软雅黑" w:hAnsi="微软雅黑" w:eastAsia="微软雅黑" w:cs="微软雅黑"/>
          <w:sz w:val="32"/>
        </w:rPr>
        <w:t xml:space="preserve">t 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oc=s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oc(sc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oc中的数</w:t>
      </w:r>
      <w:r>
        <w:rPr>
          <w:rFonts w:hint="default" w:ascii="微软雅黑" w:hAnsi="微软雅黑" w:eastAsia="微软雅黑" w:cs="微软雅黑"/>
          <w:sz w:val="32"/>
        </w:rPr>
        <w:t>据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id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));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itl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("tit</w:t>
      </w:r>
      <w:r>
        <w:rPr>
          <w:rFonts w:hint="default" w:ascii="微软雅黑" w:hAnsi="微软雅黑" w:eastAsia="微软雅黑" w:cs="微软雅黑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")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sc"</w:t>
      </w:r>
      <w:r>
        <w:rPr>
          <w:rFonts w:hint="default" w:ascii="微软雅黑" w:hAnsi="微软雅黑" w:eastAsia="微软雅黑" w:cs="微软雅黑"/>
          <w:sz w:val="32"/>
        </w:rPr>
        <w:t>)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24" w:after="0" w:line="547" w:lineRule="exact"/>
        <w:ind w:left="2493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ys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6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3"/>
          <w:sz w:val="32"/>
        </w:rPr>
        <w:t>o</w:t>
      </w:r>
      <w:r>
        <w:rPr>
          <w:rFonts w:hint="default" w:ascii="微软雅黑" w:hAnsi="微软雅黑" w:eastAsia="微软雅黑" w:cs="微软雅黑"/>
          <w:spacing w:val="-5"/>
          <w:sz w:val="32"/>
        </w:rPr>
        <w:t>u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5"/>
          <w:sz w:val="32"/>
        </w:rPr>
        <w:t>p</w:t>
      </w:r>
      <w:r>
        <w:rPr>
          <w:rFonts w:hint="default" w:ascii="微软雅黑" w:hAnsi="微软雅黑" w:eastAsia="微软雅黑" w:cs="微软雅黑"/>
          <w:spacing w:val="-4"/>
          <w:sz w:val="32"/>
        </w:rPr>
        <w:t>rin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l</w:t>
      </w:r>
      <w:r>
        <w:rPr>
          <w:rFonts w:hint="default" w:ascii="微软雅黑" w:hAnsi="微软雅黑" w:eastAsia="微软雅黑" w:cs="微软雅黑"/>
          <w:spacing w:val="-4"/>
          <w:sz w:val="32"/>
        </w:rPr>
        <w:t>n(</w:t>
      </w:r>
      <w:r>
        <w:rPr>
          <w:rFonts w:hint="default" w:ascii="微软雅黑" w:hAnsi="微软雅黑" w:eastAsia="微软雅黑" w:cs="微软雅黑"/>
          <w:spacing w:val="-3"/>
          <w:sz w:val="32"/>
        </w:rPr>
        <w:t>"c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en</w:t>
      </w:r>
      <w:r>
        <w:rPr>
          <w:rFonts w:hint="default" w:ascii="微软雅黑" w:hAnsi="微软雅黑" w:eastAsia="微软雅黑" w:cs="微软雅黑"/>
          <w:spacing w:val="-3"/>
          <w:sz w:val="32"/>
        </w:rPr>
        <w:t>t:"+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oc.</w:t>
      </w:r>
      <w:r>
        <w:rPr>
          <w:rFonts w:hint="default" w:ascii="微软雅黑" w:hAnsi="微软雅黑" w:eastAsia="微软雅黑" w:cs="微软雅黑"/>
          <w:spacing w:val="-4"/>
          <w:sz w:val="32"/>
        </w:rPr>
        <w:t>ge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("c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 xml:space="preserve"> t"));</w:t>
      </w:r>
    </w:p>
    <w:p>
      <w:pPr>
        <w:autoSpaceDE w:val="0"/>
        <w:autoSpaceDN w:val="0"/>
        <w:snapToGrid w:val="0"/>
        <w:spacing w:before="97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web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pacing w:val="-1"/>
          <w:sz w:val="32"/>
        </w:rPr>
        <w:t>oc.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("w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b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z w:val="32"/>
        </w:rPr>
        <w:t>"))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z w:val="32"/>
        </w:rPr>
        <w:t>"</w:t>
      </w:r>
      <w:r>
        <w:rPr>
          <w:rFonts w:hint="default" w:ascii="微软雅黑" w:hAnsi="微软雅黑" w:eastAsia="微软雅黑" w:cs="微软雅黑"/>
          <w:spacing w:val="-1"/>
          <w:sz w:val="32"/>
        </w:rPr>
        <w:t>文档</w:t>
      </w:r>
      <w:r>
        <w:rPr>
          <w:rFonts w:hint="default" w:ascii="微软雅黑" w:hAnsi="微软雅黑" w:eastAsia="微软雅黑" w:cs="微软雅黑"/>
          <w:sz w:val="32"/>
        </w:rPr>
        <w:t>评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分："</w:t>
      </w:r>
      <w:r>
        <w:rPr>
          <w:rFonts w:hint="default" w:ascii="微软雅黑" w:hAnsi="微软雅黑" w:eastAsia="微软雅黑" w:cs="微软雅黑"/>
          <w:spacing w:val="-2"/>
          <w:sz w:val="32"/>
        </w:rPr>
        <w:t>+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pacing w:val="-2"/>
          <w:sz w:val="32"/>
        </w:rPr>
        <w:t>e)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122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词项查询</w:t>
      </w:r>
    </w:p>
    <w:p>
      <w:pPr>
        <w:autoSpaceDE w:val="0"/>
        <w:autoSpaceDN w:val="0"/>
        <w:snapToGrid w:val="0"/>
        <w:spacing w:before="24" w:after="0" w:line="546" w:lineRule="exact"/>
        <w:ind w:left="1419" w:right="46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4"/>
          <w:sz w:val="32"/>
        </w:rPr>
        <w:t>前面</w:t>
      </w:r>
      <w:r>
        <w:rPr>
          <w:rFonts w:hint="default" w:ascii="Calibri" w:hAnsi="Calibri" w:eastAsia="Calibri" w:cs="Calibri"/>
          <w:spacing w:val="-5"/>
          <w:sz w:val="32"/>
        </w:rPr>
        <w:t>2</w:t>
      </w:r>
      <w:r>
        <w:rPr>
          <w:rFonts w:hint="default" w:ascii="微软雅黑" w:hAnsi="微软雅黑" w:eastAsia="微软雅黑" w:cs="微软雅黑"/>
          <w:spacing w:val="-4"/>
          <w:sz w:val="32"/>
        </w:rPr>
        <w:t>个查询都是对查询</w:t>
      </w:r>
      <w:r>
        <w:rPr>
          <w:rFonts w:hint="default" w:ascii="微软雅黑" w:hAnsi="微软雅黑" w:eastAsia="微软雅黑" w:cs="微软雅黑"/>
          <w:spacing w:val="-3"/>
          <w:sz w:val="32"/>
        </w:rPr>
        <w:t>条件的</w:t>
      </w:r>
      <w:r>
        <w:rPr>
          <w:rFonts w:hint="default" w:ascii="微软雅黑" w:hAnsi="微软雅黑" w:eastAsia="微软雅黑" w:cs="微软雅黑"/>
          <w:spacing w:val="-2"/>
          <w:sz w:val="32"/>
        </w:rPr>
        <w:t>字</w:t>
      </w:r>
      <w:r>
        <w:rPr>
          <w:rFonts w:hint="default" w:ascii="微软雅黑" w:hAnsi="微软雅黑" w:eastAsia="微软雅黑" w:cs="微软雅黑"/>
          <w:spacing w:val="-3"/>
          <w:sz w:val="32"/>
        </w:rPr>
        <w:t>符串</w:t>
      </w:r>
      <w:r>
        <w:rPr>
          <w:rFonts w:hint="default" w:ascii="微软雅黑" w:hAnsi="微软雅黑" w:eastAsia="微软雅黑" w:cs="微软雅黑"/>
          <w:spacing w:val="-2"/>
          <w:sz w:val="32"/>
        </w:rPr>
        <w:t>进</w:t>
      </w:r>
      <w:r>
        <w:rPr>
          <w:rFonts w:hint="default" w:ascii="微软雅黑" w:hAnsi="微软雅黑" w:eastAsia="微软雅黑" w:cs="微软雅黑"/>
          <w:spacing w:val="-3"/>
          <w:sz w:val="32"/>
        </w:rPr>
        <w:t>行了</w:t>
      </w:r>
      <w:r>
        <w:rPr>
          <w:rFonts w:hint="default" w:ascii="微软雅黑" w:hAnsi="微软雅黑" w:eastAsia="微软雅黑" w:cs="微软雅黑"/>
          <w:spacing w:val="-2"/>
          <w:sz w:val="32"/>
        </w:rPr>
        <w:t>分</w:t>
      </w:r>
      <w:r>
        <w:rPr>
          <w:rFonts w:hint="default" w:ascii="微软雅黑" w:hAnsi="微软雅黑" w:eastAsia="微软雅黑" w:cs="微软雅黑"/>
          <w:spacing w:val="-3"/>
          <w:sz w:val="32"/>
        </w:rPr>
        <w:t>词计</w:t>
      </w:r>
      <w:r>
        <w:rPr>
          <w:rFonts w:hint="default" w:ascii="微软雅黑" w:hAnsi="微软雅黑" w:eastAsia="微软雅黑" w:cs="微软雅黑"/>
          <w:spacing w:val="-2"/>
          <w:sz w:val="32"/>
        </w:rPr>
        <w:t>算</w:t>
      </w:r>
      <w:r>
        <w:rPr>
          <w:rFonts w:hint="default" w:ascii="微软雅黑" w:hAnsi="微软雅黑" w:eastAsia="微软雅黑" w:cs="微软雅黑"/>
          <w:spacing w:val="-3"/>
          <w:sz w:val="32"/>
        </w:rPr>
        <w:t>，</w:t>
      </w:r>
      <w:r>
        <w:rPr>
          <w:rFonts w:hint="default" w:ascii="微软雅黑" w:hAnsi="微软雅黑" w:eastAsia="微软雅黑" w:cs="微软雅黑"/>
          <w:spacing w:val="-2"/>
          <w:sz w:val="32"/>
        </w:rPr>
        <w:t>词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项查询条件，直接比对词项不可进</w:t>
      </w:r>
      <w:r>
        <w:rPr>
          <w:rFonts w:hint="default" w:ascii="微软雅黑" w:hAnsi="微软雅黑" w:eastAsia="微软雅黑" w:cs="微软雅黑"/>
          <w:sz w:val="32"/>
        </w:rPr>
        <w:t>行</w:t>
      </w:r>
      <w:r>
        <w:rPr>
          <w:rFonts w:hint="default" w:ascii="微软雅黑" w:hAnsi="微软雅黑" w:eastAsia="微软雅黑" w:cs="微软雅黑"/>
          <w:spacing w:val="-1"/>
          <w:sz w:val="32"/>
        </w:rPr>
        <w:t>二次</w:t>
      </w:r>
      <w:r>
        <w:rPr>
          <w:rFonts w:hint="default" w:ascii="微软雅黑" w:hAnsi="微软雅黑" w:eastAsia="微软雅黑" w:cs="微软雅黑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分词</w:t>
      </w:r>
      <w:r>
        <w:rPr>
          <w:rFonts w:hint="default" w:ascii="微软雅黑" w:hAnsi="微软雅黑" w:eastAsia="微软雅黑" w:cs="微软雅黑"/>
          <w:sz w:val="32"/>
        </w:rPr>
        <w:t>计</w:t>
      </w:r>
    </w:p>
    <w:p>
      <w:pPr>
        <w:autoSpaceDE w:val="0"/>
        <w:autoSpaceDN w:val="0"/>
        <w:snapToGrid w:val="0"/>
        <w:spacing w:before="323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5" w:right="175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2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544" w:lineRule="exact"/>
        <w:ind w:left="1419" w:right="842" w:firstLine="0"/>
        <w:jc w:val="both"/>
        <w:textAlignment w:val="auto"/>
        <w:rPr>
          <w:rFonts w:hint="default" w:ascii="Calibri" w:hAnsi="Calibri" w:eastAsia="Calibri" w:cs="Calibri"/>
          <w:sz w:val="32"/>
        </w:rPr>
      </w:pPr>
      <w:r>
        <w:rPr>
          <w:rFonts w:hint="default" w:ascii="微软雅黑" w:hAnsi="微软雅黑" w:eastAsia="微软雅黑" w:cs="微软雅黑"/>
          <w:spacing w:val="-4"/>
          <w:sz w:val="32"/>
        </w:rPr>
        <w:t>项查询条件，直接比对词项不可进</w:t>
      </w:r>
      <w:r>
        <w:rPr>
          <w:rFonts w:hint="default" w:ascii="微软雅黑" w:hAnsi="微软雅黑" w:eastAsia="微软雅黑" w:cs="微软雅黑"/>
          <w:spacing w:val="-3"/>
          <w:sz w:val="32"/>
        </w:rPr>
        <w:t>行</w:t>
      </w:r>
      <w:r>
        <w:rPr>
          <w:rFonts w:hint="default" w:ascii="微软雅黑" w:hAnsi="微软雅黑" w:eastAsia="微软雅黑" w:cs="微软雅黑"/>
          <w:spacing w:val="-4"/>
          <w:sz w:val="32"/>
        </w:rPr>
        <w:t>二</w:t>
      </w:r>
      <w:r>
        <w:rPr>
          <w:rFonts w:hint="default" w:ascii="微软雅黑" w:hAnsi="微软雅黑" w:eastAsia="微软雅黑" w:cs="微软雅黑"/>
          <w:spacing w:val="-3"/>
          <w:sz w:val="32"/>
        </w:rPr>
        <w:t>次</w:t>
      </w:r>
      <w:r>
        <w:rPr>
          <w:rFonts w:hint="default" w:ascii="微软雅黑" w:hAnsi="微软雅黑" w:eastAsia="微软雅黑" w:cs="微软雅黑"/>
          <w:spacing w:val="-2"/>
          <w:sz w:val="32"/>
        </w:rPr>
        <w:t>的</w:t>
      </w:r>
      <w:r>
        <w:rPr>
          <w:rFonts w:hint="default" w:ascii="微软雅黑" w:hAnsi="微软雅黑" w:eastAsia="微软雅黑" w:cs="微软雅黑"/>
          <w:spacing w:val="-3"/>
          <w:sz w:val="32"/>
        </w:rPr>
        <w:t>分词</w:t>
      </w:r>
      <w:r>
        <w:rPr>
          <w:rFonts w:hint="default" w:ascii="微软雅黑" w:hAnsi="微软雅黑" w:eastAsia="微软雅黑" w:cs="微软雅黑"/>
          <w:spacing w:val="-2"/>
          <w:sz w:val="32"/>
        </w:rPr>
        <w:t>计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算</w:t>
      </w:r>
      <w:r>
        <w:rPr>
          <w:rFonts w:hint="default" w:ascii="Calibri" w:hAnsi="Calibri" w:eastAsia="Calibri" w:cs="Calibri"/>
          <w:spacing w:val="-1"/>
          <w:sz w:val="32"/>
        </w:rPr>
        <w:t>;</w:t>
      </w:r>
      <w:r>
        <w:rPr>
          <w:rFonts w:hint="default" w:ascii="Calibri" w:hAnsi="Calibri" w:eastAsia="Calibri" w:cs="Calibri"/>
          <w:sz w:val="32"/>
        </w:rPr>
        <w:t>T</w:t>
      </w:r>
      <w:r>
        <w:rPr>
          <w:rFonts w:hint="default" w:ascii="Calibri" w:hAnsi="Calibri" w:eastAsia="Calibri" w:cs="Calibri"/>
          <w:spacing w:val="-1"/>
          <w:sz w:val="32"/>
        </w:rPr>
        <w:t>e</w:t>
      </w:r>
      <w:r>
        <w:rPr>
          <w:rFonts w:hint="default" w:ascii="Calibri" w:hAnsi="Calibri" w:eastAsia="Calibri" w:cs="Calibri"/>
          <w:spacing w:val="-2"/>
          <w:sz w:val="32"/>
        </w:rPr>
        <w:t>rm</w:t>
      </w:r>
      <w:r>
        <w:rPr>
          <w:rFonts w:hint="default" w:ascii="Calibri" w:hAnsi="Calibri" w:eastAsia="Calibri" w:cs="Calibri"/>
          <w:spacing w:val="-3"/>
          <w:sz w:val="32"/>
        </w:rPr>
        <w:t>Q</w:t>
      </w:r>
      <w:r>
        <w:rPr>
          <w:rFonts w:hint="default" w:ascii="Calibri" w:hAnsi="Calibri" w:eastAsia="Calibri" w:cs="Calibri"/>
          <w:spacing w:val="-1"/>
          <w:sz w:val="32"/>
        </w:rPr>
        <w:t>uer</w:t>
      </w:r>
      <w:r>
        <w:rPr>
          <w:rFonts w:hint="default" w:ascii="Calibri" w:hAnsi="Calibri" w:eastAsia="Calibri" w:cs="Calibri"/>
          <w:sz w:val="32"/>
        </w:rPr>
        <w:t>y</w:t>
      </w:r>
    </w:p>
    <w:p>
      <w:pPr>
        <w:autoSpaceDE w:val="0"/>
        <w:autoSpaceDN w:val="0"/>
        <w:snapToGrid w:val="0"/>
        <w:spacing w:before="100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@Test</w:t>
      </w:r>
    </w:p>
    <w:p>
      <w:pPr>
        <w:autoSpaceDE w:val="0"/>
        <w:autoSpaceDN w:val="0"/>
        <w:snapToGrid w:val="0"/>
        <w:spacing w:before="122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pu</w:t>
      </w:r>
      <w:r>
        <w:rPr>
          <w:rFonts w:hint="default" w:ascii="微软雅黑" w:hAnsi="微软雅黑" w:eastAsia="微软雅黑" w:cs="微软雅黑"/>
          <w:spacing w:val="-1"/>
          <w:sz w:val="32"/>
        </w:rPr>
        <w:t>bl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v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ch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rm(</w:t>
      </w:r>
      <w:r>
        <w:rPr>
          <w:rFonts w:hint="default" w:ascii="微软雅黑" w:hAnsi="微软雅黑" w:eastAsia="微软雅黑" w:cs="微软雅黑"/>
          <w:sz w:val="32"/>
        </w:rPr>
        <w:t>) 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w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E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ep</w:t>
      </w:r>
      <w:r>
        <w:rPr>
          <w:rFonts w:hint="default" w:ascii="微软雅黑" w:hAnsi="微软雅黑" w:eastAsia="微软雅黑" w:cs="微软雅黑"/>
          <w:sz w:val="32"/>
        </w:rPr>
        <w:t>ti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n{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//路径指定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at</w:t>
      </w:r>
      <w:r>
        <w:rPr>
          <w:rFonts w:hint="default" w:ascii="微软雅黑" w:hAnsi="微软雅黑" w:eastAsia="微软雅黑" w:cs="微软雅黑"/>
          <w:sz w:val="32"/>
        </w:rPr>
        <w:t>h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p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th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P</w:t>
      </w:r>
      <w:r>
        <w:rPr>
          <w:rFonts w:hint="default" w:ascii="微软雅黑" w:hAnsi="微软雅黑" w:eastAsia="微软雅黑" w:cs="微软雅黑"/>
          <w:spacing w:val="-1"/>
          <w:sz w:val="32"/>
        </w:rPr>
        <w:t>at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t("</w:t>
      </w:r>
      <w:r>
        <w:rPr>
          <w:rFonts w:hint="default" w:ascii="微软雅黑" w:hAnsi="微软雅黑" w:eastAsia="微软雅黑" w:cs="微软雅黑"/>
          <w:spacing w:val="-2"/>
          <w:sz w:val="32"/>
        </w:rPr>
        <w:t>ind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FS</w:t>
      </w:r>
      <w:r>
        <w:rPr>
          <w:rFonts w:hint="default" w:ascii="微软雅黑" w:hAnsi="微软雅黑" w:eastAsia="微软雅黑" w:cs="微软雅黑"/>
          <w:spacing w:val="-2"/>
          <w:sz w:val="32"/>
        </w:rPr>
        <w:t>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z w:val="32"/>
        </w:rPr>
        <w:t xml:space="preserve">y </w:t>
      </w:r>
      <w:r>
        <w:rPr>
          <w:rFonts w:hint="default" w:ascii="微软雅黑" w:hAnsi="微软雅黑" w:eastAsia="微软雅黑" w:cs="微软雅黑"/>
          <w:spacing w:val="-1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 xml:space="preserve">= </w:t>
      </w:r>
      <w:r>
        <w:rPr>
          <w:rFonts w:hint="default" w:ascii="微软雅黑" w:hAnsi="微软雅黑" w:eastAsia="微软雅黑" w:cs="微软雅黑"/>
          <w:spacing w:val="-1"/>
          <w:sz w:val="32"/>
        </w:rPr>
        <w:t>FS</w:t>
      </w:r>
      <w:r>
        <w:rPr>
          <w:rFonts w:hint="default" w:ascii="微软雅黑" w:hAnsi="微软雅黑" w:eastAsia="微软雅黑" w:cs="微软雅黑"/>
          <w:spacing w:val="-2"/>
          <w:sz w:val="32"/>
        </w:rPr>
        <w:t>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ory.op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path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//使用输入流打开索引文</w:t>
      </w:r>
      <w:r>
        <w:rPr>
          <w:rFonts w:hint="default" w:ascii="微软雅黑" w:hAnsi="微软雅黑" w:eastAsia="微软雅黑" w:cs="微软雅黑"/>
          <w:sz w:val="32"/>
        </w:rPr>
        <w:t>件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xRe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pacing w:val="-2"/>
          <w:sz w:val="32"/>
        </w:rPr>
        <w:t>open(di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//获取查询对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In</w:t>
      </w:r>
      <w:r>
        <w:rPr>
          <w:rFonts w:hint="default" w:ascii="微软雅黑" w:hAnsi="微软雅黑" w:eastAsia="微软雅黑" w:cs="微软雅黑"/>
          <w:spacing w:val="-3"/>
          <w:sz w:val="32"/>
        </w:rPr>
        <w:t>de</w:t>
      </w:r>
      <w:r>
        <w:rPr>
          <w:rFonts w:hint="default" w:ascii="微软雅黑" w:hAnsi="微软雅黑" w:eastAsia="微软雅黑" w:cs="微软雅黑"/>
          <w:spacing w:val="-2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che</w:t>
      </w:r>
      <w:r>
        <w:rPr>
          <w:rFonts w:hint="default" w:ascii="微软雅黑" w:hAnsi="微软雅黑" w:eastAsia="微软雅黑" w:cs="微软雅黑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1"/>
          <w:sz w:val="32"/>
        </w:rPr>
        <w:t>sear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=</w:t>
      </w:r>
      <w:r>
        <w:rPr>
          <w:rFonts w:hint="default" w:ascii="微软雅黑" w:hAnsi="微软雅黑" w:eastAsia="微软雅黑" w:cs="微软雅黑"/>
          <w:spacing w:val="-1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w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In</w:t>
      </w:r>
      <w:r>
        <w:rPr>
          <w:rFonts w:hint="default" w:ascii="微软雅黑" w:hAnsi="微软雅黑" w:eastAsia="微软雅黑" w:cs="微软雅黑"/>
          <w:spacing w:val="-3"/>
          <w:sz w:val="32"/>
        </w:rPr>
        <w:t>de</w:t>
      </w:r>
      <w:r>
        <w:rPr>
          <w:rFonts w:hint="default" w:ascii="微软雅黑" w:hAnsi="微软雅黑" w:eastAsia="微软雅黑" w:cs="微软雅黑"/>
          <w:spacing w:val="-2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cher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ad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24" w:after="0" w:line="546" w:lineRule="exact"/>
        <w:ind w:left="1956" w:right="1427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//指定一个查询时可能需要的分词器</w:t>
      </w:r>
      <w:r>
        <w:rPr>
          <w:rFonts w:hint="default" w:ascii="微软雅黑" w:hAnsi="微软雅黑" w:eastAsia="微软雅黑" w:cs="微软雅黑"/>
          <w:sz w:val="32"/>
        </w:rPr>
        <w:t>对象</w:t>
      </w:r>
      <w:r>
        <w:rPr>
          <w:rFonts w:hint="default" w:ascii="微软雅黑" w:hAnsi="微软雅黑" w:eastAsia="微软雅黑" w:cs="微软雅黑"/>
          <w:spacing w:val="-2"/>
          <w:sz w:val="32"/>
        </w:rPr>
        <w:t>An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ze</w:t>
      </w:r>
      <w:r>
        <w:rPr>
          <w:rFonts w:hint="default" w:ascii="微软雅黑" w:hAnsi="微软雅黑" w:eastAsia="微软雅黑" w:cs="微软雅黑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1"/>
          <w:sz w:val="32"/>
        </w:rPr>
        <w:t>al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=ne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3"/>
          <w:sz w:val="32"/>
        </w:rPr>
        <w:t>K</w:t>
      </w:r>
      <w:r>
        <w:rPr>
          <w:rFonts w:hint="default" w:ascii="微软雅黑" w:hAnsi="微软雅黑" w:eastAsia="微软雅黑" w:cs="微软雅黑"/>
          <w:spacing w:val="-2"/>
          <w:sz w:val="32"/>
        </w:rPr>
        <w:t>An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6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98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//封装查询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ry对象,多域查询对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//多域</w:t>
      </w:r>
      <w:r>
        <w:rPr>
          <w:rFonts w:hint="default" w:ascii="微软雅黑" w:hAnsi="微软雅黑" w:eastAsia="微软雅黑" w:cs="微软雅黑"/>
          <w:spacing w:val="-2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域</w:t>
      </w:r>
      <w:r>
        <w:rPr>
          <w:rFonts w:hint="default" w:ascii="微软雅黑" w:hAnsi="微软雅黑" w:eastAsia="微软雅黑" w:cs="微软雅黑"/>
          <w:spacing w:val="-2"/>
          <w:sz w:val="32"/>
        </w:rPr>
        <w:t>名</w:t>
      </w:r>
      <w:r>
        <w:rPr>
          <w:rFonts w:hint="default" w:ascii="微软雅黑" w:hAnsi="微软雅黑" w:eastAsia="微软雅黑" w:cs="微软雅黑"/>
          <w:spacing w:val="-1"/>
          <w:sz w:val="32"/>
        </w:rPr>
        <w:t>数</w:t>
      </w:r>
      <w:r>
        <w:rPr>
          <w:rFonts w:hint="default" w:ascii="微软雅黑" w:hAnsi="微软雅黑" w:eastAsia="微软雅黑" w:cs="微软雅黑"/>
          <w:sz w:val="32"/>
        </w:rPr>
        <w:t>组</w:t>
      </w:r>
    </w:p>
    <w:p>
      <w:pPr>
        <w:autoSpaceDE w:val="0"/>
        <w:autoSpaceDN w:val="0"/>
        <w:snapToGrid w:val="0"/>
        <w:spacing w:before="25" w:after="0" w:line="546" w:lineRule="exact"/>
        <w:ind w:left="1956" w:right="871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T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 xml:space="preserve"> 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6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>=</w:t>
      </w:r>
      <w:r>
        <w:rPr>
          <w:rFonts w:hint="default" w:ascii="微软雅黑" w:hAnsi="微软雅黑" w:eastAsia="微软雅黑" w:cs="微软雅黑"/>
          <w:spacing w:val="-5"/>
          <w:sz w:val="32"/>
        </w:rPr>
        <w:t>ne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5"/>
          <w:sz w:val="32"/>
        </w:rPr>
        <w:t>T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m(</w:t>
      </w:r>
      <w:r>
        <w:rPr>
          <w:rFonts w:hint="default" w:ascii="微软雅黑" w:hAnsi="微软雅黑" w:eastAsia="微软雅黑" w:cs="微软雅黑"/>
          <w:spacing w:val="-4"/>
          <w:sz w:val="32"/>
        </w:rPr>
        <w:t>"titl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","三星英特</w:t>
      </w:r>
      <w:r>
        <w:rPr>
          <w:rFonts w:hint="default" w:ascii="微软雅黑" w:hAnsi="微软雅黑" w:eastAsia="微软雅黑" w:cs="微软雅黑"/>
          <w:spacing w:val="-2"/>
          <w:sz w:val="32"/>
        </w:rPr>
        <w:t>尔</w:t>
      </w:r>
      <w:r>
        <w:rPr>
          <w:rFonts w:hint="default" w:ascii="微软雅黑" w:hAnsi="微软雅黑" w:eastAsia="微软雅黑" w:cs="微软雅黑"/>
          <w:spacing w:val="-3"/>
          <w:sz w:val="32"/>
        </w:rPr>
        <w:t>"</w:t>
      </w:r>
      <w:r>
        <w:rPr>
          <w:rFonts w:hint="default" w:ascii="微软雅黑" w:hAnsi="微软雅黑" w:eastAsia="微软雅黑" w:cs="微软雅黑"/>
          <w:spacing w:val="-4"/>
          <w:sz w:val="32"/>
        </w:rPr>
        <w:t>)</w:t>
      </w:r>
      <w:r>
        <w:rPr>
          <w:rFonts w:hint="default" w:ascii="微软雅黑" w:hAnsi="微软雅黑" w:eastAsia="微软雅黑" w:cs="微软雅黑"/>
          <w:spacing w:val="-2"/>
          <w:sz w:val="32"/>
        </w:rPr>
        <w:t>;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 xml:space="preserve">y 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=ne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t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365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//查询数据，获取结果</w:t>
      </w:r>
      <w:r>
        <w:rPr>
          <w:rFonts w:hint="default" w:ascii="微软雅黑" w:hAnsi="微软雅黑" w:eastAsia="微软雅黑" w:cs="微软雅黑"/>
          <w:sz w:val="32"/>
        </w:rPr>
        <w:t>集</w:t>
      </w:r>
    </w:p>
    <w:p>
      <w:pPr>
        <w:autoSpaceDE w:val="0"/>
        <w:autoSpaceDN w:val="0"/>
        <w:snapToGrid w:val="0"/>
        <w:spacing w:before="390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TopDo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 xml:space="preserve">s 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r.s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h(qu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z w:val="32"/>
        </w:rPr>
        <w:t xml:space="preserve">, </w:t>
      </w:r>
      <w:r>
        <w:rPr>
          <w:rFonts w:hint="default" w:ascii="微软雅黑" w:hAnsi="微软雅黑" w:eastAsia="微软雅黑" w:cs="微软雅黑"/>
          <w:spacing w:val="-2"/>
          <w:sz w:val="32"/>
        </w:rPr>
        <w:t>10)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//从t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pdo</w:t>
      </w:r>
      <w:r>
        <w:rPr>
          <w:rFonts w:hint="default" w:ascii="微软雅黑" w:hAnsi="微软雅黑" w:eastAsia="微软雅黑" w:cs="微软雅黑"/>
          <w:spacing w:val="-1"/>
          <w:sz w:val="32"/>
        </w:rPr>
        <w:t>cs中获取每个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en</w:t>
      </w:r>
      <w:r>
        <w:rPr>
          <w:rFonts w:hint="default" w:ascii="微软雅黑" w:hAnsi="微软雅黑" w:eastAsia="微软雅黑" w:cs="微软雅黑"/>
          <w:spacing w:val="-1"/>
          <w:sz w:val="32"/>
        </w:rPr>
        <w:t>t对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25" w:after="0" w:line="546" w:lineRule="exact"/>
        <w:ind w:left="1956" w:right="1127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7"/>
          <w:sz w:val="32"/>
        </w:rPr>
        <w:t>D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[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] </w:t>
      </w:r>
      <w:r>
        <w:rPr>
          <w:rFonts w:hint="default" w:ascii="微软雅黑" w:hAnsi="微软雅黑" w:eastAsia="微软雅黑" w:cs="微软雅黑"/>
          <w:spacing w:val="-4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7"/>
          <w:sz w:val="32"/>
        </w:rPr>
        <w:t>D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cs</w:t>
      </w:r>
      <w:r>
        <w:rPr>
          <w:rFonts w:hint="default" w:ascii="微软雅黑" w:hAnsi="微软雅黑" w:eastAsia="微软雅黑" w:cs="微软雅黑"/>
          <w:spacing w:val="-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=</w:t>
      </w:r>
      <w:r>
        <w:rPr>
          <w:rFonts w:hint="default" w:ascii="微软雅黑" w:hAnsi="微软雅黑" w:eastAsia="微软雅黑" w:cs="微软雅黑"/>
          <w:spacing w:val="-6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5"/>
          <w:sz w:val="32"/>
        </w:rPr>
        <w:t>do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4"/>
          <w:sz w:val="32"/>
        </w:rPr>
        <w:t>s.</w:t>
      </w:r>
      <w:r>
        <w:rPr>
          <w:rFonts w:hint="default" w:ascii="微软雅黑" w:hAnsi="微软雅黑" w:eastAsia="微软雅黑" w:cs="微软雅黑"/>
          <w:spacing w:val="-3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4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D</w:t>
      </w:r>
      <w:r>
        <w:rPr>
          <w:rFonts w:hint="default" w:ascii="微软雅黑" w:hAnsi="微软雅黑" w:eastAsia="微软雅黑" w:cs="微软雅黑"/>
          <w:spacing w:val="-4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cs;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: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)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{</w:t>
      </w:r>
    </w:p>
    <w:p>
      <w:pPr>
        <w:autoSpaceDE w:val="0"/>
        <w:autoSpaceDN w:val="0"/>
        <w:snapToGrid w:val="0"/>
        <w:spacing w:before="98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Do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3"/>
          <w:sz w:val="32"/>
        </w:rPr>
        <w:t>u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3"/>
          <w:sz w:val="32"/>
        </w:rPr>
        <w:t>en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t 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oc=s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oc(sc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oc中的数</w:t>
      </w:r>
      <w:r>
        <w:rPr>
          <w:rFonts w:hint="default" w:ascii="微软雅黑" w:hAnsi="微软雅黑" w:eastAsia="微软雅黑" w:cs="微软雅黑"/>
          <w:sz w:val="32"/>
        </w:rPr>
        <w:t>据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id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));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itl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("tit</w:t>
      </w:r>
      <w:r>
        <w:rPr>
          <w:rFonts w:hint="default" w:ascii="微软雅黑" w:hAnsi="微软雅黑" w:eastAsia="微软雅黑" w:cs="微软雅黑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")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69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668" w:right="496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3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itl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("tit</w:t>
      </w:r>
      <w:r>
        <w:rPr>
          <w:rFonts w:hint="default" w:ascii="微软雅黑" w:hAnsi="微软雅黑" w:eastAsia="微软雅黑" w:cs="微软雅黑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")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Sys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.println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"d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</w:t>
      </w:r>
      <w:r>
        <w:rPr>
          <w:rFonts w:hint="default" w:ascii="微软雅黑" w:hAnsi="微软雅黑" w:eastAsia="微软雅黑" w:cs="微软雅黑"/>
          <w:spacing w:val="-1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"d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))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24" w:after="0" w:line="546" w:lineRule="exact"/>
        <w:ind w:left="2493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ys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6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3"/>
          <w:sz w:val="32"/>
        </w:rPr>
        <w:t>o</w:t>
      </w:r>
      <w:r>
        <w:rPr>
          <w:rFonts w:hint="default" w:ascii="微软雅黑" w:hAnsi="微软雅黑" w:eastAsia="微软雅黑" w:cs="微软雅黑"/>
          <w:spacing w:val="-5"/>
          <w:sz w:val="32"/>
        </w:rPr>
        <w:t>u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5"/>
          <w:sz w:val="32"/>
        </w:rPr>
        <w:t>p</w:t>
      </w:r>
      <w:r>
        <w:rPr>
          <w:rFonts w:hint="default" w:ascii="微软雅黑" w:hAnsi="微软雅黑" w:eastAsia="微软雅黑" w:cs="微软雅黑"/>
          <w:spacing w:val="-4"/>
          <w:sz w:val="32"/>
        </w:rPr>
        <w:t>rin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l</w:t>
      </w:r>
      <w:r>
        <w:rPr>
          <w:rFonts w:hint="default" w:ascii="微软雅黑" w:hAnsi="微软雅黑" w:eastAsia="微软雅黑" w:cs="微软雅黑"/>
          <w:spacing w:val="-4"/>
          <w:sz w:val="32"/>
        </w:rPr>
        <w:t>n(</w:t>
      </w:r>
      <w:r>
        <w:rPr>
          <w:rFonts w:hint="default" w:ascii="微软雅黑" w:hAnsi="微软雅黑" w:eastAsia="微软雅黑" w:cs="微软雅黑"/>
          <w:spacing w:val="-3"/>
          <w:sz w:val="32"/>
        </w:rPr>
        <w:t>"c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en</w:t>
      </w:r>
      <w:r>
        <w:rPr>
          <w:rFonts w:hint="default" w:ascii="微软雅黑" w:hAnsi="微软雅黑" w:eastAsia="微软雅黑" w:cs="微软雅黑"/>
          <w:spacing w:val="-3"/>
          <w:sz w:val="32"/>
        </w:rPr>
        <w:t>t:"+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oc.</w:t>
      </w:r>
      <w:r>
        <w:rPr>
          <w:rFonts w:hint="default" w:ascii="微软雅黑" w:hAnsi="微软雅黑" w:eastAsia="微软雅黑" w:cs="微软雅黑"/>
          <w:spacing w:val="-4"/>
          <w:sz w:val="32"/>
        </w:rPr>
        <w:t>ge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("c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 xml:space="preserve"> t"));</w:t>
      </w:r>
    </w:p>
    <w:p>
      <w:pPr>
        <w:autoSpaceDE w:val="0"/>
        <w:autoSpaceDN w:val="0"/>
        <w:snapToGrid w:val="0"/>
        <w:spacing w:before="97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web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pacing w:val="-1"/>
          <w:sz w:val="32"/>
        </w:rPr>
        <w:t>oc.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("w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b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z w:val="32"/>
        </w:rPr>
        <w:t>"))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Sys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.println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"文</w:t>
      </w:r>
      <w:r>
        <w:rPr>
          <w:rFonts w:hint="default" w:ascii="微软雅黑" w:hAnsi="微软雅黑" w:eastAsia="微软雅黑" w:cs="微软雅黑"/>
          <w:spacing w:val="-2"/>
          <w:sz w:val="32"/>
        </w:rPr>
        <w:t>档</w:t>
      </w:r>
      <w:r>
        <w:rPr>
          <w:rFonts w:hint="default" w:ascii="微软雅黑" w:hAnsi="微软雅黑" w:eastAsia="微软雅黑" w:cs="微软雅黑"/>
          <w:sz w:val="32"/>
        </w:rPr>
        <w:t>评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分："</w:t>
      </w:r>
      <w:r>
        <w:rPr>
          <w:rFonts w:hint="default" w:ascii="微软雅黑" w:hAnsi="微软雅黑" w:eastAsia="微软雅黑" w:cs="微软雅黑"/>
          <w:spacing w:val="-2"/>
          <w:sz w:val="32"/>
        </w:rPr>
        <w:t>+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669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布尔查询</w:t>
      </w:r>
    </w:p>
    <w:p>
      <w:pPr>
        <w:autoSpaceDE w:val="0"/>
        <w:autoSpaceDN w:val="0"/>
        <w:snapToGrid w:val="0"/>
        <w:spacing w:before="24" w:after="0" w:line="546" w:lineRule="exact"/>
        <w:ind w:left="1419" w:right="413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4"/>
          <w:sz w:val="32"/>
        </w:rPr>
        <w:t>组合多种</w:t>
      </w:r>
      <w:r>
        <w:rPr>
          <w:rFonts w:hint="default" w:ascii="Calibri" w:hAnsi="Calibri" w:eastAsia="Calibri" w:cs="Calibri"/>
          <w:spacing w:val="-4"/>
          <w:sz w:val="32"/>
        </w:rPr>
        <w:t>quer</w:t>
      </w:r>
      <w:r>
        <w:rPr>
          <w:rFonts w:hint="default" w:ascii="Calibri" w:hAnsi="Calibri" w:eastAsia="Calibri" w:cs="Calibri"/>
          <w:spacing w:val="-5"/>
          <w:sz w:val="32"/>
        </w:rPr>
        <w:t>y</w:t>
      </w:r>
      <w:r>
        <w:rPr>
          <w:rFonts w:hint="default" w:ascii="微软雅黑" w:hAnsi="微软雅黑" w:eastAsia="微软雅黑" w:cs="微软雅黑"/>
          <w:spacing w:val="-4"/>
          <w:sz w:val="32"/>
        </w:rPr>
        <w:t>的查询方式，</w:t>
      </w:r>
      <w:r>
        <w:rPr>
          <w:rFonts w:hint="default" w:ascii="微软雅黑" w:hAnsi="微软雅黑" w:eastAsia="微软雅黑" w:cs="微软雅黑"/>
          <w:spacing w:val="-3"/>
          <w:sz w:val="32"/>
        </w:rPr>
        <w:t>并</w:t>
      </w:r>
      <w:r>
        <w:rPr>
          <w:rFonts w:hint="default" w:ascii="微软雅黑" w:hAnsi="微软雅黑" w:eastAsia="微软雅黑" w:cs="微软雅黑"/>
          <w:spacing w:val="-2"/>
          <w:sz w:val="32"/>
        </w:rPr>
        <w:t>且</w:t>
      </w:r>
      <w:r>
        <w:rPr>
          <w:rFonts w:hint="default" w:ascii="微软雅黑" w:hAnsi="微软雅黑" w:eastAsia="微软雅黑" w:cs="微软雅黑"/>
          <w:spacing w:val="-3"/>
          <w:sz w:val="32"/>
        </w:rPr>
        <w:t>言明</w:t>
      </w:r>
      <w:r>
        <w:rPr>
          <w:rFonts w:hint="default" w:ascii="微软雅黑" w:hAnsi="微软雅黑" w:eastAsia="微软雅黑" w:cs="微软雅黑"/>
          <w:spacing w:val="-2"/>
          <w:sz w:val="32"/>
        </w:rPr>
        <w:t>中</w:t>
      </w:r>
      <w:r>
        <w:rPr>
          <w:rFonts w:hint="default" w:ascii="微软雅黑" w:hAnsi="微软雅黑" w:eastAsia="微软雅黑" w:cs="微软雅黑"/>
          <w:spacing w:val="-3"/>
          <w:sz w:val="32"/>
        </w:rPr>
        <w:t>间结</w:t>
      </w:r>
      <w:r>
        <w:rPr>
          <w:rFonts w:hint="default" w:ascii="微软雅黑" w:hAnsi="微软雅黑" w:eastAsia="微软雅黑" w:cs="微软雅黑"/>
          <w:spacing w:val="-2"/>
          <w:sz w:val="32"/>
        </w:rPr>
        <w:t>果</w:t>
      </w:r>
      <w:r>
        <w:rPr>
          <w:rFonts w:hint="default" w:ascii="微软雅黑" w:hAnsi="微软雅黑" w:eastAsia="微软雅黑" w:cs="微软雅黑"/>
          <w:spacing w:val="-3"/>
          <w:sz w:val="32"/>
        </w:rPr>
        <w:t>的逻</w:t>
      </w:r>
      <w:r>
        <w:rPr>
          <w:rFonts w:hint="default" w:ascii="微软雅黑" w:hAnsi="微软雅黑" w:eastAsia="微软雅黑" w:cs="微软雅黑"/>
          <w:spacing w:val="-2"/>
          <w:sz w:val="32"/>
        </w:rPr>
        <w:t>辑关</w:t>
      </w:r>
      <w:r>
        <w:rPr>
          <w:rFonts w:hint="default" w:ascii="微软雅黑" w:hAnsi="微软雅黑" w:eastAsia="微软雅黑" w:cs="微软雅黑"/>
          <w:sz w:val="32"/>
        </w:rPr>
        <w:t xml:space="preserve"> 系；</w:t>
      </w:r>
    </w:p>
    <w:p>
      <w:pPr>
        <w:autoSpaceDE w:val="0"/>
        <w:autoSpaceDN w:val="0"/>
        <w:snapToGrid w:val="0"/>
        <w:spacing w:before="643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@Test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publ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v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i</w:t>
      </w:r>
      <w:r>
        <w:rPr>
          <w:rFonts w:hint="default" w:ascii="微软雅黑" w:hAnsi="微软雅黑" w:eastAsia="微软雅黑" w:cs="微软雅黑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sea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chBo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an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) t</w:t>
      </w:r>
      <w:r>
        <w:rPr>
          <w:rFonts w:hint="default" w:ascii="微软雅黑" w:hAnsi="微软雅黑" w:eastAsia="微软雅黑" w:cs="微软雅黑"/>
          <w:spacing w:val="-1"/>
          <w:sz w:val="32"/>
        </w:rPr>
        <w:t>hr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w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ceptio</w:t>
      </w:r>
      <w:r>
        <w:rPr>
          <w:rFonts w:hint="default" w:ascii="微软雅黑" w:hAnsi="微软雅黑" w:eastAsia="微软雅黑" w:cs="微软雅黑"/>
          <w:sz w:val="32"/>
        </w:rPr>
        <w:t>n{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//路径指定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at</w:t>
      </w:r>
      <w:r>
        <w:rPr>
          <w:rFonts w:hint="default" w:ascii="微软雅黑" w:hAnsi="微软雅黑" w:eastAsia="微软雅黑" w:cs="微软雅黑"/>
          <w:sz w:val="32"/>
        </w:rPr>
        <w:t>h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p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th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P</w:t>
      </w:r>
      <w:r>
        <w:rPr>
          <w:rFonts w:hint="default" w:ascii="微软雅黑" w:hAnsi="微软雅黑" w:eastAsia="微软雅黑" w:cs="微软雅黑"/>
          <w:spacing w:val="-1"/>
          <w:sz w:val="32"/>
        </w:rPr>
        <w:t>at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t("</w:t>
      </w:r>
      <w:r>
        <w:rPr>
          <w:rFonts w:hint="default" w:ascii="微软雅黑" w:hAnsi="微软雅黑" w:eastAsia="微软雅黑" w:cs="微软雅黑"/>
          <w:spacing w:val="-2"/>
          <w:sz w:val="32"/>
        </w:rPr>
        <w:t>ind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SDi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 xml:space="preserve">ry </w:t>
      </w:r>
      <w:r>
        <w:rPr>
          <w:rFonts w:hint="default" w:ascii="微软雅黑" w:hAnsi="微软雅黑" w:eastAsia="微软雅黑" w:cs="微软雅黑"/>
          <w:spacing w:val="-2"/>
          <w:sz w:val="32"/>
        </w:rPr>
        <w:t>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 xml:space="preserve">= </w:t>
      </w: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SDi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y.</w:t>
      </w:r>
      <w:r>
        <w:rPr>
          <w:rFonts w:hint="default" w:ascii="微软雅黑" w:hAnsi="微软雅黑" w:eastAsia="微软雅黑" w:cs="微软雅黑"/>
          <w:spacing w:val="-2"/>
          <w:sz w:val="32"/>
        </w:rPr>
        <w:t>op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n(p</w:t>
      </w:r>
      <w:r>
        <w:rPr>
          <w:rFonts w:hint="default" w:ascii="微软雅黑" w:hAnsi="微软雅黑" w:eastAsia="微软雅黑" w:cs="微软雅黑"/>
          <w:spacing w:val="-1"/>
          <w:sz w:val="32"/>
        </w:rPr>
        <w:t>at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//使用输入流打开索引文</w:t>
      </w:r>
      <w:r>
        <w:rPr>
          <w:rFonts w:hint="default" w:ascii="微软雅黑" w:hAnsi="微软雅黑" w:eastAsia="微软雅黑" w:cs="微软雅黑"/>
          <w:sz w:val="32"/>
        </w:rPr>
        <w:t>件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In</w:t>
      </w:r>
      <w:r>
        <w:rPr>
          <w:rFonts w:hint="default" w:ascii="微软雅黑" w:hAnsi="微软雅黑" w:eastAsia="微软雅黑" w:cs="微软雅黑"/>
          <w:spacing w:val="-3"/>
          <w:sz w:val="32"/>
        </w:rPr>
        <w:t>de</w:t>
      </w:r>
      <w:r>
        <w:rPr>
          <w:rFonts w:hint="default" w:ascii="微软雅黑" w:hAnsi="微软雅黑" w:eastAsia="微软雅黑" w:cs="微软雅黑"/>
          <w:spacing w:val="-2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ad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6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ad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 =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oryR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ad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r.op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//获取查询对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nd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xSe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=ne</w:t>
      </w:r>
      <w:r>
        <w:rPr>
          <w:rFonts w:hint="default" w:ascii="微软雅黑" w:hAnsi="微软雅黑" w:eastAsia="微软雅黑" w:cs="微软雅黑"/>
          <w:sz w:val="32"/>
        </w:rPr>
        <w:t>w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xSe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//指定</w:t>
      </w:r>
      <w:r>
        <w:rPr>
          <w:rFonts w:hint="default" w:ascii="微软雅黑" w:hAnsi="微软雅黑" w:eastAsia="微软雅黑" w:cs="微软雅黑"/>
          <w:spacing w:val="-2"/>
          <w:sz w:val="32"/>
        </w:rPr>
        <w:t>一</w:t>
      </w:r>
      <w:r>
        <w:rPr>
          <w:rFonts w:hint="default" w:ascii="微软雅黑" w:hAnsi="微软雅黑" w:eastAsia="微软雅黑" w:cs="微软雅黑"/>
          <w:spacing w:val="-1"/>
          <w:sz w:val="32"/>
        </w:rPr>
        <w:t>个</w:t>
      </w:r>
      <w:r>
        <w:rPr>
          <w:rFonts w:hint="default" w:ascii="微软雅黑" w:hAnsi="微软雅黑" w:eastAsia="微软雅黑" w:cs="微软雅黑"/>
          <w:spacing w:val="-2"/>
          <w:sz w:val="32"/>
        </w:rPr>
        <w:t>查</w:t>
      </w:r>
      <w:r>
        <w:rPr>
          <w:rFonts w:hint="default" w:ascii="微软雅黑" w:hAnsi="微软雅黑" w:eastAsia="微软雅黑" w:cs="微软雅黑"/>
          <w:spacing w:val="-1"/>
          <w:sz w:val="32"/>
        </w:rPr>
        <w:t>询</w:t>
      </w:r>
      <w:r>
        <w:rPr>
          <w:rFonts w:hint="default" w:ascii="微软雅黑" w:hAnsi="微软雅黑" w:eastAsia="微软雅黑" w:cs="微软雅黑"/>
          <w:spacing w:val="-2"/>
          <w:sz w:val="32"/>
        </w:rPr>
        <w:t>时</w:t>
      </w:r>
      <w:r>
        <w:rPr>
          <w:rFonts w:hint="default" w:ascii="微软雅黑" w:hAnsi="微软雅黑" w:eastAsia="微软雅黑" w:cs="微软雅黑"/>
          <w:spacing w:val="-1"/>
          <w:sz w:val="32"/>
        </w:rPr>
        <w:t>可</w:t>
      </w:r>
      <w:r>
        <w:rPr>
          <w:rFonts w:hint="default" w:ascii="微软雅黑" w:hAnsi="微软雅黑" w:eastAsia="微软雅黑" w:cs="微软雅黑"/>
          <w:spacing w:val="-2"/>
          <w:sz w:val="32"/>
        </w:rPr>
        <w:t>能</w:t>
      </w:r>
      <w:r>
        <w:rPr>
          <w:rFonts w:hint="default" w:ascii="微软雅黑" w:hAnsi="微软雅黑" w:eastAsia="微软雅黑" w:cs="微软雅黑"/>
          <w:spacing w:val="-1"/>
          <w:sz w:val="32"/>
        </w:rPr>
        <w:t>需</w:t>
      </w:r>
      <w:r>
        <w:rPr>
          <w:rFonts w:hint="default" w:ascii="微软雅黑" w:hAnsi="微软雅黑" w:eastAsia="微软雅黑" w:cs="微软雅黑"/>
          <w:spacing w:val="-2"/>
          <w:sz w:val="32"/>
        </w:rPr>
        <w:t>要</w:t>
      </w:r>
      <w:r>
        <w:rPr>
          <w:rFonts w:hint="default" w:ascii="微软雅黑" w:hAnsi="微软雅黑" w:eastAsia="微软雅黑" w:cs="微软雅黑"/>
          <w:spacing w:val="-1"/>
          <w:sz w:val="32"/>
        </w:rPr>
        <w:t>的</w:t>
      </w:r>
      <w:r>
        <w:rPr>
          <w:rFonts w:hint="default" w:ascii="微软雅黑" w:hAnsi="微软雅黑" w:eastAsia="微软雅黑" w:cs="微软雅黑"/>
          <w:spacing w:val="-2"/>
          <w:sz w:val="32"/>
        </w:rPr>
        <w:t>分</w:t>
      </w:r>
      <w:r>
        <w:rPr>
          <w:rFonts w:hint="default" w:ascii="微软雅黑" w:hAnsi="微软雅黑" w:eastAsia="微软雅黑" w:cs="微软雅黑"/>
          <w:spacing w:val="-1"/>
          <w:sz w:val="32"/>
        </w:rPr>
        <w:t>词</w:t>
      </w:r>
      <w:r>
        <w:rPr>
          <w:rFonts w:hint="default" w:ascii="微软雅黑" w:hAnsi="微软雅黑" w:eastAsia="微软雅黑" w:cs="微软雅黑"/>
          <w:spacing w:val="-2"/>
          <w:sz w:val="32"/>
        </w:rPr>
        <w:t>器</w:t>
      </w:r>
      <w:r>
        <w:rPr>
          <w:rFonts w:hint="default" w:ascii="微软雅黑" w:hAnsi="微软雅黑" w:eastAsia="微软雅黑" w:cs="微软雅黑"/>
          <w:sz w:val="32"/>
        </w:rPr>
        <w:t>对象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An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ze</w:t>
      </w:r>
      <w:r>
        <w:rPr>
          <w:rFonts w:hint="default" w:ascii="微软雅黑" w:hAnsi="微软雅黑" w:eastAsia="微软雅黑" w:cs="微软雅黑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1"/>
          <w:sz w:val="32"/>
        </w:rPr>
        <w:t>al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=ne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3"/>
          <w:sz w:val="32"/>
        </w:rPr>
        <w:t>K</w:t>
      </w:r>
      <w:r>
        <w:rPr>
          <w:rFonts w:hint="default" w:ascii="微软雅黑" w:hAnsi="微软雅黑" w:eastAsia="微软雅黑" w:cs="微软雅黑"/>
          <w:spacing w:val="-2"/>
          <w:sz w:val="32"/>
        </w:rPr>
        <w:t>An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6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//封装查询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57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5" w:right="175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4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//封装查询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390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01</w:t>
      </w:r>
      <w:r>
        <w:rPr>
          <w:rFonts w:hint="default" w:ascii="微软雅黑" w:hAnsi="微软雅黑" w:eastAsia="微软雅黑" w:cs="微软雅黑"/>
          <w:spacing w:val="-1"/>
          <w:sz w:val="32"/>
        </w:rPr>
        <w:t>=</w:t>
      </w:r>
      <w:r>
        <w:rPr>
          <w:rFonts w:hint="default" w:ascii="微软雅黑" w:hAnsi="微软雅黑" w:eastAsia="微软雅黑" w:cs="微软雅黑"/>
          <w:spacing w:val="-2"/>
          <w:sz w:val="32"/>
        </w:rPr>
        <w:t>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m(</w:t>
      </w:r>
      <w:r>
        <w:rPr>
          <w:rFonts w:hint="default" w:ascii="微软雅黑" w:hAnsi="微软雅黑" w:eastAsia="微软雅黑" w:cs="微软雅黑"/>
          <w:spacing w:val="-1"/>
          <w:sz w:val="32"/>
        </w:rPr>
        <w:t>"titl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","三</w:t>
      </w:r>
      <w:r>
        <w:rPr>
          <w:rFonts w:hint="default" w:ascii="微软雅黑" w:hAnsi="微软雅黑" w:eastAsia="微软雅黑" w:cs="微软雅黑"/>
          <w:sz w:val="32"/>
        </w:rPr>
        <w:t>星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 xml:space="preserve">y 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01=ne</w:t>
      </w:r>
      <w:r>
        <w:rPr>
          <w:rFonts w:hint="default" w:ascii="微软雅黑" w:hAnsi="微软雅黑" w:eastAsia="微软雅黑" w:cs="微软雅黑"/>
          <w:sz w:val="32"/>
        </w:rPr>
        <w:t>w</w:t>
      </w:r>
      <w:r>
        <w:rPr>
          <w:rFonts w:hint="default" w:ascii="微软雅黑" w:hAnsi="微软雅黑" w:eastAsia="微软雅黑" w:cs="微软雅黑"/>
          <w:spacing w:val="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01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02</w:t>
      </w:r>
      <w:r>
        <w:rPr>
          <w:rFonts w:hint="default" w:ascii="微软雅黑" w:hAnsi="微软雅黑" w:eastAsia="微软雅黑" w:cs="微软雅黑"/>
          <w:spacing w:val="-1"/>
          <w:sz w:val="32"/>
        </w:rPr>
        <w:t>=</w:t>
      </w:r>
      <w:r>
        <w:rPr>
          <w:rFonts w:hint="default" w:ascii="微软雅黑" w:hAnsi="微软雅黑" w:eastAsia="微软雅黑" w:cs="微软雅黑"/>
          <w:spacing w:val="-2"/>
          <w:sz w:val="32"/>
        </w:rPr>
        <w:t>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m(</w:t>
      </w:r>
      <w:r>
        <w:rPr>
          <w:rFonts w:hint="default" w:ascii="微软雅黑" w:hAnsi="微软雅黑" w:eastAsia="微软雅黑" w:cs="微软雅黑"/>
          <w:spacing w:val="-1"/>
          <w:sz w:val="32"/>
        </w:rPr>
        <w:t>"titl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","英特</w:t>
      </w:r>
      <w:r>
        <w:rPr>
          <w:rFonts w:hint="default" w:ascii="微软雅黑" w:hAnsi="微软雅黑" w:eastAsia="微软雅黑" w:cs="微软雅黑"/>
          <w:sz w:val="32"/>
        </w:rPr>
        <w:t>尔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 xml:space="preserve">y 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02=ne</w:t>
      </w:r>
      <w:r>
        <w:rPr>
          <w:rFonts w:hint="default" w:ascii="微软雅黑" w:hAnsi="微软雅黑" w:eastAsia="微软雅黑" w:cs="微软雅黑"/>
          <w:sz w:val="32"/>
        </w:rPr>
        <w:t>w</w:t>
      </w:r>
      <w:r>
        <w:rPr>
          <w:rFonts w:hint="default" w:ascii="微软雅黑" w:hAnsi="微软雅黑" w:eastAsia="微软雅黑" w:cs="微软雅黑"/>
          <w:spacing w:val="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02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//创建</w:t>
      </w:r>
      <w:r>
        <w:rPr>
          <w:rFonts w:hint="default" w:ascii="微软雅黑" w:hAnsi="微软雅黑" w:eastAsia="微软雅黑" w:cs="微软雅黑"/>
          <w:spacing w:val="-2"/>
          <w:sz w:val="32"/>
        </w:rPr>
        <w:t>布</w:t>
      </w:r>
      <w:r>
        <w:rPr>
          <w:rFonts w:hint="default" w:ascii="微软雅黑" w:hAnsi="微软雅黑" w:eastAsia="微软雅黑" w:cs="微软雅黑"/>
          <w:spacing w:val="-1"/>
          <w:sz w:val="32"/>
        </w:rPr>
        <w:t>尔</w:t>
      </w:r>
      <w:r>
        <w:rPr>
          <w:rFonts w:hint="default" w:ascii="微软雅黑" w:hAnsi="微软雅黑" w:eastAsia="微软雅黑" w:cs="微软雅黑"/>
          <w:spacing w:val="-2"/>
          <w:sz w:val="32"/>
        </w:rPr>
        <w:t>查</w:t>
      </w:r>
      <w:r>
        <w:rPr>
          <w:rFonts w:hint="default" w:ascii="微软雅黑" w:hAnsi="微软雅黑" w:eastAsia="微软雅黑" w:cs="微软雅黑"/>
          <w:spacing w:val="-1"/>
          <w:sz w:val="32"/>
        </w:rPr>
        <w:t>询</w:t>
      </w:r>
      <w:r>
        <w:rPr>
          <w:rFonts w:hint="default" w:ascii="微软雅黑" w:hAnsi="微软雅黑" w:eastAsia="微软雅黑" w:cs="微软雅黑"/>
          <w:spacing w:val="-2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条</w:t>
      </w:r>
      <w:r>
        <w:rPr>
          <w:rFonts w:hint="default" w:ascii="微软雅黑" w:hAnsi="微软雅黑" w:eastAsia="微软雅黑" w:cs="微软雅黑"/>
          <w:spacing w:val="-2"/>
          <w:sz w:val="32"/>
        </w:rPr>
        <w:t>件</w:t>
      </w:r>
      <w:r>
        <w:rPr>
          <w:rFonts w:hint="default" w:ascii="微软雅黑" w:hAnsi="微软雅黑" w:eastAsia="微软雅黑" w:cs="微软雅黑"/>
          <w:spacing w:val="-1"/>
          <w:sz w:val="32"/>
        </w:rPr>
        <w:t>和</w:t>
      </w:r>
      <w:r>
        <w:rPr>
          <w:rFonts w:hint="default" w:ascii="微软雅黑" w:hAnsi="微软雅黑" w:eastAsia="微软雅黑" w:cs="微软雅黑"/>
          <w:spacing w:val="-2"/>
          <w:sz w:val="32"/>
        </w:rPr>
        <w:t>逻</w:t>
      </w:r>
      <w:r>
        <w:rPr>
          <w:rFonts w:hint="default" w:ascii="微软雅黑" w:hAnsi="微软雅黑" w:eastAsia="微软雅黑" w:cs="微软雅黑"/>
          <w:sz w:val="32"/>
        </w:rPr>
        <w:t>辑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B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nCl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 xml:space="preserve">e </w:t>
      </w:r>
      <w:r>
        <w:rPr>
          <w:rFonts w:hint="default" w:ascii="微软雅黑" w:hAnsi="微软雅黑" w:eastAsia="微软雅黑" w:cs="微软雅黑"/>
          <w:spacing w:val="-2"/>
          <w:sz w:val="32"/>
        </w:rPr>
        <w:t>b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1</w:t>
      </w:r>
      <w:r>
        <w:rPr>
          <w:rFonts w:hint="default" w:ascii="微软雅黑" w:hAnsi="微软雅黑" w:eastAsia="微软雅黑" w:cs="微软雅黑"/>
          <w:spacing w:val="-1"/>
          <w:sz w:val="32"/>
        </w:rPr>
        <w:t>=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ew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B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nCl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e(qu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01,O</w:t>
      </w:r>
      <w:r>
        <w:rPr>
          <w:rFonts w:hint="default" w:ascii="微软雅黑" w:hAnsi="微软雅黑" w:eastAsia="微软雅黑" w:cs="微软雅黑"/>
          <w:spacing w:val="-1"/>
          <w:sz w:val="32"/>
        </w:rPr>
        <w:t>cc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r.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US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B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nCl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 xml:space="preserve">e </w:t>
      </w:r>
      <w:r>
        <w:rPr>
          <w:rFonts w:hint="default" w:ascii="微软雅黑" w:hAnsi="微软雅黑" w:eastAsia="微软雅黑" w:cs="微软雅黑"/>
          <w:spacing w:val="-2"/>
          <w:sz w:val="32"/>
        </w:rPr>
        <w:t>b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2</w:t>
      </w:r>
      <w:r>
        <w:rPr>
          <w:rFonts w:hint="default" w:ascii="微软雅黑" w:hAnsi="微软雅黑" w:eastAsia="微软雅黑" w:cs="微软雅黑"/>
          <w:spacing w:val="-1"/>
          <w:sz w:val="32"/>
        </w:rPr>
        <w:t>=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ew</w:t>
      </w:r>
    </w:p>
    <w:p>
      <w:pPr>
        <w:autoSpaceDE w:val="0"/>
        <w:autoSpaceDN w:val="0"/>
        <w:snapToGrid w:val="0"/>
        <w:spacing w:before="124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B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nCl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e(qu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02,O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r.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UST</w:t>
      </w:r>
      <w:r>
        <w:rPr>
          <w:rFonts w:hint="default" w:ascii="微软雅黑" w:hAnsi="微软雅黑" w:eastAsia="微软雅黑" w:cs="微软雅黑"/>
          <w:sz w:val="32"/>
        </w:rPr>
        <w:t>_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T)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B</w:t>
      </w:r>
      <w:r>
        <w:rPr>
          <w:rFonts w:hint="default" w:ascii="微软雅黑" w:hAnsi="微软雅黑" w:eastAsia="微软雅黑" w:cs="微软雅黑"/>
          <w:spacing w:val="-1"/>
          <w:sz w:val="32"/>
        </w:rPr>
        <w:t>ool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an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y</w:t>
      </w:r>
      <w:r>
        <w:rPr>
          <w:rFonts w:hint="default" w:ascii="微软雅黑" w:hAnsi="微软雅黑" w:eastAsia="微软雅黑" w:cs="微软雅黑"/>
          <w:spacing w:val="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q</w:t>
      </w:r>
      <w:r>
        <w:rPr>
          <w:rFonts w:hint="default" w:ascii="微软雅黑" w:hAnsi="微软雅黑" w:eastAsia="微软雅黑" w:cs="微软雅黑"/>
          <w:spacing w:val="-3"/>
          <w:sz w:val="32"/>
        </w:rPr>
        <w:t>ue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y</w:t>
      </w:r>
      <w:r>
        <w:rPr>
          <w:rFonts w:hint="default" w:ascii="微软雅黑" w:hAnsi="微软雅黑" w:eastAsia="微软雅黑" w:cs="微软雅黑"/>
          <w:sz w:val="32"/>
        </w:rPr>
        <w:t>=</w:t>
      </w:r>
    </w:p>
    <w:p>
      <w:pPr>
        <w:autoSpaceDE w:val="0"/>
        <w:autoSpaceDN w:val="0"/>
        <w:snapToGrid w:val="0"/>
        <w:spacing w:before="123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new</w:t>
      </w:r>
    </w:p>
    <w:p>
      <w:pPr>
        <w:autoSpaceDE w:val="0"/>
        <w:autoSpaceDN w:val="0"/>
        <w:snapToGrid w:val="0"/>
        <w:spacing w:before="27" w:after="0" w:line="544" w:lineRule="exact"/>
        <w:ind w:left="3030" w:right="116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6"/>
          <w:sz w:val="32"/>
        </w:rPr>
        <w:t>B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l</w:t>
      </w:r>
      <w:r>
        <w:rPr>
          <w:rFonts w:hint="default" w:ascii="微软雅黑" w:hAnsi="微软雅黑" w:eastAsia="微软雅黑" w:cs="微软雅黑"/>
          <w:spacing w:val="-7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a</w:t>
      </w:r>
      <w:r>
        <w:rPr>
          <w:rFonts w:hint="default" w:ascii="微软雅黑" w:hAnsi="微软雅黑" w:eastAsia="微软雅黑" w:cs="微软雅黑"/>
          <w:spacing w:val="-5"/>
          <w:sz w:val="32"/>
        </w:rPr>
        <w:t>nQu</w:t>
      </w:r>
      <w:r>
        <w:rPr>
          <w:rFonts w:hint="default" w:ascii="微软雅黑" w:hAnsi="微软雅黑" w:eastAsia="微软雅黑" w:cs="微软雅黑"/>
          <w:spacing w:val="-7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y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6"/>
          <w:sz w:val="32"/>
        </w:rPr>
        <w:t>B</w:t>
      </w:r>
      <w:r>
        <w:rPr>
          <w:rFonts w:hint="default" w:ascii="微软雅黑" w:hAnsi="微软雅黑" w:eastAsia="微软雅黑" w:cs="微软雅黑"/>
          <w:spacing w:val="-5"/>
          <w:sz w:val="32"/>
        </w:rPr>
        <w:t>ui</w:t>
      </w:r>
      <w:r>
        <w:rPr>
          <w:rFonts w:hint="default" w:ascii="微软雅黑" w:hAnsi="微软雅黑" w:eastAsia="微软雅黑" w:cs="微软雅黑"/>
          <w:spacing w:val="-4"/>
          <w:sz w:val="32"/>
        </w:rPr>
        <w:t>ld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5"/>
          <w:sz w:val="32"/>
        </w:rPr>
        <w:t>)</w:t>
      </w:r>
      <w:r>
        <w:rPr>
          <w:rFonts w:hint="default" w:ascii="微软雅黑" w:hAnsi="微软雅黑" w:eastAsia="微软雅黑" w:cs="微软雅黑"/>
          <w:spacing w:val="-4"/>
          <w:sz w:val="32"/>
        </w:rPr>
        <w:t>.a</w:t>
      </w:r>
      <w:r>
        <w:rPr>
          <w:rFonts w:hint="default" w:ascii="微软雅黑" w:hAnsi="微软雅黑" w:eastAsia="微软雅黑" w:cs="微软雅黑"/>
          <w:spacing w:val="-5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4"/>
          <w:sz w:val="32"/>
        </w:rPr>
        <w:t>(b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1</w:t>
      </w:r>
      <w:r>
        <w:rPr>
          <w:rFonts w:hint="default" w:ascii="微软雅黑" w:hAnsi="微软雅黑" w:eastAsia="微软雅黑" w:cs="微软雅黑"/>
          <w:spacing w:val="-4"/>
          <w:sz w:val="32"/>
        </w:rPr>
        <w:t>)</w:t>
      </w:r>
      <w:r>
        <w:rPr>
          <w:rFonts w:hint="default" w:ascii="微软雅黑" w:hAnsi="微软雅黑" w:eastAsia="微软雅黑" w:cs="微软雅黑"/>
          <w:spacing w:val="-3"/>
          <w:sz w:val="32"/>
        </w:rPr>
        <w:t>.a</w:t>
      </w:r>
      <w:r>
        <w:rPr>
          <w:rFonts w:hint="default" w:ascii="微软雅黑" w:hAnsi="微软雅黑" w:eastAsia="微软雅黑" w:cs="微软雅黑"/>
          <w:spacing w:val="-4"/>
          <w:sz w:val="32"/>
        </w:rPr>
        <w:t>dd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4"/>
          <w:sz w:val="32"/>
        </w:rPr>
        <w:t>b</w:t>
      </w:r>
      <w:r>
        <w:rPr>
          <w:rFonts w:hint="default" w:ascii="微软雅黑" w:hAnsi="微软雅黑" w:eastAsia="微软雅黑" w:cs="微软雅黑"/>
          <w:spacing w:val="-2"/>
          <w:sz w:val="32"/>
        </w:rPr>
        <w:t>c</w:t>
      </w:r>
      <w:r>
        <w:rPr>
          <w:rFonts w:hint="default" w:ascii="微软雅黑" w:hAnsi="微软雅黑" w:eastAsia="微软雅黑" w:cs="微软雅黑"/>
          <w:spacing w:val="-4"/>
          <w:sz w:val="32"/>
        </w:rPr>
        <w:t>2)</w:t>
      </w:r>
      <w:r>
        <w:rPr>
          <w:rFonts w:hint="default" w:ascii="微软雅黑" w:hAnsi="微软雅黑" w:eastAsia="微软雅黑" w:cs="微软雅黑"/>
          <w:spacing w:val="-2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bui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()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00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//查询数据，获取结果</w:t>
      </w:r>
      <w:r>
        <w:rPr>
          <w:rFonts w:hint="default" w:ascii="微软雅黑" w:hAnsi="微软雅黑" w:eastAsia="微软雅黑" w:cs="微软雅黑"/>
          <w:sz w:val="32"/>
        </w:rPr>
        <w:t>集</w:t>
      </w:r>
    </w:p>
    <w:p>
      <w:pPr>
        <w:autoSpaceDE w:val="0"/>
        <w:autoSpaceDN w:val="0"/>
        <w:snapToGrid w:val="0"/>
        <w:spacing w:before="390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TopDo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 xml:space="preserve">s 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r.s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h(qu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z w:val="32"/>
        </w:rPr>
        <w:t xml:space="preserve">, </w:t>
      </w:r>
      <w:r>
        <w:rPr>
          <w:rFonts w:hint="default" w:ascii="微软雅黑" w:hAnsi="微软雅黑" w:eastAsia="微软雅黑" w:cs="微软雅黑"/>
          <w:spacing w:val="-2"/>
          <w:sz w:val="32"/>
        </w:rPr>
        <w:t>10)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//从t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pdo</w:t>
      </w:r>
      <w:r>
        <w:rPr>
          <w:rFonts w:hint="default" w:ascii="微软雅黑" w:hAnsi="微软雅黑" w:eastAsia="微软雅黑" w:cs="微软雅黑"/>
          <w:spacing w:val="-1"/>
          <w:sz w:val="32"/>
        </w:rPr>
        <w:t>cs中获取每个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pacing w:val="-1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en</w:t>
      </w:r>
      <w:r>
        <w:rPr>
          <w:rFonts w:hint="default" w:ascii="微软雅黑" w:hAnsi="微软雅黑" w:eastAsia="微软雅黑" w:cs="微软雅黑"/>
          <w:spacing w:val="-1"/>
          <w:sz w:val="32"/>
        </w:rPr>
        <w:t>t对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[</w:t>
      </w:r>
      <w:r>
        <w:rPr>
          <w:rFonts w:hint="default" w:ascii="微软雅黑" w:hAnsi="微软雅黑" w:eastAsia="微软雅黑" w:cs="微软雅黑"/>
          <w:sz w:val="32"/>
        </w:rPr>
        <w:t xml:space="preserve">]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s.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cs;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: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)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{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en</w:t>
      </w:r>
      <w:r>
        <w:rPr>
          <w:rFonts w:hint="default" w:ascii="微软雅黑" w:hAnsi="微软雅黑" w:eastAsia="微软雅黑" w:cs="微软雅黑"/>
          <w:sz w:val="32"/>
        </w:rPr>
        <w:t xml:space="preserve">t </w:t>
      </w:r>
      <w:r>
        <w:rPr>
          <w:rFonts w:hint="default" w:ascii="微软雅黑" w:hAnsi="微软雅黑" w:eastAsia="微软雅黑" w:cs="微软雅黑"/>
          <w:spacing w:val="-1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=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cher.do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oc中的数</w:t>
      </w:r>
      <w:r>
        <w:rPr>
          <w:rFonts w:hint="default" w:ascii="微软雅黑" w:hAnsi="微软雅黑" w:eastAsia="微软雅黑" w:cs="微软雅黑"/>
          <w:sz w:val="32"/>
        </w:rPr>
        <w:t>据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id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));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itl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("tit</w:t>
      </w:r>
      <w:r>
        <w:rPr>
          <w:rFonts w:hint="default" w:ascii="微软雅黑" w:hAnsi="微软雅黑" w:eastAsia="微软雅黑" w:cs="微软雅黑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")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de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sc"</w:t>
      </w:r>
      <w:r>
        <w:rPr>
          <w:rFonts w:hint="default" w:ascii="微软雅黑" w:hAnsi="微软雅黑" w:eastAsia="微软雅黑" w:cs="微软雅黑"/>
          <w:sz w:val="32"/>
        </w:rPr>
        <w:t>)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25" w:after="0" w:line="546" w:lineRule="exact"/>
        <w:ind w:left="2493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4"/>
          <w:sz w:val="32"/>
        </w:rPr>
        <w:t>Sys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3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u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.println</w:t>
      </w:r>
      <w:r>
        <w:rPr>
          <w:rFonts w:hint="default" w:ascii="微软雅黑" w:hAnsi="微软雅黑" w:eastAsia="微软雅黑" w:cs="微软雅黑"/>
          <w:spacing w:val="-5"/>
          <w:sz w:val="32"/>
        </w:rPr>
        <w:t>(</w:t>
      </w:r>
      <w:r>
        <w:rPr>
          <w:rFonts w:hint="default" w:ascii="微软雅黑" w:hAnsi="微软雅黑" w:eastAsia="微软雅黑" w:cs="微软雅黑"/>
          <w:spacing w:val="-4"/>
          <w:sz w:val="32"/>
        </w:rPr>
        <w:t>"c</w:t>
      </w:r>
      <w:r>
        <w:rPr>
          <w:rFonts w:hint="default" w:ascii="微软雅黑" w:hAnsi="微软雅黑" w:eastAsia="微软雅黑" w:cs="微软雅黑"/>
          <w:spacing w:val="-3"/>
          <w:sz w:val="32"/>
        </w:rPr>
        <w:t>on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:"</w:t>
      </w:r>
      <w:r>
        <w:rPr>
          <w:rFonts w:hint="default" w:ascii="微软雅黑" w:hAnsi="微软雅黑" w:eastAsia="微软雅黑" w:cs="微软雅黑"/>
          <w:spacing w:val="-4"/>
          <w:sz w:val="32"/>
        </w:rPr>
        <w:t>+</w:t>
      </w:r>
      <w:r>
        <w:rPr>
          <w:rFonts w:hint="default" w:ascii="微软雅黑" w:hAnsi="微软雅黑" w:eastAsia="微软雅黑" w:cs="微软雅黑"/>
          <w:spacing w:val="-3"/>
          <w:sz w:val="32"/>
        </w:rPr>
        <w:t>do</w:t>
      </w:r>
      <w:r>
        <w:rPr>
          <w:rFonts w:hint="default" w:ascii="微软雅黑" w:hAnsi="微软雅黑" w:eastAsia="微软雅黑" w:cs="微软雅黑"/>
          <w:spacing w:val="-2"/>
          <w:sz w:val="32"/>
        </w:rPr>
        <w:t>c</w:t>
      </w:r>
      <w:r>
        <w:rPr>
          <w:rFonts w:hint="default" w:ascii="微软雅黑" w:hAnsi="微软雅黑" w:eastAsia="微软雅黑" w:cs="微软雅黑"/>
          <w:spacing w:val="-3"/>
          <w:sz w:val="32"/>
        </w:rPr>
        <w:t>.g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(</w:t>
      </w:r>
      <w:r>
        <w:rPr>
          <w:rFonts w:hint="default" w:ascii="微软雅黑" w:hAnsi="微软雅黑" w:eastAsia="微软雅黑" w:cs="微软雅黑"/>
          <w:spacing w:val="-3"/>
          <w:sz w:val="32"/>
        </w:rPr>
        <w:t>"c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 xml:space="preserve"> t"));</w:t>
      </w:r>
    </w:p>
    <w:p>
      <w:pPr>
        <w:autoSpaceDE w:val="0"/>
        <w:autoSpaceDN w:val="0"/>
        <w:snapToGrid w:val="0"/>
        <w:spacing w:before="97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web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</w:t>
      </w:r>
      <w:r>
        <w:rPr>
          <w:rFonts w:hint="default" w:ascii="微软雅黑" w:hAnsi="微软雅黑" w:eastAsia="微软雅黑" w:cs="微软雅黑"/>
          <w:spacing w:val="-1"/>
          <w:sz w:val="32"/>
        </w:rPr>
        <w:t>oc.</w:t>
      </w:r>
      <w:r>
        <w:rPr>
          <w:rFonts w:hint="default" w:ascii="微软雅黑" w:hAnsi="微软雅黑" w:eastAsia="微软雅黑" w:cs="微软雅黑"/>
          <w:spacing w:val="-2"/>
          <w:sz w:val="32"/>
        </w:rPr>
        <w:t>ge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("w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b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z w:val="32"/>
        </w:rPr>
        <w:t>"))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69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5" w:right="177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5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Sys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.println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"文</w:t>
      </w:r>
      <w:r>
        <w:rPr>
          <w:rFonts w:hint="default" w:ascii="微软雅黑" w:hAnsi="微软雅黑" w:eastAsia="微软雅黑" w:cs="微软雅黑"/>
          <w:spacing w:val="-2"/>
          <w:sz w:val="32"/>
        </w:rPr>
        <w:t>档</w:t>
      </w:r>
      <w:r>
        <w:rPr>
          <w:rFonts w:hint="default" w:ascii="微软雅黑" w:hAnsi="微软雅黑" w:eastAsia="微软雅黑" w:cs="微软雅黑"/>
          <w:sz w:val="32"/>
        </w:rPr>
        <w:t>评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分："</w:t>
      </w:r>
      <w:r>
        <w:rPr>
          <w:rFonts w:hint="default" w:ascii="微软雅黑" w:hAnsi="微软雅黑" w:eastAsia="微软雅黑" w:cs="微软雅黑"/>
          <w:spacing w:val="-2"/>
          <w:sz w:val="32"/>
        </w:rPr>
        <w:t>+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669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范围查询</w:t>
      </w:r>
    </w:p>
    <w:p>
      <w:pPr>
        <w:autoSpaceDE w:val="0"/>
        <w:autoSpaceDN w:val="0"/>
        <w:snapToGrid w:val="0"/>
        <w:spacing w:before="123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@Test</w:t>
      </w:r>
    </w:p>
    <w:p>
      <w:pPr>
        <w:autoSpaceDE w:val="0"/>
        <w:autoSpaceDN w:val="0"/>
        <w:snapToGrid w:val="0"/>
        <w:spacing w:before="123" w:after="0" w:line="423" w:lineRule="exact"/>
        <w:ind w:left="2493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pu</w:t>
      </w:r>
      <w:r>
        <w:rPr>
          <w:rFonts w:hint="default" w:ascii="微软雅黑" w:hAnsi="微软雅黑" w:eastAsia="微软雅黑" w:cs="微软雅黑"/>
          <w:spacing w:val="-2"/>
          <w:sz w:val="32"/>
        </w:rPr>
        <w:t>bl</w:t>
      </w:r>
      <w:r>
        <w:rPr>
          <w:rFonts w:hint="default" w:ascii="微软雅黑" w:hAnsi="微软雅黑" w:eastAsia="微软雅黑" w:cs="微软雅黑"/>
          <w:spacing w:val="-4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2"/>
          <w:sz w:val="32"/>
        </w:rPr>
        <w:t>v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ch</w:t>
      </w:r>
      <w:r>
        <w:rPr>
          <w:rFonts w:hint="default" w:ascii="微软雅黑" w:hAnsi="微软雅黑" w:eastAsia="微软雅黑" w:cs="微软雅黑"/>
          <w:spacing w:val="-2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nge(</w:t>
      </w:r>
      <w:r>
        <w:rPr>
          <w:rFonts w:hint="default" w:ascii="微软雅黑" w:hAnsi="微软雅黑" w:eastAsia="微软雅黑" w:cs="微软雅黑"/>
          <w:sz w:val="32"/>
        </w:rPr>
        <w:t>) t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w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E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ep</w:t>
      </w:r>
      <w:r>
        <w:rPr>
          <w:rFonts w:hint="default" w:ascii="微软雅黑" w:hAnsi="微软雅黑" w:eastAsia="微软雅黑" w:cs="微软雅黑"/>
          <w:sz w:val="32"/>
        </w:rPr>
        <w:t>ti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n{</w:t>
      </w:r>
    </w:p>
    <w:p>
      <w:pPr>
        <w:autoSpaceDE w:val="0"/>
        <w:autoSpaceDN w:val="0"/>
        <w:snapToGrid w:val="0"/>
        <w:spacing w:before="123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//路径指定</w:t>
      </w:r>
    </w:p>
    <w:p>
      <w:pPr>
        <w:autoSpaceDE w:val="0"/>
        <w:autoSpaceDN w:val="0"/>
        <w:snapToGrid w:val="0"/>
        <w:spacing w:before="24" w:after="0" w:line="546" w:lineRule="exact"/>
        <w:ind w:left="3030" w:right="1523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7"/>
          <w:sz w:val="32"/>
        </w:rPr>
        <w:t>P</w:t>
      </w:r>
      <w:r>
        <w:rPr>
          <w:rFonts w:hint="default" w:ascii="微软雅黑" w:hAnsi="微软雅黑" w:eastAsia="微软雅黑" w:cs="微软雅黑"/>
          <w:spacing w:val="-5"/>
          <w:sz w:val="32"/>
        </w:rPr>
        <w:t>a</w:t>
      </w:r>
      <w:r>
        <w:rPr>
          <w:rFonts w:hint="default" w:ascii="微软雅黑" w:hAnsi="微软雅黑" w:eastAsia="微软雅黑" w:cs="微软雅黑"/>
          <w:spacing w:val="-4"/>
          <w:sz w:val="32"/>
        </w:rPr>
        <w:t>th</w:t>
      </w:r>
      <w:r>
        <w:rPr>
          <w:rFonts w:hint="default" w:ascii="微软雅黑" w:hAnsi="微软雅黑" w:eastAsia="微软雅黑" w:cs="微软雅黑"/>
          <w:spacing w:val="-8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6"/>
          <w:sz w:val="32"/>
        </w:rPr>
        <w:t>p</w:t>
      </w:r>
      <w:r>
        <w:rPr>
          <w:rFonts w:hint="default" w:ascii="微软雅黑" w:hAnsi="微软雅黑" w:eastAsia="微软雅黑" w:cs="微软雅黑"/>
          <w:spacing w:val="-5"/>
          <w:sz w:val="32"/>
        </w:rPr>
        <w:t>a</w:t>
      </w:r>
      <w:r>
        <w:rPr>
          <w:rFonts w:hint="default" w:ascii="微软雅黑" w:hAnsi="微软雅黑" w:eastAsia="微软雅黑" w:cs="微软雅黑"/>
          <w:spacing w:val="-4"/>
          <w:sz w:val="32"/>
        </w:rPr>
        <w:t>th</w:t>
      </w:r>
      <w:r>
        <w:rPr>
          <w:rFonts w:hint="default" w:ascii="微软雅黑" w:hAnsi="微软雅黑" w:eastAsia="微软雅黑" w:cs="微软雅黑"/>
          <w:spacing w:val="-6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4"/>
          <w:sz w:val="32"/>
        </w:rPr>
        <w:t>=</w:t>
      </w:r>
      <w:r>
        <w:rPr>
          <w:rFonts w:hint="default" w:ascii="微软雅黑" w:hAnsi="微软雅黑" w:eastAsia="微软雅黑" w:cs="微软雅黑"/>
          <w:spacing w:val="-7"/>
          <w:sz w:val="32"/>
        </w:rPr>
        <w:t xml:space="preserve"> P</w:t>
      </w:r>
      <w:r>
        <w:rPr>
          <w:rFonts w:hint="default" w:ascii="微软雅黑" w:hAnsi="微软雅黑" w:eastAsia="微软雅黑" w:cs="微软雅黑"/>
          <w:spacing w:val="-4"/>
          <w:sz w:val="32"/>
        </w:rPr>
        <w:t>a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h</w:t>
      </w:r>
      <w:r>
        <w:rPr>
          <w:rFonts w:hint="default" w:ascii="微软雅黑" w:hAnsi="微软雅黑" w:eastAsia="微软雅黑" w:cs="微软雅黑"/>
          <w:spacing w:val="-4"/>
          <w:sz w:val="32"/>
        </w:rPr>
        <w:t>s.</w:t>
      </w:r>
      <w:r>
        <w:rPr>
          <w:rFonts w:hint="default" w:ascii="微软雅黑" w:hAnsi="微软雅黑" w:eastAsia="微软雅黑" w:cs="微软雅黑"/>
          <w:spacing w:val="-5"/>
          <w:sz w:val="32"/>
        </w:rPr>
        <w:t>g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t("</w:t>
      </w:r>
      <w:r>
        <w:rPr>
          <w:rFonts w:hint="default" w:ascii="微软雅黑" w:hAnsi="微软雅黑" w:eastAsia="微软雅黑" w:cs="微软雅黑"/>
          <w:spacing w:val="-5"/>
          <w:sz w:val="32"/>
        </w:rPr>
        <w:t>ind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x</w:t>
      </w:r>
      <w:r>
        <w:rPr>
          <w:rFonts w:hint="default" w:ascii="微软雅黑" w:hAnsi="微软雅黑" w:eastAsia="微软雅黑" w:cs="微软雅黑"/>
          <w:spacing w:val="-4"/>
          <w:sz w:val="32"/>
        </w:rPr>
        <w:t>"</w:t>
      </w:r>
      <w:r>
        <w:rPr>
          <w:rFonts w:hint="default" w:ascii="微软雅黑" w:hAnsi="微软雅黑" w:eastAsia="微软雅黑" w:cs="微软雅黑"/>
          <w:spacing w:val="-5"/>
          <w:sz w:val="32"/>
        </w:rPr>
        <w:t>)</w:t>
      </w:r>
      <w:r>
        <w:rPr>
          <w:rFonts w:hint="default" w:ascii="微软雅黑" w:hAnsi="微软雅黑" w:eastAsia="微软雅黑" w:cs="微软雅黑"/>
          <w:spacing w:val="-3"/>
          <w:sz w:val="32"/>
        </w:rPr>
        <w:t>;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FS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z w:val="32"/>
        </w:rPr>
        <w:t xml:space="preserve">y </w:t>
      </w:r>
      <w:r>
        <w:rPr>
          <w:rFonts w:hint="default" w:ascii="微软雅黑" w:hAnsi="微软雅黑" w:eastAsia="微软雅黑" w:cs="微软雅黑"/>
          <w:spacing w:val="-1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</w:p>
    <w:p>
      <w:pPr>
        <w:autoSpaceDE w:val="0"/>
        <w:autoSpaceDN w:val="0"/>
        <w:snapToGrid w:val="0"/>
        <w:spacing w:before="98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FS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or</w:t>
      </w:r>
      <w:r>
        <w:rPr>
          <w:rFonts w:hint="default" w:ascii="微软雅黑" w:hAnsi="微软雅黑" w:eastAsia="微软雅黑" w:cs="微软雅黑"/>
          <w:spacing w:val="-2"/>
          <w:sz w:val="32"/>
        </w:rPr>
        <w:t>y</w:t>
      </w:r>
      <w:r>
        <w:rPr>
          <w:rFonts w:hint="default" w:ascii="微软雅黑" w:hAnsi="微软雅黑" w:eastAsia="微软雅黑" w:cs="微软雅黑"/>
          <w:spacing w:val="-1"/>
          <w:sz w:val="32"/>
        </w:rPr>
        <w:t>.op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path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24" w:after="0" w:line="546" w:lineRule="exact"/>
        <w:ind w:left="3030" w:right="2442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6"/>
          <w:sz w:val="32"/>
        </w:rPr>
        <w:t>//使用输入流打开索引文</w:t>
      </w:r>
      <w:r>
        <w:rPr>
          <w:rFonts w:hint="default" w:ascii="微软雅黑" w:hAnsi="微软雅黑" w:eastAsia="微软雅黑" w:cs="微软雅黑"/>
          <w:spacing w:val="-4"/>
          <w:sz w:val="32"/>
        </w:rPr>
        <w:t>件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de</w:t>
      </w:r>
      <w:r>
        <w:rPr>
          <w:rFonts w:hint="default" w:ascii="微软雅黑" w:hAnsi="微软雅黑" w:eastAsia="微软雅黑" w:cs="微软雅黑"/>
          <w:spacing w:val="-2"/>
          <w:sz w:val="32"/>
        </w:rPr>
        <w:t>xR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6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=</w:t>
      </w:r>
    </w:p>
    <w:p>
      <w:pPr>
        <w:autoSpaceDE w:val="0"/>
        <w:autoSpaceDN w:val="0"/>
        <w:snapToGrid w:val="0"/>
        <w:spacing w:before="99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pacing w:val="-2"/>
          <w:sz w:val="32"/>
        </w:rPr>
        <w:t>open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2"/>
          <w:sz w:val="32"/>
        </w:rPr>
        <w:t>di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1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2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</w:t>
      </w:r>
      <w:r>
        <w:rPr>
          <w:rFonts w:hint="default" w:ascii="微软雅黑" w:hAnsi="微软雅黑" w:eastAsia="微软雅黑" w:cs="微软雅黑"/>
          <w:spacing w:val="-2"/>
          <w:sz w:val="32"/>
        </w:rPr>
        <w:t>查</w:t>
      </w:r>
      <w:r>
        <w:rPr>
          <w:rFonts w:hint="default" w:ascii="微软雅黑" w:hAnsi="微软雅黑" w:eastAsia="微软雅黑" w:cs="微软雅黑"/>
          <w:spacing w:val="-1"/>
          <w:sz w:val="32"/>
        </w:rPr>
        <w:t>询</w:t>
      </w:r>
      <w:r>
        <w:rPr>
          <w:rFonts w:hint="default" w:ascii="微软雅黑" w:hAnsi="微软雅黑" w:eastAsia="微软雅黑" w:cs="微软雅黑"/>
          <w:spacing w:val="-2"/>
          <w:sz w:val="32"/>
        </w:rPr>
        <w:t>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24" w:after="0" w:line="546" w:lineRule="exact"/>
        <w:ind w:left="3030" w:right="1821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I</w:t>
      </w:r>
      <w:r>
        <w:rPr>
          <w:rFonts w:hint="default" w:ascii="微软雅黑" w:hAnsi="微软雅黑" w:eastAsia="微软雅黑" w:cs="微软雅黑"/>
          <w:spacing w:val="-6"/>
          <w:sz w:val="32"/>
        </w:rPr>
        <w:t>n</w:t>
      </w:r>
      <w:r>
        <w:rPr>
          <w:rFonts w:hint="default" w:ascii="微软雅黑" w:hAnsi="微软雅黑" w:eastAsia="微软雅黑" w:cs="微软雅黑"/>
          <w:spacing w:val="-7"/>
          <w:sz w:val="32"/>
        </w:rPr>
        <w:t>de</w:t>
      </w:r>
      <w:r>
        <w:rPr>
          <w:rFonts w:hint="default" w:ascii="微软雅黑" w:hAnsi="微软雅黑" w:eastAsia="微软雅黑" w:cs="微软雅黑"/>
          <w:spacing w:val="-6"/>
          <w:sz w:val="32"/>
        </w:rPr>
        <w:t>xSe</w:t>
      </w:r>
      <w:r>
        <w:rPr>
          <w:rFonts w:hint="default" w:ascii="微软雅黑" w:hAnsi="微软雅黑" w:eastAsia="微软雅黑" w:cs="微软雅黑"/>
          <w:spacing w:val="-5"/>
          <w:sz w:val="32"/>
        </w:rPr>
        <w:t>ar</w:t>
      </w:r>
      <w:r>
        <w:rPr>
          <w:rFonts w:hint="default" w:ascii="微软雅黑" w:hAnsi="微软雅黑" w:eastAsia="微软雅黑" w:cs="微软雅黑"/>
          <w:spacing w:val="-4"/>
          <w:sz w:val="32"/>
        </w:rPr>
        <w:t>c</w:t>
      </w:r>
      <w:r>
        <w:rPr>
          <w:rFonts w:hint="default" w:ascii="微软雅黑" w:hAnsi="微软雅黑" w:eastAsia="微软雅黑" w:cs="微软雅黑"/>
          <w:spacing w:val="-6"/>
          <w:sz w:val="32"/>
        </w:rPr>
        <w:t>h</w:t>
      </w:r>
      <w:r>
        <w:rPr>
          <w:rFonts w:hint="default" w:ascii="微软雅黑" w:hAnsi="微软雅黑" w:eastAsia="微软雅黑" w:cs="微软雅黑"/>
          <w:spacing w:val="-7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ar</w:t>
      </w:r>
      <w:r>
        <w:rPr>
          <w:rFonts w:hint="default" w:ascii="微软雅黑" w:hAnsi="微软雅黑" w:eastAsia="微软雅黑" w:cs="微软雅黑"/>
          <w:spacing w:val="-4"/>
          <w:sz w:val="32"/>
        </w:rPr>
        <w:t>c</w:t>
      </w:r>
      <w:r>
        <w:rPr>
          <w:rFonts w:hint="default" w:ascii="微软雅黑" w:hAnsi="微软雅黑" w:eastAsia="微软雅黑" w:cs="微软雅黑"/>
          <w:spacing w:val="-6"/>
          <w:sz w:val="32"/>
        </w:rPr>
        <w:t>h</w:t>
      </w:r>
      <w:r>
        <w:rPr>
          <w:rFonts w:hint="default" w:ascii="微软雅黑" w:hAnsi="微软雅黑" w:eastAsia="微软雅黑" w:cs="微软雅黑"/>
          <w:spacing w:val="-7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r=n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w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de</w:t>
      </w:r>
      <w:r>
        <w:rPr>
          <w:rFonts w:hint="default" w:ascii="微软雅黑" w:hAnsi="微软雅黑" w:eastAsia="微软雅黑" w:cs="微软雅黑"/>
          <w:spacing w:val="-2"/>
          <w:sz w:val="32"/>
        </w:rPr>
        <w:t>xSe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(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0" w:after="0" w:line="546" w:lineRule="exact"/>
        <w:ind w:left="3030" w:right="34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//指定一个查询时可能需要的分词器</w:t>
      </w:r>
      <w:r>
        <w:rPr>
          <w:rFonts w:hint="default" w:ascii="微软雅黑" w:hAnsi="微软雅黑" w:eastAsia="微软雅黑" w:cs="微软雅黑"/>
          <w:sz w:val="32"/>
        </w:rPr>
        <w:t>对象</w:t>
      </w:r>
      <w:r>
        <w:rPr>
          <w:rFonts w:hint="default" w:ascii="微软雅黑" w:hAnsi="微软雅黑" w:eastAsia="微软雅黑" w:cs="微软雅黑"/>
          <w:spacing w:val="-2"/>
          <w:sz w:val="32"/>
        </w:rPr>
        <w:t>An</w:t>
      </w:r>
      <w:r>
        <w:rPr>
          <w:rFonts w:hint="default" w:ascii="微软雅黑" w:hAnsi="微软雅黑" w:eastAsia="微软雅黑" w:cs="微软雅黑"/>
          <w:spacing w:val="-1"/>
          <w:sz w:val="32"/>
        </w:rPr>
        <w:t>al</w:t>
      </w:r>
      <w:r>
        <w:rPr>
          <w:rFonts w:hint="default" w:ascii="微软雅黑" w:hAnsi="微软雅黑" w:eastAsia="微软雅黑" w:cs="微软雅黑"/>
          <w:spacing w:val="-4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 xml:space="preserve">r 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1"/>
          <w:sz w:val="32"/>
        </w:rPr>
        <w:t>al</w:t>
      </w:r>
      <w:r>
        <w:rPr>
          <w:rFonts w:hint="default" w:ascii="微软雅黑" w:hAnsi="微软雅黑" w:eastAsia="微软雅黑" w:cs="微软雅黑"/>
          <w:spacing w:val="-4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r=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4"/>
          <w:sz w:val="32"/>
        </w:rPr>
        <w:t>K</w:t>
      </w:r>
      <w:r>
        <w:rPr>
          <w:rFonts w:hint="default" w:ascii="微软雅黑" w:hAnsi="微软雅黑" w:eastAsia="微软雅黑" w:cs="微软雅黑"/>
          <w:spacing w:val="-2"/>
          <w:sz w:val="32"/>
        </w:rPr>
        <w:t>An</w:t>
      </w:r>
      <w:r>
        <w:rPr>
          <w:rFonts w:hint="default" w:ascii="微软雅黑" w:hAnsi="微软雅黑" w:eastAsia="微软雅黑" w:cs="微软雅黑"/>
          <w:spacing w:val="-1"/>
          <w:sz w:val="32"/>
        </w:rPr>
        <w:t>al</w:t>
      </w:r>
      <w:r>
        <w:rPr>
          <w:rFonts w:hint="default" w:ascii="微软雅黑" w:hAnsi="微软雅黑" w:eastAsia="微软雅黑" w:cs="微软雅黑"/>
          <w:spacing w:val="-4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z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6</w:t>
      </w:r>
      <w:r>
        <w:rPr>
          <w:rFonts w:hint="default" w:ascii="微软雅黑" w:hAnsi="微软雅黑" w:eastAsia="微软雅黑" w:cs="微软雅黑"/>
          <w:spacing w:val="-1"/>
          <w:sz w:val="32"/>
        </w:rPr>
        <w:t>x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);</w:t>
      </w:r>
    </w:p>
    <w:p>
      <w:pPr>
        <w:autoSpaceDE w:val="0"/>
        <w:autoSpaceDN w:val="0"/>
        <w:snapToGrid w:val="0"/>
        <w:spacing w:before="0" w:after="0" w:line="546" w:lineRule="exact"/>
        <w:ind w:left="3030" w:right="3162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7"/>
          <w:sz w:val="32"/>
        </w:rPr>
        <w:t>//封装</w:t>
      </w:r>
      <w:r>
        <w:rPr>
          <w:rFonts w:hint="default" w:ascii="微软雅黑" w:hAnsi="微软雅黑" w:eastAsia="微软雅黑" w:cs="微软雅黑"/>
          <w:spacing w:val="-8"/>
          <w:sz w:val="32"/>
        </w:rPr>
        <w:t>查</w:t>
      </w:r>
      <w:r>
        <w:rPr>
          <w:rFonts w:hint="default" w:ascii="微软雅黑" w:hAnsi="微软雅黑" w:eastAsia="微软雅黑" w:cs="微软雅黑"/>
          <w:spacing w:val="-7"/>
          <w:sz w:val="32"/>
        </w:rPr>
        <w:t>询q</w:t>
      </w:r>
      <w:r>
        <w:rPr>
          <w:rFonts w:hint="default" w:ascii="微软雅黑" w:hAnsi="微软雅黑" w:eastAsia="微软雅黑" w:cs="微软雅黑"/>
          <w:spacing w:val="-9"/>
          <w:sz w:val="32"/>
        </w:rPr>
        <w:t>ue</w:t>
      </w:r>
      <w:r>
        <w:rPr>
          <w:rFonts w:hint="default" w:ascii="微软雅黑" w:hAnsi="微软雅黑" w:eastAsia="微软雅黑" w:cs="微软雅黑"/>
          <w:spacing w:val="-7"/>
          <w:sz w:val="32"/>
        </w:rPr>
        <w:t>r</w:t>
      </w:r>
      <w:r>
        <w:rPr>
          <w:rFonts w:hint="default" w:ascii="微软雅黑" w:hAnsi="微软雅黑" w:eastAsia="微软雅黑" w:cs="微软雅黑"/>
          <w:spacing w:val="-9"/>
          <w:sz w:val="32"/>
        </w:rPr>
        <w:t>y</w:t>
      </w:r>
      <w:r>
        <w:rPr>
          <w:rFonts w:hint="default" w:ascii="微软雅黑" w:hAnsi="微软雅黑" w:eastAsia="微软雅黑" w:cs="微软雅黑"/>
          <w:spacing w:val="-6"/>
          <w:sz w:val="32"/>
        </w:rPr>
        <w:t>对</w:t>
      </w:r>
      <w:r>
        <w:rPr>
          <w:rFonts w:hint="default" w:ascii="微软雅黑" w:hAnsi="微软雅黑" w:eastAsia="微软雅黑" w:cs="微软雅黑"/>
          <w:spacing w:val="-5"/>
          <w:sz w:val="32"/>
        </w:rPr>
        <w:t>象</w:t>
      </w:r>
      <w:r>
        <w:rPr>
          <w:rFonts w:hint="default" w:ascii="微软雅黑" w:hAnsi="微软雅黑" w:eastAsia="微软雅黑" w:cs="微软雅黑"/>
          <w:sz w:val="32"/>
        </w:rPr>
        <w:t xml:space="preserve"> Query</w:t>
      </w:r>
    </w:p>
    <w:p>
      <w:pPr>
        <w:autoSpaceDE w:val="0"/>
        <w:autoSpaceDN w:val="0"/>
        <w:snapToGrid w:val="0"/>
        <w:spacing w:before="1" w:after="0" w:line="544" w:lineRule="exact"/>
        <w:ind w:left="3030" w:right="114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qu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y=</w:t>
      </w:r>
      <w:r>
        <w:rPr>
          <w:rFonts w:hint="default" w:ascii="微软雅黑" w:hAnsi="微软雅黑" w:eastAsia="微软雅黑" w:cs="微软雅黑"/>
          <w:spacing w:val="-4"/>
          <w:sz w:val="32"/>
        </w:rPr>
        <w:t>I</w:t>
      </w:r>
      <w:r>
        <w:rPr>
          <w:rFonts w:hint="default" w:ascii="微软雅黑" w:hAnsi="微软雅黑" w:eastAsia="微软雅黑" w:cs="微软雅黑"/>
          <w:spacing w:val="-5"/>
          <w:sz w:val="32"/>
        </w:rPr>
        <w:t>n</w:t>
      </w:r>
      <w:r>
        <w:rPr>
          <w:rFonts w:hint="default" w:ascii="微软雅黑" w:hAnsi="微软雅黑" w:eastAsia="微软雅黑" w:cs="微软雅黑"/>
          <w:spacing w:val="-4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Po</w:t>
      </w:r>
      <w:r>
        <w:rPr>
          <w:rFonts w:hint="default" w:ascii="微软雅黑" w:hAnsi="微软雅黑" w:eastAsia="微软雅黑" w:cs="微软雅黑"/>
          <w:spacing w:val="-4"/>
          <w:sz w:val="32"/>
        </w:rPr>
        <w:t>i</w:t>
      </w:r>
      <w:r>
        <w:rPr>
          <w:rFonts w:hint="default" w:ascii="微软雅黑" w:hAnsi="微软雅黑" w:eastAsia="微软雅黑" w:cs="微软雅黑"/>
          <w:spacing w:val="-5"/>
          <w:sz w:val="32"/>
        </w:rPr>
        <w:t>n</w:t>
      </w:r>
      <w:r>
        <w:rPr>
          <w:rFonts w:hint="default" w:ascii="微软雅黑" w:hAnsi="微软雅黑" w:eastAsia="微软雅黑" w:cs="微软雅黑"/>
          <w:spacing w:val="-4"/>
          <w:sz w:val="32"/>
        </w:rPr>
        <w:t>t.</w:t>
      </w:r>
      <w:r>
        <w:rPr>
          <w:rFonts w:hint="default" w:ascii="微软雅黑" w:hAnsi="微软雅黑" w:eastAsia="微软雅黑" w:cs="微软雅黑"/>
          <w:spacing w:val="-5"/>
          <w:sz w:val="32"/>
        </w:rPr>
        <w:t>n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wR</w:t>
      </w:r>
      <w:r>
        <w:rPr>
          <w:rFonts w:hint="default" w:ascii="微软雅黑" w:hAnsi="微软雅黑" w:eastAsia="微软雅黑" w:cs="微软雅黑"/>
          <w:spacing w:val="-4"/>
          <w:sz w:val="32"/>
        </w:rPr>
        <w:t>a</w:t>
      </w:r>
      <w:r>
        <w:rPr>
          <w:rFonts w:hint="default" w:ascii="微软雅黑" w:hAnsi="微软雅黑" w:eastAsia="微软雅黑" w:cs="微软雅黑"/>
          <w:spacing w:val="-5"/>
          <w:sz w:val="32"/>
        </w:rPr>
        <w:t>ng</w:t>
      </w:r>
      <w:r>
        <w:rPr>
          <w:rFonts w:hint="default" w:ascii="微软雅黑" w:hAnsi="微软雅黑" w:eastAsia="微软雅黑" w:cs="微软雅黑"/>
          <w:spacing w:val="-6"/>
          <w:sz w:val="32"/>
        </w:rPr>
        <w:t>eQ</w:t>
      </w:r>
      <w:r>
        <w:rPr>
          <w:rFonts w:hint="default" w:ascii="微软雅黑" w:hAnsi="微软雅黑" w:eastAsia="微软雅黑" w:cs="微软雅黑"/>
          <w:spacing w:val="-3"/>
          <w:sz w:val="32"/>
        </w:rPr>
        <w:t>u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ry</w:t>
      </w:r>
      <w:r>
        <w:rPr>
          <w:rFonts w:hint="default" w:ascii="微软雅黑" w:hAnsi="微软雅黑" w:eastAsia="微软雅黑" w:cs="微软雅黑"/>
          <w:spacing w:val="-5"/>
          <w:sz w:val="32"/>
        </w:rPr>
        <w:t>(</w:t>
      </w:r>
      <w:r>
        <w:rPr>
          <w:rFonts w:hint="default" w:ascii="微软雅黑" w:hAnsi="微软雅黑" w:eastAsia="微软雅黑" w:cs="微软雅黑"/>
          <w:spacing w:val="-4"/>
          <w:sz w:val="32"/>
        </w:rPr>
        <w:t>"</w:t>
      </w:r>
      <w:r>
        <w:rPr>
          <w:rFonts w:hint="default" w:ascii="微软雅黑" w:hAnsi="微软雅黑" w:eastAsia="微软雅黑" w:cs="微软雅黑"/>
          <w:spacing w:val="-5"/>
          <w:sz w:val="32"/>
        </w:rPr>
        <w:t>p</w:t>
      </w:r>
      <w:r>
        <w:rPr>
          <w:rFonts w:hint="default" w:ascii="微软雅黑" w:hAnsi="微软雅黑" w:eastAsia="微软雅黑" w:cs="微软雅黑"/>
          <w:spacing w:val="-3"/>
          <w:sz w:val="32"/>
        </w:rPr>
        <w:t>ri</w:t>
      </w:r>
      <w:r>
        <w:rPr>
          <w:rFonts w:hint="default" w:ascii="微软雅黑" w:hAnsi="微软雅黑" w:eastAsia="微软雅黑" w:cs="微软雅黑"/>
          <w:spacing w:val="-2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",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4500</w:t>
      </w:r>
      <w:r>
        <w:rPr>
          <w:rFonts w:hint="default" w:ascii="微软雅黑" w:hAnsi="微软雅黑" w:eastAsia="微软雅黑" w:cs="微软雅黑"/>
          <w:sz w:val="32"/>
        </w:rPr>
        <w:t>,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6000)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99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//查询数据，获取结果</w:t>
      </w:r>
      <w:r>
        <w:rPr>
          <w:rFonts w:hint="default" w:ascii="微软雅黑" w:hAnsi="微软雅黑" w:eastAsia="微软雅黑" w:cs="微软雅黑"/>
          <w:sz w:val="32"/>
        </w:rPr>
        <w:t>集</w:t>
      </w:r>
    </w:p>
    <w:p>
      <w:pPr>
        <w:autoSpaceDE w:val="0"/>
        <w:autoSpaceDN w:val="0"/>
        <w:snapToGrid w:val="0"/>
        <w:spacing w:before="291" w:after="0" w:line="546" w:lineRule="exact"/>
        <w:ind w:left="3030" w:right="259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Top</w:t>
      </w:r>
      <w:r>
        <w:rPr>
          <w:rFonts w:hint="default" w:ascii="微软雅黑" w:hAnsi="微软雅黑" w:eastAsia="微软雅黑" w:cs="微软雅黑"/>
          <w:spacing w:val="-6"/>
          <w:sz w:val="32"/>
        </w:rPr>
        <w:t>D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cs </w:t>
      </w:r>
      <w:r>
        <w:rPr>
          <w:rFonts w:hint="default" w:ascii="微软雅黑" w:hAnsi="微软雅黑" w:eastAsia="微软雅黑" w:cs="微软雅黑"/>
          <w:spacing w:val="-5"/>
          <w:sz w:val="32"/>
        </w:rPr>
        <w:t>do</w:t>
      </w:r>
      <w:r>
        <w:rPr>
          <w:rFonts w:hint="default" w:ascii="微软雅黑" w:hAnsi="微软雅黑" w:eastAsia="微软雅黑" w:cs="微软雅黑"/>
          <w:spacing w:val="-3"/>
          <w:sz w:val="32"/>
        </w:rPr>
        <w:t>cs</w:t>
      </w:r>
      <w:r>
        <w:rPr>
          <w:rFonts w:hint="default" w:ascii="微软雅黑" w:hAnsi="微软雅黑" w:eastAsia="微软雅黑" w:cs="微软雅黑"/>
          <w:spacing w:val="-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=</w:t>
      </w:r>
      <w:r>
        <w:rPr>
          <w:rFonts w:hint="default" w:ascii="微软雅黑" w:hAnsi="微软雅黑" w:eastAsia="微软雅黑" w:cs="微软雅黑"/>
          <w:spacing w:val="-6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4"/>
          <w:sz w:val="32"/>
        </w:rPr>
        <w:t>s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ar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h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r.s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ar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h(</w:t>
      </w:r>
      <w:r>
        <w:rPr>
          <w:rFonts w:hint="default" w:ascii="微软雅黑" w:hAnsi="微软雅黑" w:eastAsia="微软雅黑" w:cs="微软雅黑"/>
          <w:spacing w:val="-4"/>
          <w:sz w:val="32"/>
        </w:rPr>
        <w:t>qu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4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,</w:t>
      </w:r>
      <w:r>
        <w:rPr>
          <w:rFonts w:hint="default" w:ascii="微软雅黑" w:hAnsi="微软雅黑" w:eastAsia="微软雅黑" w:cs="微软雅黑"/>
          <w:sz w:val="32"/>
        </w:rPr>
        <w:t xml:space="preserve"> 10);</w:t>
      </w:r>
    </w:p>
    <w:p>
      <w:pPr>
        <w:autoSpaceDE w:val="0"/>
        <w:autoSpaceDN w:val="0"/>
        <w:snapToGrid w:val="0"/>
        <w:spacing w:before="311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6" w:right="509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6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10);</w:t>
      </w:r>
    </w:p>
    <w:p>
      <w:pPr>
        <w:autoSpaceDE w:val="0"/>
        <w:autoSpaceDN w:val="0"/>
        <w:snapToGrid w:val="0"/>
        <w:spacing w:before="122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//从top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s中获取</w:t>
      </w:r>
      <w:r>
        <w:rPr>
          <w:rFonts w:hint="default" w:ascii="微软雅黑" w:hAnsi="微软雅黑" w:eastAsia="微软雅黑" w:cs="微软雅黑"/>
          <w:spacing w:val="-2"/>
          <w:sz w:val="32"/>
        </w:rPr>
        <w:t>每</w:t>
      </w:r>
      <w:r>
        <w:rPr>
          <w:rFonts w:hint="default" w:ascii="微软雅黑" w:hAnsi="微软雅黑" w:eastAsia="微软雅黑" w:cs="微软雅黑"/>
          <w:spacing w:val="-1"/>
          <w:sz w:val="32"/>
        </w:rPr>
        <w:t>个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nt对</w:t>
      </w:r>
      <w:r>
        <w:rPr>
          <w:rFonts w:hint="default" w:ascii="微软雅黑" w:hAnsi="微软雅黑" w:eastAsia="微软雅黑" w:cs="微软雅黑"/>
          <w:sz w:val="32"/>
        </w:rPr>
        <w:t>象</w:t>
      </w:r>
    </w:p>
    <w:p>
      <w:pPr>
        <w:autoSpaceDE w:val="0"/>
        <w:autoSpaceDN w:val="0"/>
        <w:snapToGrid w:val="0"/>
        <w:spacing w:before="25" w:after="0" w:line="546" w:lineRule="exact"/>
        <w:ind w:left="3030" w:right="393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Do</w:t>
      </w:r>
      <w:r>
        <w:rPr>
          <w:rFonts w:hint="default" w:ascii="微软雅黑" w:hAnsi="微软雅黑" w:eastAsia="微软雅黑" w:cs="微软雅黑"/>
          <w:spacing w:val="-4"/>
          <w:sz w:val="32"/>
        </w:rPr>
        <w:t>c[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] </w:t>
      </w:r>
      <w:r>
        <w:rPr>
          <w:rFonts w:hint="default" w:ascii="微软雅黑" w:hAnsi="微软雅黑" w:eastAsia="微软雅黑" w:cs="微软雅黑"/>
          <w:spacing w:val="-4"/>
          <w:sz w:val="32"/>
        </w:rPr>
        <w:t>s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Do</w:t>
      </w:r>
      <w:r>
        <w:rPr>
          <w:rFonts w:hint="default" w:ascii="微软雅黑" w:hAnsi="微软雅黑" w:eastAsia="微软雅黑" w:cs="微软雅黑"/>
          <w:spacing w:val="-4"/>
          <w:sz w:val="32"/>
        </w:rPr>
        <w:t>c</w:t>
      </w:r>
      <w:r>
        <w:rPr>
          <w:rFonts w:hint="default" w:ascii="微软雅黑" w:hAnsi="微软雅黑" w:eastAsia="微软雅黑" w:cs="微软雅黑"/>
          <w:spacing w:val="-3"/>
          <w:sz w:val="32"/>
        </w:rPr>
        <w:t>s</w:t>
      </w:r>
      <w:r>
        <w:rPr>
          <w:rFonts w:hint="default" w:ascii="微软雅黑" w:hAnsi="微软雅黑" w:eastAsia="微软雅黑" w:cs="微软雅黑"/>
          <w:spacing w:val="-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=</w:t>
      </w:r>
      <w:r>
        <w:rPr>
          <w:rFonts w:hint="default" w:ascii="微软雅黑" w:hAnsi="微软雅黑" w:eastAsia="微软雅黑" w:cs="微软雅黑"/>
          <w:spacing w:val="-6"/>
          <w:sz w:val="32"/>
        </w:rPr>
        <w:t xml:space="preserve"> d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4"/>
          <w:sz w:val="32"/>
        </w:rPr>
        <w:t>s.</w:t>
      </w:r>
      <w:r>
        <w:rPr>
          <w:rFonts w:hint="default" w:ascii="微软雅黑" w:hAnsi="微软雅黑" w:eastAsia="微软雅黑" w:cs="微软雅黑"/>
          <w:spacing w:val="-3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c</w:t>
      </w:r>
      <w:r>
        <w:rPr>
          <w:rFonts w:hint="default" w:ascii="微软雅黑" w:hAnsi="微软雅黑" w:eastAsia="微软雅黑" w:cs="微软雅黑"/>
          <w:spacing w:val="-3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reDo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s;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f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 xml:space="preserve">c 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:</w:t>
      </w:r>
      <w:r>
        <w:rPr>
          <w:rFonts w:hint="default" w:ascii="微软雅黑" w:hAnsi="微软雅黑" w:eastAsia="微软雅黑" w:cs="微软雅黑"/>
          <w:spacing w:val="-1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eDo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s) {</w:t>
      </w:r>
    </w:p>
    <w:p>
      <w:pPr>
        <w:autoSpaceDE w:val="0"/>
        <w:autoSpaceDN w:val="0"/>
        <w:snapToGrid w:val="0"/>
        <w:spacing w:before="98" w:after="0" w:line="423" w:lineRule="exact"/>
        <w:ind w:left="356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pacing w:val="-1"/>
          <w:sz w:val="32"/>
        </w:rPr>
        <w:t>cu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en</w:t>
      </w:r>
      <w:r>
        <w:rPr>
          <w:rFonts w:hint="default" w:ascii="微软雅黑" w:hAnsi="微软雅黑" w:eastAsia="微软雅黑" w:cs="微软雅黑"/>
          <w:sz w:val="32"/>
        </w:rPr>
        <w:t>t</w:t>
      </w:r>
    </w:p>
    <w:p>
      <w:pPr>
        <w:autoSpaceDE w:val="0"/>
        <w:autoSpaceDN w:val="0"/>
        <w:snapToGrid w:val="0"/>
        <w:spacing w:before="123" w:after="0" w:line="423" w:lineRule="exact"/>
        <w:ind w:left="356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=</w:t>
      </w:r>
      <w:r>
        <w:rPr>
          <w:rFonts w:hint="default" w:ascii="微软雅黑" w:hAnsi="微软雅黑" w:eastAsia="微软雅黑" w:cs="微软雅黑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ar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he</w:t>
      </w:r>
      <w:r>
        <w:rPr>
          <w:rFonts w:hint="default" w:ascii="微软雅黑" w:hAnsi="微软雅黑" w:eastAsia="微软雅黑" w:cs="微软雅黑"/>
          <w:spacing w:val="-1"/>
          <w:sz w:val="32"/>
        </w:rPr>
        <w:t>r.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pacing w:val="-1"/>
          <w:sz w:val="32"/>
        </w:rPr>
        <w:t>c(s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do</w:t>
      </w:r>
      <w:r>
        <w:rPr>
          <w:rFonts w:hint="default" w:ascii="微软雅黑" w:hAnsi="微软雅黑" w:eastAsia="微软雅黑" w:cs="微软雅黑"/>
          <w:spacing w:val="-1"/>
          <w:sz w:val="32"/>
        </w:rPr>
        <w:t>c)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123" w:after="0" w:line="423" w:lineRule="exact"/>
        <w:ind w:left="356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//获取doc中的</w:t>
      </w:r>
      <w:r>
        <w:rPr>
          <w:rFonts w:hint="default" w:ascii="微软雅黑" w:hAnsi="微软雅黑" w:eastAsia="微软雅黑" w:cs="微软雅黑"/>
          <w:spacing w:val="-2"/>
          <w:sz w:val="32"/>
        </w:rPr>
        <w:t>数</w:t>
      </w:r>
      <w:r>
        <w:rPr>
          <w:rFonts w:hint="default" w:ascii="微软雅黑" w:hAnsi="微软雅黑" w:eastAsia="微软雅黑" w:cs="微软雅黑"/>
          <w:sz w:val="32"/>
        </w:rPr>
        <w:t>据</w:t>
      </w:r>
    </w:p>
    <w:p>
      <w:pPr>
        <w:autoSpaceDE w:val="0"/>
        <w:autoSpaceDN w:val="0"/>
        <w:snapToGrid w:val="0"/>
        <w:spacing w:before="123" w:after="0" w:line="423" w:lineRule="exact"/>
        <w:ind w:left="356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in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id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("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z w:val="32"/>
        </w:rPr>
        <w:t>));</w:t>
      </w:r>
    </w:p>
    <w:p>
      <w:pPr>
        <w:autoSpaceDE w:val="0"/>
        <w:autoSpaceDN w:val="0"/>
        <w:snapToGrid w:val="0"/>
        <w:spacing w:before="24" w:after="0" w:line="546" w:lineRule="exact"/>
        <w:ind w:left="3566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ys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6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u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5"/>
          <w:sz w:val="32"/>
        </w:rPr>
        <w:t>p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in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l</w:t>
      </w:r>
      <w:r>
        <w:rPr>
          <w:rFonts w:hint="default" w:ascii="微软雅黑" w:hAnsi="微软雅黑" w:eastAsia="微软雅黑" w:cs="微软雅黑"/>
          <w:spacing w:val="-5"/>
          <w:sz w:val="32"/>
        </w:rPr>
        <w:t>n(</w:t>
      </w:r>
      <w:r>
        <w:rPr>
          <w:rFonts w:hint="default" w:ascii="微软雅黑" w:hAnsi="微软雅黑" w:eastAsia="微软雅黑" w:cs="微软雅黑"/>
          <w:spacing w:val="-3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itl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:"</w:t>
      </w:r>
      <w:r>
        <w:rPr>
          <w:rFonts w:hint="default" w:ascii="微软雅黑" w:hAnsi="微软雅黑" w:eastAsia="微软雅黑" w:cs="微软雅黑"/>
          <w:spacing w:val="-4"/>
          <w:sz w:val="32"/>
        </w:rPr>
        <w:t>+do</w:t>
      </w:r>
      <w:r>
        <w:rPr>
          <w:rFonts w:hint="default" w:ascii="微软雅黑" w:hAnsi="微软雅黑" w:eastAsia="微软雅黑" w:cs="微软雅黑"/>
          <w:spacing w:val="-2"/>
          <w:sz w:val="32"/>
        </w:rPr>
        <w:t>c</w:t>
      </w:r>
      <w:r>
        <w:rPr>
          <w:rFonts w:hint="default" w:ascii="微软雅黑" w:hAnsi="微软雅黑" w:eastAsia="微软雅黑" w:cs="微软雅黑"/>
          <w:spacing w:val="-3"/>
          <w:sz w:val="32"/>
        </w:rPr>
        <w:t>.</w:t>
      </w:r>
      <w:r>
        <w:rPr>
          <w:rFonts w:hint="default" w:ascii="微软雅黑" w:hAnsi="微软雅黑" w:eastAsia="微软雅黑" w:cs="微软雅黑"/>
          <w:spacing w:val="-4"/>
          <w:sz w:val="32"/>
        </w:rPr>
        <w:t>g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("tit</w:t>
      </w:r>
      <w:r>
        <w:rPr>
          <w:rFonts w:hint="default" w:ascii="微软雅黑" w:hAnsi="微软雅黑" w:eastAsia="微软雅黑" w:cs="微软雅黑"/>
          <w:spacing w:val="-2"/>
          <w:sz w:val="32"/>
        </w:rPr>
        <w:t>le</w:t>
      </w:r>
      <w:r>
        <w:rPr>
          <w:rFonts w:hint="default" w:ascii="微软雅黑" w:hAnsi="微软雅黑" w:eastAsia="微软雅黑" w:cs="微软雅黑"/>
          <w:sz w:val="32"/>
        </w:rPr>
        <w:t xml:space="preserve"> "));</w:t>
      </w:r>
    </w:p>
    <w:p>
      <w:pPr>
        <w:autoSpaceDE w:val="0"/>
        <w:autoSpaceDN w:val="0"/>
        <w:snapToGrid w:val="0"/>
        <w:spacing w:before="97" w:after="0" w:line="423" w:lineRule="exact"/>
        <w:ind w:left="356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S</w:t>
      </w:r>
      <w:r>
        <w:rPr>
          <w:rFonts w:hint="default" w:ascii="微软雅黑" w:hAnsi="微软雅黑" w:eastAsia="微软雅黑" w:cs="微软雅黑"/>
          <w:spacing w:val="-1"/>
          <w:sz w:val="32"/>
        </w:rPr>
        <w:t>ys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in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"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z w:val="32"/>
        </w:rPr>
        <w:t>e</w:t>
      </w:r>
    </w:p>
    <w:p>
      <w:pPr>
        <w:autoSpaceDE w:val="0"/>
        <w:autoSpaceDN w:val="0"/>
        <w:snapToGrid w:val="0"/>
        <w:spacing w:before="124" w:after="0" w:line="423" w:lineRule="exact"/>
        <w:ind w:left="356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sc"));</w:t>
      </w:r>
    </w:p>
    <w:p>
      <w:pPr>
        <w:autoSpaceDE w:val="0"/>
        <w:autoSpaceDN w:val="0"/>
        <w:snapToGrid w:val="0"/>
        <w:spacing w:before="23" w:after="0" w:line="546" w:lineRule="exact"/>
        <w:ind w:left="3566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ys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6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u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5"/>
          <w:sz w:val="32"/>
        </w:rPr>
        <w:t>p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in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l</w:t>
      </w:r>
      <w:r>
        <w:rPr>
          <w:rFonts w:hint="default" w:ascii="微软雅黑" w:hAnsi="微软雅黑" w:eastAsia="微软雅黑" w:cs="微软雅黑"/>
          <w:spacing w:val="-5"/>
          <w:sz w:val="32"/>
        </w:rPr>
        <w:t>n(</w:t>
      </w:r>
      <w:r>
        <w:rPr>
          <w:rFonts w:hint="default" w:ascii="微软雅黑" w:hAnsi="微软雅黑" w:eastAsia="微软雅黑" w:cs="微软雅黑"/>
          <w:spacing w:val="-4"/>
          <w:sz w:val="32"/>
        </w:rPr>
        <w:t>"c</w:t>
      </w:r>
      <w:r>
        <w:rPr>
          <w:rFonts w:hint="default" w:ascii="微软雅黑" w:hAnsi="微软雅黑" w:eastAsia="微软雅黑" w:cs="微软雅黑"/>
          <w:spacing w:val="-3"/>
          <w:sz w:val="32"/>
        </w:rPr>
        <w:t>o</w:t>
      </w:r>
      <w:r>
        <w:rPr>
          <w:rFonts w:hint="default" w:ascii="微软雅黑" w:hAnsi="微软雅黑" w:eastAsia="微软雅黑" w:cs="微软雅黑"/>
          <w:spacing w:val="-5"/>
          <w:sz w:val="32"/>
        </w:rPr>
        <w:t>n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en</w:t>
      </w:r>
      <w:r>
        <w:rPr>
          <w:rFonts w:hint="default" w:ascii="微软雅黑" w:hAnsi="微软雅黑" w:eastAsia="微软雅黑" w:cs="微软雅黑"/>
          <w:spacing w:val="-3"/>
          <w:sz w:val="32"/>
        </w:rPr>
        <w:t>t:"+</w:t>
      </w:r>
      <w:r>
        <w:rPr>
          <w:rFonts w:hint="default" w:ascii="微软雅黑" w:hAnsi="微软雅黑" w:eastAsia="微软雅黑" w:cs="微软雅黑"/>
          <w:spacing w:val="-4"/>
          <w:sz w:val="32"/>
        </w:rPr>
        <w:t>do</w:t>
      </w:r>
      <w:r>
        <w:rPr>
          <w:rFonts w:hint="default" w:ascii="微软雅黑" w:hAnsi="微软雅黑" w:eastAsia="微软雅黑" w:cs="微软雅黑"/>
          <w:spacing w:val="-2"/>
          <w:sz w:val="32"/>
        </w:rPr>
        <w:t>c</w:t>
      </w:r>
      <w:r>
        <w:rPr>
          <w:rFonts w:hint="default" w:ascii="微软雅黑" w:hAnsi="微软雅黑" w:eastAsia="微软雅黑" w:cs="微软雅黑"/>
          <w:spacing w:val="-3"/>
          <w:sz w:val="32"/>
        </w:rPr>
        <w:t>.</w:t>
      </w:r>
      <w:r>
        <w:rPr>
          <w:rFonts w:hint="default" w:ascii="微软雅黑" w:hAnsi="微软雅黑" w:eastAsia="微软雅黑" w:cs="微软雅黑"/>
          <w:spacing w:val="-4"/>
          <w:sz w:val="32"/>
        </w:rPr>
        <w:t>g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t("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c</w:t>
      </w:r>
      <w:r>
        <w:rPr>
          <w:rFonts w:hint="default" w:ascii="微软雅黑" w:hAnsi="微软雅黑" w:eastAsia="微软雅黑" w:cs="微软雅黑"/>
          <w:sz w:val="32"/>
        </w:rPr>
        <w:t>o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en</w:t>
      </w:r>
      <w:r>
        <w:rPr>
          <w:rFonts w:hint="default" w:ascii="微软雅黑" w:hAnsi="微软雅黑" w:eastAsia="微软雅黑" w:cs="微软雅黑"/>
          <w:spacing w:val="-1"/>
          <w:sz w:val="32"/>
        </w:rPr>
        <w:t>t")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97" w:after="0" w:line="423" w:lineRule="exact"/>
        <w:ind w:left="356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S</w:t>
      </w:r>
      <w:r>
        <w:rPr>
          <w:rFonts w:hint="default" w:ascii="微软雅黑" w:hAnsi="微软雅黑" w:eastAsia="微软雅黑" w:cs="微软雅黑"/>
          <w:spacing w:val="-2"/>
          <w:sz w:val="32"/>
        </w:rPr>
        <w:t>ys</w:t>
      </w:r>
      <w:r>
        <w:rPr>
          <w:rFonts w:hint="default" w:ascii="微软雅黑" w:hAnsi="微软雅黑" w:eastAsia="微软雅黑" w:cs="微软雅黑"/>
          <w:spacing w:val="-1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.</w:t>
      </w:r>
      <w:r>
        <w:rPr>
          <w:rFonts w:hint="default" w:ascii="微软雅黑" w:hAnsi="微软雅黑" w:eastAsia="微软雅黑" w:cs="微软雅黑"/>
          <w:spacing w:val="-3"/>
          <w:sz w:val="32"/>
        </w:rPr>
        <w:t>o</w:t>
      </w:r>
      <w:r>
        <w:rPr>
          <w:rFonts w:hint="default" w:ascii="微软雅黑" w:hAnsi="微软雅黑" w:eastAsia="微软雅黑" w:cs="微软雅黑"/>
          <w:spacing w:val="-1"/>
          <w:sz w:val="32"/>
        </w:rPr>
        <w:t>u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in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n(</w:t>
      </w:r>
      <w:r>
        <w:rPr>
          <w:rFonts w:hint="default" w:ascii="微软雅黑" w:hAnsi="微软雅黑" w:eastAsia="微软雅黑" w:cs="微软雅黑"/>
          <w:spacing w:val="-1"/>
          <w:sz w:val="32"/>
        </w:rPr>
        <w:t>"</w:t>
      </w:r>
      <w:r>
        <w:rPr>
          <w:rFonts w:hint="default" w:ascii="微软雅黑" w:hAnsi="微软雅黑" w:eastAsia="微软雅黑" w:cs="微软雅黑"/>
          <w:spacing w:val="-2"/>
          <w:sz w:val="32"/>
        </w:rPr>
        <w:t>webid</w:t>
      </w:r>
      <w:r>
        <w:rPr>
          <w:rFonts w:hint="default" w:ascii="微软雅黑" w:hAnsi="微软雅黑" w:eastAsia="微软雅黑" w:cs="微软雅黑"/>
          <w:spacing w:val="-1"/>
          <w:sz w:val="32"/>
        </w:rPr>
        <w:t>:"</w:t>
      </w:r>
      <w:r>
        <w:rPr>
          <w:rFonts w:hint="default" w:ascii="微软雅黑" w:hAnsi="微软雅黑" w:eastAsia="微软雅黑" w:cs="微软雅黑"/>
          <w:spacing w:val="-2"/>
          <w:sz w:val="32"/>
        </w:rPr>
        <w:t>+do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</w:t>
      </w:r>
      <w:r>
        <w:rPr>
          <w:rFonts w:hint="default" w:ascii="微软雅黑" w:hAnsi="微软雅黑" w:eastAsia="微软雅黑" w:cs="微软雅黑"/>
          <w:spacing w:val="-2"/>
          <w:sz w:val="32"/>
        </w:rPr>
        <w:t>g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(</w:t>
      </w:r>
      <w:r>
        <w:rPr>
          <w:rFonts w:hint="default" w:ascii="微软雅黑" w:hAnsi="微软雅黑" w:eastAsia="微软雅黑" w:cs="微软雅黑"/>
          <w:sz w:val="32"/>
        </w:rPr>
        <w:t>"w</w:t>
      </w:r>
    </w:p>
    <w:p>
      <w:pPr>
        <w:autoSpaceDE w:val="0"/>
        <w:autoSpaceDN w:val="0"/>
        <w:snapToGrid w:val="0"/>
        <w:spacing w:before="124" w:after="0" w:line="423" w:lineRule="exact"/>
        <w:ind w:left="356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b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3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")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24" w:after="0" w:line="546" w:lineRule="exact"/>
        <w:ind w:left="3566" w:right="2055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6"/>
          <w:sz w:val="32"/>
        </w:rPr>
        <w:t>Sys</w:t>
      </w:r>
      <w:r>
        <w:rPr>
          <w:rFonts w:hint="default" w:ascii="微软雅黑" w:hAnsi="微软雅黑" w:eastAsia="微软雅黑" w:cs="微软雅黑"/>
          <w:spacing w:val="-5"/>
          <w:sz w:val="32"/>
        </w:rPr>
        <w:t>t</w:t>
      </w:r>
      <w:r>
        <w:rPr>
          <w:rFonts w:hint="default" w:ascii="微软雅黑" w:hAnsi="微软雅黑" w:eastAsia="微软雅黑" w:cs="微软雅黑"/>
          <w:spacing w:val="-8"/>
          <w:sz w:val="32"/>
        </w:rPr>
        <w:t>e</w:t>
      </w:r>
      <w:r>
        <w:rPr>
          <w:rFonts w:hint="default" w:ascii="微软雅黑" w:hAnsi="微软雅黑" w:eastAsia="微软雅黑" w:cs="微软雅黑"/>
          <w:spacing w:val="-6"/>
          <w:sz w:val="32"/>
        </w:rPr>
        <w:t>m</w:t>
      </w:r>
      <w:r>
        <w:rPr>
          <w:rFonts w:hint="default" w:ascii="微软雅黑" w:hAnsi="微软雅黑" w:eastAsia="微软雅黑" w:cs="微软雅黑"/>
          <w:spacing w:val="-5"/>
          <w:sz w:val="32"/>
        </w:rPr>
        <w:t>.ou</w:t>
      </w:r>
      <w:r>
        <w:rPr>
          <w:rFonts w:hint="default" w:ascii="微软雅黑" w:hAnsi="微软雅黑" w:eastAsia="微软雅黑" w:cs="微软雅黑"/>
          <w:spacing w:val="-4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.pr</w:t>
      </w:r>
      <w:r>
        <w:rPr>
          <w:rFonts w:hint="default" w:ascii="微软雅黑" w:hAnsi="微软雅黑" w:eastAsia="微软雅黑" w:cs="微软雅黑"/>
          <w:spacing w:val="-6"/>
          <w:sz w:val="32"/>
        </w:rPr>
        <w:t>i</w:t>
      </w:r>
      <w:r>
        <w:rPr>
          <w:rFonts w:hint="default" w:ascii="微软雅黑" w:hAnsi="微软雅黑" w:eastAsia="微软雅黑" w:cs="微软雅黑"/>
          <w:spacing w:val="-5"/>
          <w:sz w:val="32"/>
        </w:rPr>
        <w:t>n</w:t>
      </w:r>
      <w:r>
        <w:rPr>
          <w:rFonts w:hint="default" w:ascii="微软雅黑" w:hAnsi="微软雅黑" w:eastAsia="微软雅黑" w:cs="微软雅黑"/>
          <w:spacing w:val="-4"/>
          <w:sz w:val="32"/>
        </w:rPr>
        <w:t>t</w:t>
      </w:r>
      <w:r>
        <w:rPr>
          <w:rFonts w:hint="default" w:ascii="微软雅黑" w:hAnsi="微软雅黑" w:eastAsia="微软雅黑" w:cs="微软雅黑"/>
          <w:spacing w:val="-6"/>
          <w:sz w:val="32"/>
        </w:rPr>
        <w:t>l</w:t>
      </w:r>
      <w:r>
        <w:rPr>
          <w:rFonts w:hint="default" w:ascii="微软雅黑" w:hAnsi="微软雅黑" w:eastAsia="微软雅黑" w:cs="微软雅黑"/>
          <w:spacing w:val="-5"/>
          <w:sz w:val="32"/>
        </w:rPr>
        <w:t>n(</w:t>
      </w:r>
      <w:r>
        <w:rPr>
          <w:rFonts w:hint="default" w:ascii="微软雅黑" w:hAnsi="微软雅黑" w:eastAsia="微软雅黑" w:cs="微软雅黑"/>
          <w:spacing w:val="-6"/>
          <w:sz w:val="32"/>
        </w:rPr>
        <w:t>"</w:t>
      </w:r>
      <w:r>
        <w:rPr>
          <w:rFonts w:hint="default" w:ascii="微软雅黑" w:hAnsi="微软雅黑" w:eastAsia="微软雅黑" w:cs="微软雅黑"/>
          <w:spacing w:val="-5"/>
          <w:sz w:val="32"/>
        </w:rPr>
        <w:t>文</w:t>
      </w:r>
      <w:r>
        <w:rPr>
          <w:rFonts w:hint="default" w:ascii="微软雅黑" w:hAnsi="微软雅黑" w:eastAsia="微软雅黑" w:cs="微软雅黑"/>
          <w:spacing w:val="-6"/>
          <w:sz w:val="32"/>
        </w:rPr>
        <w:t>档</w:t>
      </w:r>
      <w:r>
        <w:rPr>
          <w:rFonts w:hint="default" w:ascii="微软雅黑" w:hAnsi="微软雅黑" w:eastAsia="微软雅黑" w:cs="微软雅黑"/>
          <w:spacing w:val="-4"/>
          <w:sz w:val="32"/>
        </w:rPr>
        <w:t>评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分："</w:t>
      </w:r>
      <w:r>
        <w:rPr>
          <w:rFonts w:hint="default" w:ascii="微软雅黑" w:hAnsi="微软雅黑" w:eastAsia="微软雅黑" w:cs="微软雅黑"/>
          <w:spacing w:val="-2"/>
          <w:sz w:val="32"/>
        </w:rPr>
        <w:t>+</w:t>
      </w:r>
      <w:r>
        <w:rPr>
          <w:rFonts w:hint="default" w:ascii="微软雅黑" w:hAnsi="微软雅黑" w:eastAsia="微软雅黑" w:cs="微软雅黑"/>
          <w:spacing w:val="-1"/>
          <w:sz w:val="32"/>
        </w:rPr>
        <w:t>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ore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o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.s</w:t>
      </w:r>
      <w:r>
        <w:rPr>
          <w:rFonts w:hint="default" w:ascii="微软雅黑" w:hAnsi="微软雅黑" w:eastAsia="微软雅黑" w:cs="微软雅黑"/>
          <w:sz w:val="32"/>
        </w:rPr>
        <w:t>c</w:t>
      </w:r>
      <w:r>
        <w:rPr>
          <w:rFonts w:hint="default" w:ascii="微软雅黑" w:hAnsi="微软雅黑" w:eastAsia="微软雅黑" w:cs="微软雅黑"/>
          <w:spacing w:val="-1"/>
          <w:sz w:val="32"/>
        </w:rPr>
        <w:t>ore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>;</w:t>
      </w:r>
    </w:p>
    <w:p>
      <w:pPr>
        <w:autoSpaceDE w:val="0"/>
        <w:autoSpaceDN w:val="0"/>
        <w:snapToGrid w:val="0"/>
        <w:spacing w:before="0" w:after="0" w:line="546" w:lineRule="exact"/>
        <w:ind w:left="3566" w:right="18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5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ys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6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5"/>
          <w:sz w:val="32"/>
        </w:rPr>
        <w:t>o</w:t>
      </w:r>
      <w:r>
        <w:rPr>
          <w:rFonts w:hint="default" w:ascii="微软雅黑" w:hAnsi="微软雅黑" w:eastAsia="微软雅黑" w:cs="微软雅黑"/>
          <w:spacing w:val="-4"/>
          <w:sz w:val="32"/>
        </w:rPr>
        <w:t>u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.</w:t>
      </w:r>
      <w:r>
        <w:rPr>
          <w:rFonts w:hint="default" w:ascii="微软雅黑" w:hAnsi="微软雅黑" w:eastAsia="微软雅黑" w:cs="微软雅黑"/>
          <w:spacing w:val="-5"/>
          <w:sz w:val="32"/>
        </w:rPr>
        <w:t>p</w:t>
      </w:r>
      <w:r>
        <w:rPr>
          <w:rFonts w:hint="default" w:ascii="微软雅黑" w:hAnsi="微软雅黑" w:eastAsia="微软雅黑" w:cs="微软雅黑"/>
          <w:spacing w:val="-4"/>
          <w:sz w:val="32"/>
        </w:rPr>
        <w:t>r</w:t>
      </w:r>
      <w:r>
        <w:rPr>
          <w:rFonts w:hint="default" w:ascii="微软雅黑" w:hAnsi="微软雅黑" w:eastAsia="微软雅黑" w:cs="微软雅黑"/>
          <w:spacing w:val="-5"/>
          <w:sz w:val="32"/>
        </w:rPr>
        <w:t>in</w:t>
      </w:r>
      <w:r>
        <w:rPr>
          <w:rFonts w:hint="default" w:ascii="微软雅黑" w:hAnsi="微软雅黑" w:eastAsia="微软雅黑" w:cs="微软雅黑"/>
          <w:spacing w:val="-3"/>
          <w:sz w:val="32"/>
        </w:rPr>
        <w:t>t</w:t>
      </w:r>
      <w:r>
        <w:rPr>
          <w:rFonts w:hint="default" w:ascii="微软雅黑" w:hAnsi="微软雅黑" w:eastAsia="微软雅黑" w:cs="微软雅黑"/>
          <w:spacing w:val="-4"/>
          <w:sz w:val="32"/>
        </w:rPr>
        <w:t>l</w:t>
      </w:r>
      <w:r>
        <w:rPr>
          <w:rFonts w:hint="default" w:ascii="微软雅黑" w:hAnsi="微软雅黑" w:eastAsia="微软雅黑" w:cs="微软雅黑"/>
          <w:spacing w:val="-5"/>
          <w:sz w:val="32"/>
        </w:rPr>
        <w:t>n(</w:t>
      </w:r>
      <w:r>
        <w:rPr>
          <w:rFonts w:hint="default" w:ascii="微软雅黑" w:hAnsi="微软雅黑" w:eastAsia="微软雅黑" w:cs="微软雅黑"/>
          <w:spacing w:val="-4"/>
          <w:sz w:val="32"/>
        </w:rPr>
        <w:t>"</w:t>
      </w:r>
      <w:r>
        <w:rPr>
          <w:rFonts w:hint="default" w:ascii="微软雅黑" w:hAnsi="微软雅黑" w:eastAsia="微软雅黑" w:cs="微软雅黑"/>
          <w:spacing w:val="-5"/>
          <w:sz w:val="32"/>
        </w:rPr>
        <w:t>p</w:t>
      </w:r>
      <w:r>
        <w:rPr>
          <w:rFonts w:hint="default" w:ascii="微软雅黑" w:hAnsi="微软雅黑" w:eastAsia="微软雅黑" w:cs="微软雅黑"/>
          <w:spacing w:val="-4"/>
          <w:sz w:val="32"/>
        </w:rPr>
        <w:t>ri</w:t>
      </w:r>
      <w:r>
        <w:rPr>
          <w:rFonts w:hint="default" w:ascii="微软雅黑" w:hAnsi="微软雅黑" w:eastAsia="微软雅黑" w:cs="微软雅黑"/>
          <w:spacing w:val="-3"/>
          <w:sz w:val="32"/>
        </w:rPr>
        <w:t>c</w:t>
      </w:r>
      <w:r>
        <w:rPr>
          <w:rFonts w:hint="default" w:ascii="微软雅黑" w:hAnsi="微软雅黑" w:eastAsia="微软雅黑" w:cs="微软雅黑"/>
          <w:spacing w:val="-4"/>
          <w:sz w:val="32"/>
        </w:rPr>
        <w:t>e:</w:t>
      </w:r>
      <w:r>
        <w:rPr>
          <w:rFonts w:hint="default" w:ascii="微软雅黑" w:hAnsi="微软雅黑" w:eastAsia="微软雅黑" w:cs="微软雅黑"/>
          <w:spacing w:val="-3"/>
          <w:sz w:val="32"/>
        </w:rPr>
        <w:t>"</w:t>
      </w:r>
      <w:r>
        <w:rPr>
          <w:rFonts w:hint="default" w:ascii="微软雅黑" w:hAnsi="微软雅黑" w:eastAsia="微软雅黑" w:cs="微软雅黑"/>
          <w:spacing w:val="-4"/>
          <w:sz w:val="32"/>
        </w:rPr>
        <w:t>+do</w:t>
      </w:r>
      <w:r>
        <w:rPr>
          <w:rFonts w:hint="default" w:ascii="微软雅黑" w:hAnsi="微软雅黑" w:eastAsia="微软雅黑" w:cs="微软雅黑"/>
          <w:spacing w:val="-2"/>
          <w:sz w:val="32"/>
        </w:rPr>
        <w:t>c</w:t>
      </w:r>
      <w:r>
        <w:rPr>
          <w:rFonts w:hint="default" w:ascii="微软雅黑" w:hAnsi="微软雅黑" w:eastAsia="微软雅黑" w:cs="微软雅黑"/>
          <w:spacing w:val="-3"/>
          <w:sz w:val="32"/>
        </w:rPr>
        <w:t>.</w:t>
      </w:r>
      <w:r>
        <w:rPr>
          <w:rFonts w:hint="default" w:ascii="微软雅黑" w:hAnsi="微软雅黑" w:eastAsia="微软雅黑" w:cs="微软雅黑"/>
          <w:spacing w:val="-4"/>
          <w:sz w:val="32"/>
        </w:rPr>
        <w:t>g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("</w:t>
      </w:r>
      <w:r>
        <w:rPr>
          <w:rFonts w:hint="default" w:ascii="微软雅黑" w:hAnsi="微软雅黑" w:eastAsia="微软雅黑" w:cs="微软雅黑"/>
          <w:spacing w:val="-5"/>
          <w:sz w:val="32"/>
        </w:rPr>
        <w:t>p</w:t>
      </w:r>
      <w:r>
        <w:rPr>
          <w:rFonts w:hint="default" w:ascii="微软雅黑" w:hAnsi="微软雅黑" w:eastAsia="微软雅黑" w:cs="微软雅黑"/>
          <w:spacing w:val="-2"/>
          <w:sz w:val="32"/>
        </w:rPr>
        <w:t>ri</w:t>
      </w:r>
      <w:r>
        <w:rPr>
          <w:rFonts w:hint="default" w:ascii="微软雅黑" w:hAnsi="微软雅黑" w:eastAsia="微软雅黑" w:cs="微软雅黑"/>
          <w:sz w:val="32"/>
        </w:rPr>
        <w:t xml:space="preserve"> ce"));</w:t>
      </w:r>
    </w:p>
    <w:p>
      <w:pPr>
        <w:autoSpaceDE w:val="0"/>
        <w:autoSpaceDN w:val="0"/>
        <w:snapToGrid w:val="0"/>
        <w:spacing w:before="97" w:after="0" w:line="423" w:lineRule="exact"/>
        <w:ind w:left="303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123" w:after="0" w:line="423" w:lineRule="exact"/>
        <w:ind w:left="1956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}</w:t>
      </w:r>
    </w:p>
    <w:p>
      <w:pPr>
        <w:autoSpaceDE w:val="0"/>
        <w:autoSpaceDN w:val="0"/>
        <w:snapToGrid w:val="0"/>
        <w:spacing w:before="668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前缀查询</w:t>
      </w:r>
    </w:p>
    <w:p>
      <w:pPr>
        <w:autoSpaceDE w:val="0"/>
        <w:autoSpaceDN w:val="0"/>
        <w:snapToGrid w:val="0"/>
        <w:spacing w:before="24" w:after="0" w:line="547" w:lineRule="exact"/>
        <w:ind w:left="1419" w:right="6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4"/>
          <w:sz w:val="32"/>
        </w:rPr>
        <w:t>Pref</w:t>
      </w:r>
      <w:r>
        <w:rPr>
          <w:rFonts w:hint="default" w:ascii="Calibri" w:hAnsi="Calibri" w:eastAsia="Calibri" w:cs="Calibri"/>
          <w:spacing w:val="-3"/>
          <w:sz w:val="32"/>
        </w:rPr>
        <w:t>ix</w:t>
      </w:r>
      <w:r>
        <w:rPr>
          <w:rFonts w:hint="default" w:ascii="Calibri" w:hAnsi="Calibri" w:eastAsia="Calibri" w:cs="Calibri"/>
          <w:spacing w:val="-5"/>
          <w:sz w:val="32"/>
        </w:rPr>
        <w:t>Q</w:t>
      </w:r>
      <w:r>
        <w:rPr>
          <w:rFonts w:hint="default" w:ascii="Calibri" w:hAnsi="Calibri" w:eastAsia="Calibri" w:cs="Calibri"/>
          <w:spacing w:val="-4"/>
          <w:sz w:val="32"/>
        </w:rPr>
        <w:t>u</w:t>
      </w:r>
      <w:r>
        <w:rPr>
          <w:rFonts w:hint="default" w:ascii="Calibri" w:hAnsi="Calibri" w:eastAsia="Calibri" w:cs="Calibri"/>
          <w:spacing w:val="-5"/>
          <w:sz w:val="32"/>
        </w:rPr>
        <w:t>e</w:t>
      </w:r>
      <w:r>
        <w:rPr>
          <w:rFonts w:hint="default" w:ascii="Calibri" w:hAnsi="Calibri" w:eastAsia="Calibri" w:cs="Calibri"/>
          <w:spacing w:val="-4"/>
          <w:sz w:val="32"/>
        </w:rPr>
        <w:t>r</w:t>
      </w:r>
      <w:r>
        <w:rPr>
          <w:rFonts w:hint="default" w:ascii="Calibri" w:hAnsi="Calibri" w:eastAsia="Calibri" w:cs="Calibri"/>
          <w:spacing w:val="71"/>
          <w:sz w:val="32"/>
        </w:rPr>
        <w:t>y</w:t>
      </w:r>
      <w:r>
        <w:rPr>
          <w:rFonts w:hint="default" w:ascii="微软雅黑" w:hAnsi="微软雅黑" w:eastAsia="微软雅黑" w:cs="微软雅黑"/>
          <w:spacing w:val="-4"/>
          <w:sz w:val="32"/>
        </w:rPr>
        <w:t>前缀查询</w:t>
      </w:r>
      <w:r>
        <w:rPr>
          <w:rFonts w:hint="default" w:ascii="微软雅黑" w:hAnsi="微软雅黑" w:eastAsia="微软雅黑" w:cs="微软雅黑"/>
          <w:spacing w:val="-3"/>
          <w:sz w:val="32"/>
        </w:rPr>
        <w:t>条件，需要先定义一个词</w:t>
      </w:r>
      <w:r>
        <w:rPr>
          <w:rFonts w:hint="default" w:ascii="微软雅黑" w:hAnsi="微软雅黑" w:eastAsia="微软雅黑" w:cs="微软雅黑"/>
          <w:spacing w:val="-2"/>
          <w:sz w:val="32"/>
        </w:rPr>
        <w:t>项</w:t>
      </w:r>
      <w:r>
        <w:rPr>
          <w:rFonts w:hint="default" w:ascii="微软雅黑" w:hAnsi="微软雅黑" w:eastAsia="微软雅黑" w:cs="微软雅黑"/>
          <w:spacing w:val="-4"/>
          <w:sz w:val="32"/>
        </w:rPr>
        <w:t>T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m，表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1"/>
          <w:sz w:val="32"/>
        </w:rPr>
        <w:t>示当文档中的词项以这个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内容开</w:t>
      </w:r>
      <w:r>
        <w:rPr>
          <w:rFonts w:hint="default" w:ascii="微软雅黑" w:hAnsi="微软雅黑" w:eastAsia="微软雅黑" w:cs="微软雅黑"/>
          <w:sz w:val="32"/>
        </w:rPr>
        <w:t>始</w:t>
      </w:r>
      <w:r>
        <w:rPr>
          <w:rFonts w:hint="default" w:ascii="微软雅黑" w:hAnsi="微软雅黑" w:eastAsia="微软雅黑" w:cs="微软雅黑"/>
          <w:spacing w:val="-1"/>
          <w:sz w:val="32"/>
        </w:rPr>
        <w:t>时，</w:t>
      </w:r>
      <w:r>
        <w:rPr>
          <w:rFonts w:hint="default" w:ascii="微软雅黑" w:hAnsi="微软雅黑" w:eastAsia="微软雅黑" w:cs="微软雅黑"/>
          <w:sz w:val="32"/>
        </w:rPr>
        <w:t>返</w:t>
      </w:r>
      <w:r>
        <w:rPr>
          <w:rFonts w:hint="default" w:ascii="微软雅黑" w:hAnsi="微软雅黑" w:eastAsia="微软雅黑" w:cs="微软雅黑"/>
          <w:spacing w:val="-1"/>
          <w:sz w:val="32"/>
        </w:rPr>
        <w:t>回查</w:t>
      </w:r>
      <w:r>
        <w:rPr>
          <w:rFonts w:hint="default" w:ascii="微软雅黑" w:hAnsi="微软雅黑" w:eastAsia="微软雅黑" w:cs="微软雅黑"/>
          <w:sz w:val="32"/>
        </w:rPr>
        <w:t>询数</w:t>
      </w:r>
    </w:p>
    <w:p>
      <w:pPr>
        <w:autoSpaceDE w:val="0"/>
        <w:autoSpaceDN w:val="0"/>
        <w:snapToGrid w:val="0"/>
        <w:spacing w:before="96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据；</w:t>
      </w:r>
    </w:p>
    <w:p>
      <w:pPr>
        <w:autoSpaceDE w:val="0"/>
        <w:autoSpaceDN w:val="0"/>
        <w:snapToGrid w:val="0"/>
        <w:spacing w:before="119" w:after="0" w:line="430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1"/>
          <w:sz w:val="32"/>
        </w:rPr>
        <w:t>Ter</w:t>
      </w:r>
      <w:r>
        <w:rPr>
          <w:rFonts w:hint="default" w:ascii="Calibri" w:hAnsi="Calibri" w:eastAsia="Calibri" w:cs="Calibri"/>
          <w:sz w:val="32"/>
        </w:rPr>
        <w:t>m</w:t>
      </w:r>
      <w:r>
        <w:rPr>
          <w:rFonts w:hint="default" w:ascii="Calibri" w:hAnsi="Calibri" w:eastAsia="Calibri" w:cs="Calibri"/>
          <w:spacing w:val="22"/>
          <w:sz w:val="32"/>
        </w:rPr>
        <w:t xml:space="preserve"> 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m=</w:t>
      </w:r>
      <w:r>
        <w:rPr>
          <w:rFonts w:hint="default" w:ascii="微软雅黑" w:hAnsi="微软雅黑" w:eastAsia="微软雅黑" w:cs="微软雅黑"/>
          <w:spacing w:val="-1"/>
          <w:sz w:val="32"/>
        </w:rPr>
        <w:t>n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w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Te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pacing w:val="-1"/>
          <w:sz w:val="32"/>
        </w:rPr>
        <w:t>("ti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3"/>
          <w:sz w:val="32"/>
        </w:rPr>
        <w:t>e"</w:t>
      </w:r>
      <w:r>
        <w:rPr>
          <w:rFonts w:hint="default" w:ascii="微软雅黑" w:hAnsi="微软雅黑" w:eastAsia="微软雅黑" w:cs="微软雅黑"/>
          <w:spacing w:val="-1"/>
          <w:sz w:val="32"/>
        </w:rPr>
        <w:t>，“微型”</w:t>
      </w:r>
      <w:r>
        <w:rPr>
          <w:rFonts w:hint="default" w:ascii="微软雅黑" w:hAnsi="微软雅黑" w:eastAsia="微软雅黑" w:cs="微软雅黑"/>
          <w:sz w:val="32"/>
        </w:rPr>
        <w:t>)</w:t>
      </w:r>
    </w:p>
    <w:p>
      <w:pPr>
        <w:autoSpaceDE w:val="0"/>
        <w:autoSpaceDN w:val="0"/>
        <w:snapToGrid w:val="0"/>
        <w:spacing w:before="116" w:after="0" w:line="430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2"/>
          <w:sz w:val="32"/>
        </w:rPr>
        <w:t>Q</w:t>
      </w:r>
      <w:r>
        <w:rPr>
          <w:rFonts w:hint="default" w:ascii="Calibri" w:hAnsi="Calibri" w:eastAsia="Calibri" w:cs="Calibri"/>
          <w:spacing w:val="-1"/>
          <w:sz w:val="32"/>
        </w:rPr>
        <w:t>u</w:t>
      </w:r>
      <w:r>
        <w:rPr>
          <w:rFonts w:hint="default" w:ascii="Calibri" w:hAnsi="Calibri" w:eastAsia="Calibri" w:cs="Calibri"/>
          <w:spacing w:val="-2"/>
          <w:sz w:val="32"/>
        </w:rPr>
        <w:t>e</w:t>
      </w:r>
      <w:r>
        <w:rPr>
          <w:rFonts w:hint="default" w:ascii="Calibri" w:hAnsi="Calibri" w:eastAsia="Calibri" w:cs="Calibri"/>
          <w:spacing w:val="-1"/>
          <w:sz w:val="32"/>
        </w:rPr>
        <w:t>r</w:t>
      </w:r>
      <w:r>
        <w:rPr>
          <w:rFonts w:hint="default" w:ascii="Calibri" w:hAnsi="Calibri" w:eastAsia="Calibri" w:cs="Calibri"/>
          <w:sz w:val="32"/>
        </w:rPr>
        <w:t>y</w:t>
      </w:r>
      <w:r>
        <w:rPr>
          <w:rFonts w:hint="default" w:ascii="Calibri" w:hAnsi="Calibri" w:eastAsia="Calibri" w:cs="Calibri"/>
          <w:spacing w:val="2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que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=ne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ef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ry(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z w:val="32"/>
        </w:rPr>
        <w:t>)</w:t>
      </w:r>
    </w:p>
    <w:p>
      <w:pPr>
        <w:autoSpaceDE w:val="0"/>
        <w:autoSpaceDN w:val="0"/>
        <w:snapToGrid w:val="0"/>
        <w:spacing w:before="56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6" w:right="158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7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430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2"/>
          <w:sz w:val="32"/>
        </w:rPr>
        <w:t>Q</w:t>
      </w:r>
      <w:r>
        <w:rPr>
          <w:rFonts w:hint="default" w:ascii="Calibri" w:hAnsi="Calibri" w:eastAsia="Calibri" w:cs="Calibri"/>
          <w:spacing w:val="-1"/>
          <w:sz w:val="32"/>
        </w:rPr>
        <w:t>u</w:t>
      </w:r>
      <w:r>
        <w:rPr>
          <w:rFonts w:hint="default" w:ascii="Calibri" w:hAnsi="Calibri" w:eastAsia="Calibri" w:cs="Calibri"/>
          <w:spacing w:val="-2"/>
          <w:sz w:val="32"/>
        </w:rPr>
        <w:t>e</w:t>
      </w:r>
      <w:r>
        <w:rPr>
          <w:rFonts w:hint="default" w:ascii="Calibri" w:hAnsi="Calibri" w:eastAsia="Calibri" w:cs="Calibri"/>
          <w:spacing w:val="-1"/>
          <w:sz w:val="32"/>
        </w:rPr>
        <w:t>r</w:t>
      </w:r>
      <w:r>
        <w:rPr>
          <w:rFonts w:hint="default" w:ascii="Calibri" w:hAnsi="Calibri" w:eastAsia="Calibri" w:cs="Calibri"/>
          <w:sz w:val="32"/>
        </w:rPr>
        <w:t>y</w:t>
      </w:r>
      <w:r>
        <w:rPr>
          <w:rFonts w:hint="default" w:ascii="Calibri" w:hAnsi="Calibri" w:eastAsia="Calibri" w:cs="Calibri"/>
          <w:spacing w:val="2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que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=ne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2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ef</w:t>
      </w:r>
      <w:r>
        <w:rPr>
          <w:rFonts w:hint="default" w:ascii="微软雅黑" w:hAnsi="微软雅黑" w:eastAsia="微软雅黑" w:cs="微软雅黑"/>
          <w:spacing w:val="-1"/>
          <w:sz w:val="32"/>
        </w:rPr>
        <w:t>i</w:t>
      </w:r>
      <w:r>
        <w:rPr>
          <w:rFonts w:hint="default" w:ascii="微软雅黑" w:hAnsi="微软雅黑" w:eastAsia="微软雅黑" w:cs="微软雅黑"/>
          <w:spacing w:val="-3"/>
          <w:sz w:val="32"/>
        </w:rPr>
        <w:t>x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ry(</w:t>
      </w:r>
      <w:r>
        <w:rPr>
          <w:rFonts w:hint="default" w:ascii="微软雅黑" w:hAnsi="微软雅黑" w:eastAsia="微软雅黑" w:cs="微软雅黑"/>
          <w:sz w:val="32"/>
        </w:rPr>
        <w:t>t</w:t>
      </w:r>
      <w:r>
        <w:rPr>
          <w:rFonts w:hint="default" w:ascii="微软雅黑" w:hAnsi="微软雅黑" w:eastAsia="微软雅黑" w:cs="微软雅黑"/>
          <w:spacing w:val="-2"/>
          <w:sz w:val="32"/>
        </w:rPr>
        <w:t>e</w:t>
      </w:r>
      <w:r>
        <w:rPr>
          <w:rFonts w:hint="default" w:ascii="微软雅黑" w:hAnsi="微软雅黑" w:eastAsia="微软雅黑" w:cs="微软雅黑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m</w:t>
      </w:r>
      <w:r>
        <w:rPr>
          <w:rFonts w:hint="default" w:ascii="微软雅黑" w:hAnsi="微软雅黑" w:eastAsia="微软雅黑" w:cs="微软雅黑"/>
          <w:sz w:val="32"/>
        </w:rPr>
        <w:t>)</w:t>
      </w:r>
    </w:p>
    <w:p>
      <w:pPr>
        <w:autoSpaceDE w:val="0"/>
        <w:autoSpaceDN w:val="0"/>
        <w:snapToGrid w:val="0"/>
        <w:spacing w:before="117" w:after="0" w:line="430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查到所有用“微型”起始的内容，</w:t>
      </w:r>
      <w:r>
        <w:rPr>
          <w:rFonts w:hint="default" w:ascii="微软雅黑" w:hAnsi="微软雅黑" w:eastAsia="微软雅黑" w:cs="微软雅黑"/>
          <w:sz w:val="32"/>
        </w:rPr>
        <w:t>返</w:t>
      </w:r>
      <w:r>
        <w:rPr>
          <w:rFonts w:hint="default" w:ascii="微软雅黑" w:hAnsi="微软雅黑" w:eastAsia="微软雅黑" w:cs="微软雅黑"/>
          <w:spacing w:val="-1"/>
          <w:sz w:val="32"/>
        </w:rPr>
        <w:t>回</w:t>
      </w:r>
      <w:r>
        <w:rPr>
          <w:rFonts w:hint="default" w:ascii="Calibri" w:hAnsi="Calibri" w:eastAsia="Calibri" w:cs="Calibri"/>
          <w:spacing w:val="-1"/>
          <w:sz w:val="32"/>
        </w:rPr>
        <w:t>doc</w:t>
      </w:r>
      <w:r>
        <w:rPr>
          <w:rFonts w:hint="default" w:ascii="Calibri" w:hAnsi="Calibri" w:eastAsia="Calibri" w:cs="Calibri"/>
          <w:sz w:val="32"/>
        </w:rPr>
        <w:t>u</w:t>
      </w:r>
      <w:r>
        <w:rPr>
          <w:rFonts w:hint="default" w:ascii="Calibri" w:hAnsi="Calibri" w:eastAsia="Calibri" w:cs="Calibri"/>
          <w:spacing w:val="-2"/>
          <w:sz w:val="32"/>
        </w:rPr>
        <w:t>m</w:t>
      </w:r>
      <w:r>
        <w:rPr>
          <w:rFonts w:hint="default" w:ascii="Calibri" w:hAnsi="Calibri" w:eastAsia="Calibri" w:cs="Calibri"/>
          <w:spacing w:val="-3"/>
          <w:sz w:val="32"/>
        </w:rPr>
        <w:t>e</w:t>
      </w:r>
      <w:r>
        <w:rPr>
          <w:rFonts w:hint="default" w:ascii="Calibri" w:hAnsi="Calibri" w:eastAsia="Calibri" w:cs="Calibri"/>
          <w:spacing w:val="-1"/>
          <w:sz w:val="32"/>
        </w:rPr>
        <w:t>n</w:t>
      </w:r>
      <w:r>
        <w:rPr>
          <w:rFonts w:hint="default" w:ascii="Calibri" w:hAnsi="Calibri" w:eastAsia="Calibri" w:cs="Calibri"/>
          <w:sz w:val="32"/>
        </w:rPr>
        <w:t>t</w:t>
      </w:r>
      <w:r>
        <w:rPr>
          <w:rFonts w:hint="default" w:ascii="微软雅黑" w:hAnsi="微软雅黑" w:eastAsia="微软雅黑" w:cs="微软雅黑"/>
          <w:sz w:val="32"/>
        </w:rPr>
        <w:t>结</w:t>
      </w:r>
      <w:r>
        <w:rPr>
          <w:rFonts w:hint="default" w:ascii="微软雅黑" w:hAnsi="微软雅黑" w:eastAsia="微软雅黑" w:cs="微软雅黑"/>
          <w:spacing w:val="-1"/>
          <w:sz w:val="32"/>
        </w:rPr>
        <w:t>果</w:t>
      </w:r>
      <w:r>
        <w:rPr>
          <w:rFonts w:hint="default" w:ascii="微软雅黑" w:hAnsi="微软雅黑" w:eastAsia="微软雅黑" w:cs="微软雅黑"/>
          <w:sz w:val="32"/>
        </w:rPr>
        <w:t>集</w:t>
      </w:r>
    </w:p>
    <w:p>
      <w:pPr>
        <w:autoSpaceDE w:val="0"/>
        <w:autoSpaceDN w:val="0"/>
        <w:snapToGrid w:val="0"/>
        <w:spacing w:before="667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多关键字查</w:t>
      </w:r>
      <w:r>
        <w:rPr>
          <w:rFonts w:hint="default" w:ascii="微软雅黑" w:hAnsi="微软雅黑" w:eastAsia="微软雅黑" w:cs="微软雅黑"/>
          <w:sz w:val="32"/>
        </w:rPr>
        <w:t>询</w:t>
      </w:r>
    </w:p>
    <w:p>
      <w:pPr>
        <w:autoSpaceDE w:val="0"/>
        <w:autoSpaceDN w:val="0"/>
        <w:snapToGrid w:val="0"/>
        <w:spacing w:before="24" w:after="0" w:line="546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1"/>
          <w:sz w:val="32"/>
        </w:rPr>
        <w:t>除了</w:t>
      </w:r>
      <w:r>
        <w:rPr>
          <w:rFonts w:hint="default" w:ascii="Calibri" w:hAnsi="Calibri" w:eastAsia="Calibri" w:cs="Calibri"/>
          <w:spacing w:val="-1"/>
          <w:sz w:val="32"/>
        </w:rPr>
        <w:t>Ter</w:t>
      </w:r>
      <w:r>
        <w:rPr>
          <w:rFonts w:hint="default" w:ascii="Calibri" w:hAnsi="Calibri" w:eastAsia="Calibri" w:cs="Calibri"/>
          <w:spacing w:val="-4"/>
          <w:sz w:val="32"/>
        </w:rPr>
        <w:t>m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y</w:t>
      </w:r>
      <w:r>
        <w:rPr>
          <w:rFonts w:hint="default" w:ascii="微软雅黑" w:hAnsi="微软雅黑" w:eastAsia="微软雅黑" w:cs="微软雅黑"/>
          <w:spacing w:val="-1"/>
          <w:sz w:val="32"/>
        </w:rPr>
        <w:t>外还有</w:t>
      </w:r>
      <w:r>
        <w:rPr>
          <w:rFonts w:hint="default" w:ascii="微软雅黑" w:hAnsi="微软雅黑" w:eastAsia="微软雅黑" w:cs="微软雅黑"/>
          <w:sz w:val="32"/>
        </w:rPr>
        <w:t>多</w:t>
      </w:r>
      <w:r>
        <w:rPr>
          <w:rFonts w:hint="default" w:ascii="微软雅黑" w:hAnsi="微软雅黑" w:eastAsia="微软雅黑" w:cs="微软雅黑"/>
          <w:spacing w:val="-1"/>
          <w:sz w:val="32"/>
        </w:rPr>
        <w:t>个词</w:t>
      </w:r>
      <w:r>
        <w:rPr>
          <w:rFonts w:hint="default" w:ascii="微软雅黑" w:hAnsi="微软雅黑" w:eastAsia="微软雅黑" w:cs="微软雅黑"/>
          <w:sz w:val="32"/>
        </w:rPr>
        <w:t>项</w:t>
      </w:r>
      <w:r>
        <w:rPr>
          <w:rFonts w:hint="default" w:ascii="微软雅黑" w:hAnsi="微软雅黑" w:eastAsia="微软雅黑" w:cs="微软雅黑"/>
          <w:spacing w:val="-1"/>
          <w:sz w:val="32"/>
        </w:rPr>
        <w:t>关键</w:t>
      </w:r>
      <w:r>
        <w:rPr>
          <w:rFonts w:hint="default" w:ascii="微软雅黑" w:hAnsi="微软雅黑" w:eastAsia="微软雅黑" w:cs="微软雅黑"/>
          <w:sz w:val="32"/>
        </w:rPr>
        <w:t>字</w:t>
      </w:r>
      <w:r>
        <w:rPr>
          <w:rFonts w:hint="default" w:ascii="微软雅黑" w:hAnsi="微软雅黑" w:eastAsia="微软雅黑" w:cs="微软雅黑"/>
          <w:spacing w:val="-1"/>
          <w:sz w:val="32"/>
        </w:rPr>
        <w:t>查询</w:t>
      </w:r>
      <w:r>
        <w:rPr>
          <w:rFonts w:hint="default" w:ascii="微软雅黑" w:hAnsi="微软雅黑" w:eastAsia="微软雅黑" w:cs="微软雅黑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条件</w:t>
      </w:r>
      <w:r>
        <w:rPr>
          <w:rFonts w:hint="default" w:ascii="微软雅黑" w:hAnsi="微软雅黑" w:eastAsia="微软雅黑" w:cs="微软雅黑"/>
          <w:sz w:val="32"/>
        </w:rPr>
        <w:t>，</w:t>
      </w:r>
      <w:r>
        <w:rPr>
          <w:rFonts w:hint="default" w:ascii="微软雅黑" w:hAnsi="微软雅黑" w:eastAsia="微软雅黑" w:cs="微软雅黑"/>
          <w:spacing w:val="-1"/>
          <w:sz w:val="32"/>
        </w:rPr>
        <w:t>常</w:t>
      </w:r>
      <w:r>
        <w:rPr>
          <w:rFonts w:hint="default" w:ascii="微软雅黑" w:hAnsi="微软雅黑" w:eastAsia="微软雅黑" w:cs="微软雅黑"/>
          <w:sz w:val="32"/>
        </w:rPr>
        <w:t>常</w:t>
      </w:r>
      <w:r>
        <w:rPr>
          <w:rFonts w:hint="default" w:ascii="微软雅黑" w:hAnsi="微软雅黑" w:eastAsia="微软雅黑" w:cs="微软雅黑"/>
          <w:spacing w:val="-1"/>
          <w:sz w:val="32"/>
        </w:rPr>
        <w:t>查询都需要使用一句话，一个整个</w:t>
      </w:r>
      <w:r>
        <w:rPr>
          <w:rFonts w:hint="default" w:ascii="微软雅黑" w:hAnsi="微软雅黑" w:eastAsia="微软雅黑" w:cs="微软雅黑"/>
          <w:sz w:val="32"/>
        </w:rPr>
        <w:t>报</w:t>
      </w:r>
      <w:r>
        <w:rPr>
          <w:rFonts w:hint="default" w:ascii="微软雅黑" w:hAnsi="微软雅黑" w:eastAsia="微软雅黑" w:cs="微软雅黑"/>
          <w:spacing w:val="-1"/>
          <w:sz w:val="32"/>
        </w:rPr>
        <w:t>错来</w:t>
      </w:r>
      <w:r>
        <w:rPr>
          <w:rFonts w:hint="default" w:ascii="微软雅黑" w:hAnsi="微软雅黑" w:eastAsia="微软雅黑" w:cs="微软雅黑"/>
          <w:sz w:val="32"/>
        </w:rPr>
        <w:t>搜</w:t>
      </w:r>
      <w:r>
        <w:rPr>
          <w:rFonts w:hint="default" w:ascii="微软雅黑" w:hAnsi="微软雅黑" w:eastAsia="微软雅黑" w:cs="微软雅黑"/>
          <w:spacing w:val="-1"/>
          <w:sz w:val="32"/>
        </w:rPr>
        <w:t>索网</w:t>
      </w:r>
      <w:r>
        <w:rPr>
          <w:rFonts w:hint="default" w:ascii="微软雅黑" w:hAnsi="微软雅黑" w:eastAsia="微软雅黑" w:cs="微软雅黑"/>
          <w:sz w:val="32"/>
        </w:rPr>
        <w:t>站</w:t>
      </w:r>
      <w:r>
        <w:rPr>
          <w:rFonts w:hint="default" w:ascii="微软雅黑" w:hAnsi="微软雅黑" w:eastAsia="微软雅黑" w:cs="微软雅黑"/>
          <w:spacing w:val="-1"/>
          <w:sz w:val="32"/>
        </w:rPr>
        <w:t>上曾</w:t>
      </w:r>
      <w:r>
        <w:rPr>
          <w:rFonts w:hint="default" w:ascii="微软雅黑" w:hAnsi="微软雅黑" w:eastAsia="微软雅黑" w:cs="微软雅黑"/>
          <w:sz w:val="32"/>
        </w:rPr>
        <w:t xml:space="preserve">经 </w:t>
      </w:r>
      <w:r>
        <w:rPr>
          <w:rFonts w:hint="default" w:ascii="微软雅黑" w:hAnsi="微软雅黑" w:eastAsia="微软雅黑" w:cs="微软雅黑"/>
          <w:spacing w:val="-1"/>
          <w:sz w:val="32"/>
        </w:rPr>
        <w:t>有的错误信息；需要各种各样的关</w:t>
      </w:r>
      <w:r>
        <w:rPr>
          <w:rFonts w:hint="default" w:ascii="微软雅黑" w:hAnsi="微软雅黑" w:eastAsia="微软雅黑" w:cs="微软雅黑"/>
          <w:sz w:val="32"/>
        </w:rPr>
        <w:t>键</w:t>
      </w:r>
      <w:r>
        <w:rPr>
          <w:rFonts w:hint="default" w:ascii="微软雅黑" w:hAnsi="微软雅黑" w:eastAsia="微软雅黑" w:cs="微软雅黑"/>
          <w:spacing w:val="-1"/>
          <w:sz w:val="32"/>
        </w:rPr>
        <w:t>字在</w:t>
      </w:r>
      <w:r>
        <w:rPr>
          <w:rFonts w:hint="default" w:ascii="微软雅黑" w:hAnsi="微软雅黑" w:eastAsia="微软雅黑" w:cs="微软雅黑"/>
          <w:sz w:val="32"/>
        </w:rPr>
        <w:t>其</w:t>
      </w:r>
      <w:r>
        <w:rPr>
          <w:rFonts w:hint="default" w:ascii="微软雅黑" w:hAnsi="微软雅黑" w:eastAsia="微软雅黑" w:cs="微软雅黑"/>
          <w:spacing w:val="-1"/>
          <w:sz w:val="32"/>
        </w:rPr>
        <w:t>中起</w:t>
      </w:r>
      <w:r>
        <w:rPr>
          <w:rFonts w:hint="default" w:ascii="微软雅黑" w:hAnsi="微软雅黑" w:eastAsia="微软雅黑" w:cs="微软雅黑"/>
          <w:sz w:val="32"/>
        </w:rPr>
        <w:t>作</w:t>
      </w:r>
      <w:r>
        <w:rPr>
          <w:rFonts w:hint="default" w:ascii="微软雅黑" w:hAnsi="微软雅黑" w:eastAsia="微软雅黑" w:cs="微软雅黑"/>
          <w:spacing w:val="-1"/>
          <w:sz w:val="32"/>
        </w:rPr>
        <w:t>用</w:t>
      </w:r>
      <w:r>
        <w:rPr>
          <w:rFonts w:hint="default" w:ascii="微软雅黑" w:hAnsi="微软雅黑" w:eastAsia="微软雅黑" w:cs="微软雅黑"/>
          <w:sz w:val="32"/>
        </w:rPr>
        <w:t>；</w:t>
      </w:r>
    </w:p>
    <w:p>
      <w:pPr>
        <w:autoSpaceDE w:val="0"/>
        <w:autoSpaceDN w:val="0"/>
        <w:snapToGrid w:val="0"/>
        <w:spacing w:before="545" w:after="0" w:line="546" w:lineRule="exact"/>
        <w:ind w:left="1419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4"/>
          <w:sz w:val="32"/>
        </w:rPr>
        <w:t>P</w:t>
      </w:r>
      <w:r>
        <w:rPr>
          <w:rFonts w:hint="default" w:ascii="Calibri" w:hAnsi="Calibri" w:eastAsia="Calibri" w:cs="Calibri"/>
          <w:spacing w:val="-3"/>
          <w:sz w:val="32"/>
        </w:rPr>
        <w:t>hrase</w:t>
      </w:r>
      <w:r>
        <w:rPr>
          <w:rFonts w:hint="default" w:ascii="微软雅黑" w:hAnsi="微软雅黑" w:eastAsia="微软雅黑" w:cs="微软雅黑"/>
          <w:spacing w:val="-4"/>
          <w:sz w:val="32"/>
        </w:rPr>
        <w:t>Qu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ry.</w:t>
      </w:r>
      <w:r>
        <w:rPr>
          <w:rFonts w:hint="default" w:ascii="微软雅黑" w:hAnsi="微软雅黑" w:eastAsia="微软雅黑" w:cs="微软雅黑"/>
          <w:spacing w:val="-4"/>
          <w:sz w:val="32"/>
        </w:rPr>
        <w:t>Bui</w:t>
      </w:r>
      <w:r>
        <w:rPr>
          <w:rFonts w:hint="default" w:ascii="微软雅黑" w:hAnsi="微软雅黑" w:eastAsia="微软雅黑" w:cs="微软雅黑"/>
          <w:spacing w:val="-3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4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r</w:t>
      </w:r>
      <w:r>
        <w:rPr>
          <w:rFonts w:hint="default" w:ascii="微软雅黑" w:hAnsi="微软雅黑" w:eastAsia="微软雅黑" w:cs="微软雅黑"/>
          <w:spacing w:val="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4"/>
          <w:sz w:val="32"/>
        </w:rPr>
        <w:t>bu</w:t>
      </w:r>
      <w:r>
        <w:rPr>
          <w:rFonts w:hint="default" w:ascii="微软雅黑" w:hAnsi="微软雅黑" w:eastAsia="微软雅黑" w:cs="微软雅黑"/>
          <w:spacing w:val="-3"/>
          <w:sz w:val="32"/>
        </w:rPr>
        <w:t>i</w:t>
      </w:r>
      <w:r>
        <w:rPr>
          <w:rFonts w:hint="default" w:ascii="微软雅黑" w:hAnsi="微软雅黑" w:eastAsia="微软雅黑" w:cs="微软雅黑"/>
          <w:spacing w:val="-4"/>
          <w:sz w:val="32"/>
        </w:rPr>
        <w:t>ld=</w:t>
      </w:r>
      <w:r>
        <w:rPr>
          <w:rFonts w:hint="default" w:ascii="微软雅黑" w:hAnsi="微软雅黑" w:eastAsia="微软雅黑" w:cs="微软雅黑"/>
          <w:spacing w:val="-3"/>
          <w:sz w:val="32"/>
        </w:rPr>
        <w:t>n</w:t>
      </w:r>
      <w:r>
        <w:rPr>
          <w:rFonts w:hint="default" w:ascii="微软雅黑" w:hAnsi="微软雅黑" w:eastAsia="微软雅黑" w:cs="微软雅黑"/>
          <w:spacing w:val="-4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4"/>
          <w:sz w:val="32"/>
        </w:rPr>
        <w:t>Ph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2"/>
          <w:sz w:val="32"/>
        </w:rPr>
        <w:t>a</w:t>
      </w:r>
      <w:r>
        <w:rPr>
          <w:rFonts w:hint="default" w:ascii="微软雅黑" w:hAnsi="微软雅黑" w:eastAsia="微软雅黑" w:cs="微软雅黑"/>
          <w:spacing w:val="-3"/>
          <w:sz w:val="32"/>
        </w:rPr>
        <w:t>s</w:t>
      </w:r>
      <w:r>
        <w:rPr>
          <w:rFonts w:hint="default" w:ascii="微软雅黑" w:hAnsi="微软雅黑" w:eastAsia="微软雅黑" w:cs="微软雅黑"/>
          <w:spacing w:val="-4"/>
          <w:sz w:val="32"/>
        </w:rPr>
        <w:t>eQu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>ry.</w:t>
      </w:r>
      <w:r>
        <w:rPr>
          <w:rFonts w:hint="default" w:ascii="微软雅黑" w:hAnsi="微软雅黑" w:eastAsia="微软雅黑" w:cs="微软雅黑"/>
          <w:spacing w:val="-4"/>
          <w:sz w:val="32"/>
        </w:rPr>
        <w:t>Bui</w:t>
      </w:r>
      <w:r>
        <w:rPr>
          <w:rFonts w:hint="default" w:ascii="微软雅黑" w:hAnsi="微软雅黑" w:eastAsia="微软雅黑" w:cs="微软雅黑"/>
          <w:spacing w:val="-3"/>
          <w:sz w:val="32"/>
        </w:rPr>
        <w:t>l</w:t>
      </w:r>
      <w:r>
        <w:rPr>
          <w:rFonts w:hint="default" w:ascii="微软雅黑" w:hAnsi="微软雅黑" w:eastAsia="微软雅黑" w:cs="微软雅黑"/>
          <w:spacing w:val="-4"/>
          <w:sz w:val="32"/>
        </w:rPr>
        <w:t>d</w:t>
      </w:r>
      <w:r>
        <w:rPr>
          <w:rFonts w:hint="default" w:ascii="微软雅黑" w:hAnsi="微软雅黑" w:eastAsia="微软雅黑" w:cs="微软雅黑"/>
          <w:spacing w:val="-5"/>
          <w:sz w:val="32"/>
        </w:rPr>
        <w:t>e</w:t>
      </w:r>
      <w:r>
        <w:rPr>
          <w:rFonts w:hint="default" w:ascii="微软雅黑" w:hAnsi="微软雅黑" w:eastAsia="微软雅黑" w:cs="微软雅黑"/>
          <w:spacing w:val="-2"/>
          <w:sz w:val="32"/>
        </w:rPr>
        <w:t>r</w:t>
      </w:r>
      <w:r>
        <w:rPr>
          <w:rFonts w:hint="default" w:ascii="微软雅黑" w:hAnsi="微软雅黑" w:eastAsia="微软雅黑" w:cs="微软雅黑"/>
          <w:spacing w:val="-3"/>
          <w:sz w:val="32"/>
        </w:rPr>
        <w:t>(</w:t>
      </w:r>
      <w:r>
        <w:rPr>
          <w:rFonts w:hint="default" w:ascii="微软雅黑" w:hAnsi="微软雅黑" w:eastAsia="微软雅黑" w:cs="微软雅黑"/>
          <w:spacing w:val="-2"/>
          <w:sz w:val="32"/>
        </w:rPr>
        <w:t>);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Calibri" w:hAnsi="Calibri" w:eastAsia="Calibri" w:cs="Calibri"/>
          <w:spacing w:val="-1"/>
          <w:sz w:val="32"/>
        </w:rPr>
        <w:t>bu</w:t>
      </w:r>
      <w:r>
        <w:rPr>
          <w:rFonts w:hint="default" w:ascii="Calibri" w:hAnsi="Calibri" w:eastAsia="Calibri" w:cs="Calibri"/>
          <w:sz w:val="32"/>
        </w:rPr>
        <w:t>ild.</w:t>
      </w:r>
      <w:r>
        <w:rPr>
          <w:rFonts w:hint="default" w:ascii="Calibri" w:hAnsi="Calibri" w:eastAsia="Calibri" w:cs="Calibri"/>
          <w:spacing w:val="-1"/>
          <w:sz w:val="32"/>
        </w:rPr>
        <w:t>a</w:t>
      </w:r>
      <w:r>
        <w:rPr>
          <w:rFonts w:hint="default" w:ascii="Calibri" w:hAnsi="Calibri" w:eastAsia="Calibri" w:cs="Calibri"/>
          <w:sz w:val="32"/>
        </w:rPr>
        <w:t>d</w:t>
      </w:r>
      <w:r>
        <w:rPr>
          <w:rFonts w:hint="default" w:ascii="Calibri" w:hAnsi="Calibri" w:eastAsia="Calibri" w:cs="Calibri"/>
          <w:spacing w:val="-1"/>
          <w:sz w:val="32"/>
        </w:rPr>
        <w:t>d(ne</w:t>
      </w:r>
      <w:r>
        <w:rPr>
          <w:rFonts w:hint="default" w:ascii="Calibri" w:hAnsi="Calibri" w:eastAsia="Calibri" w:cs="Calibri"/>
          <w:sz w:val="32"/>
        </w:rPr>
        <w:t>w</w:t>
      </w:r>
      <w:r>
        <w:rPr>
          <w:rFonts w:hint="default" w:ascii="Calibri" w:hAnsi="Calibri" w:eastAsia="Calibri" w:cs="Calibri"/>
          <w:spacing w:val="-3"/>
          <w:sz w:val="32"/>
        </w:rPr>
        <w:t xml:space="preserve"> </w:t>
      </w:r>
      <w:r>
        <w:rPr>
          <w:rFonts w:hint="default" w:ascii="Calibri" w:hAnsi="Calibri" w:eastAsia="Calibri" w:cs="Calibri"/>
          <w:spacing w:val="-1"/>
          <w:sz w:val="32"/>
        </w:rPr>
        <w:t>Te</w:t>
      </w:r>
      <w:r>
        <w:rPr>
          <w:rFonts w:hint="default" w:ascii="Calibri" w:hAnsi="Calibri" w:eastAsia="Calibri" w:cs="Calibri"/>
          <w:spacing w:val="-2"/>
          <w:sz w:val="32"/>
        </w:rPr>
        <w:t>rm(</w:t>
      </w:r>
      <w:r>
        <w:rPr>
          <w:rFonts w:hint="default" w:ascii="Calibri" w:hAnsi="Calibri" w:eastAsia="Calibri" w:cs="Calibri"/>
          <w:spacing w:val="-1"/>
          <w:sz w:val="32"/>
        </w:rPr>
        <w:t>"t</w:t>
      </w:r>
      <w:r>
        <w:rPr>
          <w:rFonts w:hint="default" w:ascii="Calibri" w:hAnsi="Calibri" w:eastAsia="Calibri" w:cs="Calibri"/>
          <w:sz w:val="32"/>
        </w:rPr>
        <w:t>itl</w:t>
      </w:r>
      <w:r>
        <w:rPr>
          <w:rFonts w:hint="default" w:ascii="Calibri" w:hAnsi="Calibri" w:eastAsia="Calibri" w:cs="Calibri"/>
          <w:spacing w:val="-1"/>
          <w:sz w:val="32"/>
        </w:rPr>
        <w:t>e</w:t>
      </w:r>
      <w:r>
        <w:rPr>
          <w:rFonts w:hint="default" w:ascii="Calibri" w:hAnsi="Calibri" w:eastAsia="Calibri" w:cs="Calibri"/>
          <w:sz w:val="32"/>
        </w:rPr>
        <w:t>"</w:t>
      </w:r>
      <w:r>
        <w:rPr>
          <w:rFonts w:hint="default" w:ascii="微软雅黑" w:hAnsi="微软雅黑" w:eastAsia="微软雅黑" w:cs="微软雅黑"/>
          <w:spacing w:val="-1"/>
          <w:sz w:val="32"/>
        </w:rPr>
        <w:t>，“黑色”</w:t>
      </w:r>
      <w:r>
        <w:rPr>
          <w:rFonts w:hint="default" w:ascii="Calibri" w:hAnsi="Calibri" w:eastAsia="Calibri" w:cs="Calibri"/>
          <w:sz w:val="32"/>
        </w:rPr>
        <w:t>))</w:t>
      </w:r>
      <w:r>
        <w:rPr>
          <w:rFonts w:hint="default" w:ascii="微软雅黑" w:hAnsi="微软雅黑" w:eastAsia="微软雅黑" w:cs="微软雅黑"/>
          <w:sz w:val="32"/>
        </w:rPr>
        <w:t>；</w:t>
      </w:r>
    </w:p>
    <w:p>
      <w:pPr>
        <w:autoSpaceDE w:val="0"/>
        <w:autoSpaceDN w:val="0"/>
        <w:snapToGrid w:val="0"/>
        <w:spacing w:before="78" w:after="0" w:line="448" w:lineRule="exact"/>
        <w:ind w:left="1419" w:right="2145" w:firstLine="0"/>
        <w:jc w:val="both"/>
        <w:textAlignment w:val="auto"/>
        <w:rPr>
          <w:rFonts w:hint="default" w:ascii="Calibri" w:hAnsi="Calibri" w:eastAsia="Calibri" w:cs="Calibri"/>
          <w:sz w:val="32"/>
        </w:rPr>
      </w:pPr>
      <w:r>
        <w:rPr>
          <w:rFonts w:hint="default" w:ascii="Calibri" w:hAnsi="Calibri" w:eastAsia="Calibri" w:cs="Calibri"/>
          <w:spacing w:val="-4"/>
          <w:sz w:val="32"/>
        </w:rPr>
        <w:t>bu</w:t>
      </w:r>
      <w:r>
        <w:rPr>
          <w:rFonts w:hint="default" w:ascii="Calibri" w:hAnsi="Calibri" w:eastAsia="Calibri" w:cs="Calibri"/>
          <w:spacing w:val="-3"/>
          <w:sz w:val="32"/>
        </w:rPr>
        <w:t>ild</w:t>
      </w:r>
      <w:r>
        <w:rPr>
          <w:rFonts w:hint="default" w:ascii="微软雅黑" w:hAnsi="微软雅黑" w:eastAsia="微软雅黑" w:cs="微软雅黑"/>
          <w:spacing w:val="-4"/>
          <w:sz w:val="32"/>
        </w:rPr>
        <w:t>.a</w:t>
      </w:r>
      <w:r>
        <w:rPr>
          <w:rFonts w:hint="default" w:ascii="微软雅黑" w:hAnsi="微软雅黑" w:eastAsia="微软雅黑" w:cs="微软雅黑"/>
          <w:spacing w:val="-5"/>
          <w:sz w:val="32"/>
        </w:rPr>
        <w:t>dd</w:t>
      </w:r>
      <w:r>
        <w:rPr>
          <w:rFonts w:hint="default" w:ascii="微软雅黑" w:hAnsi="微软雅黑" w:eastAsia="微软雅黑" w:cs="微软雅黑"/>
          <w:spacing w:val="-4"/>
          <w:sz w:val="32"/>
        </w:rPr>
        <w:t>(</w:t>
      </w:r>
      <w:r>
        <w:rPr>
          <w:rFonts w:hint="default" w:ascii="微软雅黑" w:hAnsi="微软雅黑" w:eastAsia="微软雅黑" w:cs="微软雅黑"/>
          <w:spacing w:val="-5"/>
          <w:sz w:val="32"/>
        </w:rPr>
        <w:t>n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3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5"/>
          <w:sz w:val="32"/>
        </w:rPr>
        <w:t>T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rm("t</w:t>
      </w:r>
      <w:r>
        <w:rPr>
          <w:rFonts w:hint="default" w:ascii="微软雅黑" w:hAnsi="微软雅黑" w:eastAsia="微软雅黑" w:cs="微软雅黑"/>
          <w:spacing w:val="-3"/>
          <w:sz w:val="32"/>
        </w:rPr>
        <w:t>itl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5"/>
          <w:sz w:val="32"/>
        </w:rPr>
        <w:t>"</w:t>
      </w:r>
      <w:r>
        <w:rPr>
          <w:rFonts w:hint="default" w:ascii="微软雅黑" w:hAnsi="微软雅黑" w:eastAsia="微软雅黑" w:cs="微软雅黑"/>
          <w:spacing w:val="-4"/>
          <w:sz w:val="32"/>
        </w:rPr>
        <w:t>，“</w:t>
      </w:r>
      <w:r>
        <w:rPr>
          <w:rFonts w:hint="default" w:ascii="微软雅黑" w:hAnsi="微软雅黑" w:eastAsia="微软雅黑" w:cs="微软雅黑"/>
          <w:spacing w:val="-3"/>
          <w:sz w:val="32"/>
        </w:rPr>
        <w:t>英特尔”</w:t>
      </w:r>
      <w:r>
        <w:rPr>
          <w:rFonts w:hint="default" w:ascii="微软雅黑" w:hAnsi="微软雅黑" w:eastAsia="微软雅黑" w:cs="微软雅黑"/>
          <w:spacing w:val="-4"/>
          <w:sz w:val="32"/>
        </w:rPr>
        <w:t>)</w:t>
      </w:r>
      <w:r>
        <w:rPr>
          <w:rFonts w:hint="default" w:ascii="微软雅黑" w:hAnsi="微软雅黑" w:eastAsia="微软雅黑" w:cs="微软雅黑"/>
          <w:spacing w:val="-2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Calibri" w:hAnsi="Calibri" w:eastAsia="Calibri" w:cs="Calibri"/>
          <w:spacing w:val="-1"/>
          <w:sz w:val="32"/>
        </w:rPr>
        <w:t>Phrase</w:t>
      </w:r>
      <w:r>
        <w:rPr>
          <w:rFonts w:hint="default" w:ascii="Calibri" w:hAnsi="Calibri" w:eastAsia="Calibri" w:cs="Calibri"/>
          <w:spacing w:val="-3"/>
          <w:sz w:val="32"/>
        </w:rPr>
        <w:t>Q</w:t>
      </w:r>
      <w:r>
        <w:rPr>
          <w:rFonts w:hint="default" w:ascii="Calibri" w:hAnsi="Calibri" w:eastAsia="Calibri" w:cs="Calibri"/>
          <w:spacing w:val="-1"/>
          <w:sz w:val="32"/>
        </w:rPr>
        <w:t>ue</w:t>
      </w:r>
      <w:r>
        <w:rPr>
          <w:rFonts w:hint="default" w:ascii="Calibri" w:hAnsi="Calibri" w:eastAsia="Calibri" w:cs="Calibri"/>
          <w:spacing w:val="-2"/>
          <w:sz w:val="32"/>
        </w:rPr>
        <w:t>r</w:t>
      </w:r>
      <w:r>
        <w:rPr>
          <w:rFonts w:hint="default" w:ascii="Calibri" w:hAnsi="Calibri" w:eastAsia="Calibri" w:cs="Calibri"/>
          <w:sz w:val="32"/>
        </w:rPr>
        <w:t>y</w:t>
      </w:r>
      <w:r>
        <w:rPr>
          <w:rFonts w:hint="default" w:ascii="Calibri" w:hAnsi="Calibri" w:eastAsia="Calibri" w:cs="Calibri"/>
          <w:spacing w:val="2"/>
          <w:sz w:val="32"/>
        </w:rPr>
        <w:t xml:space="preserve"> </w:t>
      </w:r>
      <w:r>
        <w:rPr>
          <w:rFonts w:hint="default" w:ascii="Calibri" w:hAnsi="Calibri" w:eastAsia="Calibri" w:cs="Calibri"/>
          <w:spacing w:val="-1"/>
          <w:sz w:val="32"/>
        </w:rPr>
        <w:t>que</w:t>
      </w:r>
      <w:r>
        <w:rPr>
          <w:rFonts w:hint="default" w:ascii="Calibri" w:hAnsi="Calibri" w:eastAsia="Calibri" w:cs="Calibri"/>
          <w:spacing w:val="-2"/>
          <w:sz w:val="32"/>
        </w:rPr>
        <w:t>r</w:t>
      </w:r>
      <w:r>
        <w:rPr>
          <w:rFonts w:hint="default" w:ascii="Calibri" w:hAnsi="Calibri" w:eastAsia="Calibri" w:cs="Calibri"/>
          <w:spacing w:val="-1"/>
          <w:sz w:val="32"/>
        </w:rPr>
        <w:t>y</w:t>
      </w:r>
      <w:r>
        <w:rPr>
          <w:rFonts w:hint="default" w:ascii="Calibri" w:hAnsi="Calibri" w:eastAsia="Calibri" w:cs="Calibri"/>
          <w:spacing w:val="-2"/>
          <w:sz w:val="32"/>
        </w:rPr>
        <w:t>=</w:t>
      </w:r>
      <w:r>
        <w:rPr>
          <w:rFonts w:hint="default" w:ascii="Calibri" w:hAnsi="Calibri" w:eastAsia="Calibri" w:cs="Calibri"/>
          <w:spacing w:val="-1"/>
          <w:sz w:val="32"/>
        </w:rPr>
        <w:t>bu</w:t>
      </w:r>
      <w:r>
        <w:rPr>
          <w:rFonts w:hint="default" w:ascii="Calibri" w:hAnsi="Calibri" w:eastAsia="Calibri" w:cs="Calibri"/>
          <w:sz w:val="32"/>
        </w:rPr>
        <w:t>il</w:t>
      </w:r>
      <w:r>
        <w:rPr>
          <w:rFonts w:hint="default" w:ascii="Calibri" w:hAnsi="Calibri" w:eastAsia="Calibri" w:cs="Calibri"/>
          <w:spacing w:val="-1"/>
          <w:sz w:val="32"/>
        </w:rPr>
        <w:t>d</w:t>
      </w:r>
      <w:r>
        <w:rPr>
          <w:rFonts w:hint="default" w:ascii="Calibri" w:hAnsi="Calibri" w:eastAsia="Calibri" w:cs="Calibri"/>
          <w:sz w:val="32"/>
        </w:rPr>
        <w:t>.</w:t>
      </w:r>
      <w:r>
        <w:rPr>
          <w:rFonts w:hint="default" w:ascii="Calibri" w:hAnsi="Calibri" w:eastAsia="Calibri" w:cs="Calibri"/>
          <w:spacing w:val="-1"/>
          <w:sz w:val="32"/>
        </w:rPr>
        <w:t>bu</w:t>
      </w:r>
      <w:r>
        <w:rPr>
          <w:rFonts w:hint="default" w:ascii="Calibri" w:hAnsi="Calibri" w:eastAsia="Calibri" w:cs="Calibri"/>
          <w:sz w:val="32"/>
        </w:rPr>
        <w:t>ild();</w:t>
      </w:r>
    </w:p>
    <w:p>
      <w:pPr>
        <w:autoSpaceDE w:val="0"/>
        <w:autoSpaceDN w:val="0"/>
        <w:snapToGrid w:val="0"/>
        <w:spacing w:before="604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模糊查询</w:t>
      </w:r>
    </w:p>
    <w:p>
      <w:pPr>
        <w:autoSpaceDE w:val="0"/>
        <w:autoSpaceDN w:val="0"/>
        <w:snapToGrid w:val="0"/>
        <w:spacing w:before="24" w:after="0" w:line="546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1"/>
          <w:sz w:val="32"/>
        </w:rPr>
        <w:t>Fu</w:t>
      </w:r>
      <w:r>
        <w:rPr>
          <w:rFonts w:hint="default" w:ascii="Calibri" w:hAnsi="Calibri" w:eastAsia="Calibri" w:cs="Calibri"/>
          <w:sz w:val="32"/>
        </w:rPr>
        <w:t>zz</w:t>
      </w:r>
      <w:r>
        <w:rPr>
          <w:rFonts w:hint="default" w:ascii="Calibri" w:hAnsi="Calibri" w:eastAsia="Calibri" w:cs="Calibri"/>
          <w:spacing w:val="-1"/>
          <w:sz w:val="32"/>
        </w:rPr>
        <w:t>y</w:t>
      </w:r>
      <w:r>
        <w:rPr>
          <w:rFonts w:hint="default" w:ascii="Calibri" w:hAnsi="Calibri" w:eastAsia="Calibri" w:cs="Calibri"/>
          <w:spacing w:val="-3"/>
          <w:sz w:val="32"/>
        </w:rPr>
        <w:t>Q</w:t>
      </w:r>
      <w:r>
        <w:rPr>
          <w:rFonts w:hint="default" w:ascii="Calibri" w:hAnsi="Calibri" w:eastAsia="Calibri" w:cs="Calibri"/>
          <w:spacing w:val="-1"/>
          <w:sz w:val="32"/>
        </w:rPr>
        <w:t>uer</w:t>
      </w:r>
      <w:r>
        <w:rPr>
          <w:rFonts w:hint="default" w:ascii="Calibri" w:hAnsi="Calibri" w:eastAsia="Calibri" w:cs="Calibri"/>
          <w:spacing w:val="-4"/>
          <w:sz w:val="32"/>
        </w:rPr>
        <w:t>y</w:t>
      </w:r>
      <w:r>
        <w:rPr>
          <w:rFonts w:hint="default" w:ascii="微软雅黑" w:hAnsi="微软雅黑" w:eastAsia="微软雅黑" w:cs="微软雅黑"/>
          <w:spacing w:val="-1"/>
          <w:sz w:val="32"/>
        </w:rPr>
        <w:t>，可以识别简单的相</w:t>
      </w:r>
      <w:r>
        <w:rPr>
          <w:rFonts w:hint="default" w:ascii="微软雅黑" w:hAnsi="微软雅黑" w:eastAsia="微软雅黑" w:cs="微软雅黑"/>
          <w:sz w:val="32"/>
        </w:rPr>
        <w:t>近</w:t>
      </w:r>
      <w:r>
        <w:rPr>
          <w:rFonts w:hint="default" w:ascii="微软雅黑" w:hAnsi="微软雅黑" w:eastAsia="微软雅黑" w:cs="微软雅黑"/>
          <w:spacing w:val="-1"/>
          <w:sz w:val="32"/>
        </w:rPr>
        <w:t>字，</w:t>
      </w:r>
      <w:r>
        <w:rPr>
          <w:rFonts w:hint="default" w:ascii="微软雅黑" w:hAnsi="微软雅黑" w:eastAsia="微软雅黑" w:cs="微软雅黑"/>
          <w:sz w:val="32"/>
        </w:rPr>
        <w:t>日</w:t>
      </w:r>
      <w:r>
        <w:rPr>
          <w:rFonts w:hint="default" w:ascii="微软雅黑" w:hAnsi="微软雅黑" w:eastAsia="微软雅黑" w:cs="微软雅黑"/>
          <w:spacing w:val="-1"/>
          <w:sz w:val="32"/>
        </w:rPr>
        <w:t>和曰，</w:t>
      </w:r>
      <w:r>
        <w:rPr>
          <w:rFonts w:hint="default" w:ascii="Calibri" w:hAnsi="Calibri" w:eastAsia="Calibri" w:cs="Calibri"/>
          <w:sz w:val="32"/>
        </w:rPr>
        <w:t>t</w:t>
      </w:r>
      <w:r>
        <w:rPr>
          <w:rFonts w:hint="default" w:ascii="Calibri" w:hAnsi="Calibri" w:eastAsia="Calibri" w:cs="Calibri"/>
          <w:spacing w:val="-1"/>
          <w:sz w:val="32"/>
        </w:rPr>
        <w:t>r</w:t>
      </w:r>
      <w:r>
        <w:rPr>
          <w:rFonts w:hint="default" w:ascii="Calibri" w:hAnsi="Calibri" w:eastAsia="Calibri" w:cs="Calibri"/>
          <w:sz w:val="32"/>
        </w:rPr>
        <w:t>u</w:t>
      </w:r>
      <w:r>
        <w:rPr>
          <w:rFonts w:hint="default" w:ascii="Calibri" w:hAnsi="Calibri" w:eastAsia="Calibri" w:cs="Calibri"/>
          <w:spacing w:val="-2"/>
          <w:sz w:val="32"/>
        </w:rPr>
        <w:t>m</w:t>
      </w:r>
      <w:r>
        <w:rPr>
          <w:rFonts w:hint="default" w:ascii="Calibri" w:hAnsi="Calibri" w:eastAsia="Calibri" w:cs="Calibri"/>
          <w:sz w:val="32"/>
        </w:rPr>
        <w:t>p</w:t>
      </w:r>
      <w:r>
        <w:rPr>
          <w:rFonts w:hint="default" w:ascii="微软雅黑" w:hAnsi="微软雅黑" w:eastAsia="微软雅黑" w:cs="微软雅黑"/>
          <w:sz w:val="32"/>
        </w:rPr>
        <w:t>和</w:t>
      </w:r>
      <w:r>
        <w:rPr>
          <w:rFonts w:hint="default" w:ascii="Calibri" w:hAnsi="Calibri" w:eastAsia="Calibri" w:cs="Calibri"/>
          <w:sz w:val="32"/>
        </w:rPr>
        <w:t>t</w:t>
      </w:r>
      <w:r>
        <w:rPr>
          <w:rFonts w:hint="default" w:ascii="Calibri" w:hAnsi="Calibri" w:eastAsia="Calibri" w:cs="Calibri"/>
          <w:spacing w:val="-1"/>
          <w:sz w:val="32"/>
        </w:rPr>
        <w:t>ra</w:t>
      </w:r>
      <w:r>
        <w:rPr>
          <w:rFonts w:hint="default" w:ascii="Calibri" w:hAnsi="Calibri" w:eastAsia="Calibri" w:cs="Calibri"/>
          <w:spacing w:val="-2"/>
          <w:sz w:val="32"/>
        </w:rPr>
        <w:t>m</w:t>
      </w:r>
      <w:r>
        <w:rPr>
          <w:rFonts w:hint="default" w:ascii="Calibri" w:hAnsi="Calibri" w:eastAsia="Calibri" w:cs="Calibri"/>
          <w:spacing w:val="-1"/>
          <w:sz w:val="32"/>
        </w:rPr>
        <w:t>p</w:t>
      </w:r>
      <w:r>
        <w:rPr>
          <w:rFonts w:hint="default" w:ascii="微软雅黑" w:hAnsi="微软雅黑" w:eastAsia="微软雅黑" w:cs="微软雅黑"/>
          <w:spacing w:val="-1"/>
          <w:sz w:val="32"/>
        </w:rPr>
        <w:t>，已经完成的底层算法，对不</w:t>
      </w:r>
      <w:r>
        <w:rPr>
          <w:rFonts w:hint="default" w:ascii="微软雅黑" w:hAnsi="微软雅黑" w:eastAsia="微软雅黑" w:cs="微软雅黑"/>
          <w:sz w:val="32"/>
        </w:rPr>
        <w:t>同</w:t>
      </w:r>
      <w:r>
        <w:rPr>
          <w:rFonts w:hint="default" w:ascii="微软雅黑" w:hAnsi="微软雅黑" w:eastAsia="微软雅黑" w:cs="微软雅黑"/>
          <w:spacing w:val="-1"/>
          <w:sz w:val="32"/>
        </w:rPr>
        <w:t>的语</w:t>
      </w:r>
      <w:r>
        <w:rPr>
          <w:rFonts w:hint="default" w:ascii="微软雅黑" w:hAnsi="微软雅黑" w:eastAsia="微软雅黑" w:cs="微软雅黑"/>
          <w:sz w:val="32"/>
        </w:rPr>
        <w:t>言</w:t>
      </w:r>
      <w:r>
        <w:rPr>
          <w:rFonts w:hint="default" w:ascii="微软雅黑" w:hAnsi="微软雅黑" w:eastAsia="微软雅黑" w:cs="微软雅黑"/>
          <w:spacing w:val="-1"/>
          <w:sz w:val="32"/>
        </w:rPr>
        <w:t>支持</w:t>
      </w:r>
      <w:r>
        <w:rPr>
          <w:rFonts w:hint="default" w:ascii="微软雅黑" w:hAnsi="微软雅黑" w:eastAsia="微软雅黑" w:cs="微软雅黑"/>
          <w:sz w:val="32"/>
        </w:rPr>
        <w:t>的</w:t>
      </w:r>
      <w:r>
        <w:rPr>
          <w:rFonts w:hint="default" w:ascii="微软雅黑" w:hAnsi="微软雅黑" w:eastAsia="微软雅黑" w:cs="微软雅黑"/>
          <w:spacing w:val="-1"/>
          <w:sz w:val="32"/>
        </w:rPr>
        <w:t>能力</w:t>
      </w:r>
      <w:r>
        <w:rPr>
          <w:rFonts w:hint="default" w:ascii="微软雅黑" w:hAnsi="微软雅黑" w:eastAsia="微软雅黑" w:cs="微软雅黑"/>
          <w:sz w:val="32"/>
        </w:rPr>
        <w:t>有待验证；</w:t>
      </w:r>
    </w:p>
    <w:p>
      <w:pPr>
        <w:autoSpaceDE w:val="0"/>
        <w:autoSpaceDN w:val="0"/>
        <w:snapToGrid w:val="0"/>
        <w:spacing w:before="78" w:after="0" w:line="448" w:lineRule="exact"/>
        <w:ind w:left="1419" w:right="2303" w:firstLine="0"/>
        <w:jc w:val="both"/>
        <w:textAlignment w:val="auto"/>
        <w:rPr>
          <w:rFonts w:hint="default" w:ascii="Calibri" w:hAnsi="Calibri" w:eastAsia="Calibri" w:cs="Calibri"/>
          <w:sz w:val="32"/>
        </w:rPr>
      </w:pPr>
      <w:r>
        <w:rPr>
          <w:rFonts w:hint="default" w:ascii="Calibri" w:hAnsi="Calibri" w:eastAsia="Calibri" w:cs="Calibri"/>
          <w:spacing w:val="-5"/>
          <w:sz w:val="32"/>
        </w:rPr>
        <w:t>Te</w:t>
      </w:r>
      <w:r>
        <w:rPr>
          <w:rFonts w:hint="default" w:ascii="Calibri" w:hAnsi="Calibri" w:eastAsia="Calibri" w:cs="Calibri"/>
          <w:spacing w:val="-6"/>
          <w:sz w:val="32"/>
        </w:rPr>
        <w:t>r</w:t>
      </w:r>
      <w:r>
        <w:rPr>
          <w:rFonts w:hint="default" w:ascii="Calibri" w:hAnsi="Calibri" w:eastAsia="Calibri" w:cs="Calibri"/>
          <w:spacing w:val="-4"/>
          <w:sz w:val="32"/>
        </w:rPr>
        <w:t>m</w:t>
      </w:r>
      <w:r>
        <w:rPr>
          <w:rFonts w:hint="default" w:ascii="Calibri" w:hAnsi="Calibri" w:eastAsia="Calibri" w:cs="Calibri"/>
          <w:spacing w:val="19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4"/>
          <w:sz w:val="32"/>
        </w:rPr>
        <w:t>t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rm</w:t>
      </w:r>
      <w:r>
        <w:rPr>
          <w:rFonts w:hint="default" w:ascii="微软雅黑" w:hAnsi="微软雅黑" w:eastAsia="微软雅黑" w:cs="微软雅黑"/>
          <w:spacing w:val="-5"/>
          <w:sz w:val="32"/>
        </w:rPr>
        <w:t>=</w:t>
      </w:r>
      <w:r>
        <w:rPr>
          <w:rFonts w:hint="default" w:ascii="微软雅黑" w:hAnsi="微软雅黑" w:eastAsia="微软雅黑" w:cs="微软雅黑"/>
          <w:spacing w:val="-4"/>
          <w:sz w:val="32"/>
        </w:rPr>
        <w:t>ne</w:t>
      </w:r>
      <w:r>
        <w:rPr>
          <w:rFonts w:hint="default" w:ascii="微软雅黑" w:hAnsi="微软雅黑" w:eastAsia="微软雅黑" w:cs="微软雅黑"/>
          <w:spacing w:val="-3"/>
          <w:sz w:val="32"/>
        </w:rPr>
        <w:t>w</w:t>
      </w:r>
      <w:r>
        <w:rPr>
          <w:rFonts w:hint="default" w:ascii="微软雅黑" w:hAnsi="微软雅黑" w:eastAsia="微软雅黑" w:cs="微软雅黑"/>
          <w:spacing w:val="-5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4"/>
          <w:sz w:val="32"/>
        </w:rPr>
        <w:t>T</w:t>
      </w:r>
      <w:r>
        <w:rPr>
          <w:rFonts w:hint="default" w:ascii="微软雅黑" w:hAnsi="微软雅黑" w:eastAsia="微软雅黑" w:cs="微软雅黑"/>
          <w:spacing w:val="-6"/>
          <w:sz w:val="32"/>
        </w:rPr>
        <w:t>e</w:t>
      </w:r>
      <w:r>
        <w:rPr>
          <w:rFonts w:hint="default" w:ascii="微软雅黑" w:hAnsi="微软雅黑" w:eastAsia="微软雅黑" w:cs="微软雅黑"/>
          <w:spacing w:val="-4"/>
          <w:sz w:val="32"/>
        </w:rPr>
        <w:t>rm</w:t>
      </w:r>
      <w:r>
        <w:rPr>
          <w:rFonts w:hint="default" w:ascii="微软雅黑" w:hAnsi="微软雅黑" w:eastAsia="微软雅黑" w:cs="微软雅黑"/>
          <w:spacing w:val="-5"/>
          <w:sz w:val="32"/>
        </w:rPr>
        <w:t>(</w:t>
      </w:r>
      <w:r>
        <w:rPr>
          <w:rFonts w:hint="default" w:ascii="微软雅黑" w:hAnsi="微软雅黑" w:eastAsia="微软雅黑" w:cs="微软雅黑"/>
          <w:spacing w:val="-4"/>
          <w:sz w:val="32"/>
        </w:rPr>
        <w:t>"n</w:t>
      </w:r>
      <w:r>
        <w:rPr>
          <w:rFonts w:hint="default" w:ascii="微软雅黑" w:hAnsi="微软雅黑" w:eastAsia="微软雅黑" w:cs="微软雅黑"/>
          <w:spacing w:val="-3"/>
          <w:sz w:val="32"/>
        </w:rPr>
        <w:t>a</w:t>
      </w:r>
      <w:r>
        <w:rPr>
          <w:rFonts w:hint="default" w:ascii="微软雅黑" w:hAnsi="微软雅黑" w:eastAsia="微软雅黑" w:cs="微软雅黑"/>
          <w:spacing w:val="-5"/>
          <w:sz w:val="32"/>
        </w:rPr>
        <w:t>m</w:t>
      </w:r>
      <w:r>
        <w:rPr>
          <w:rFonts w:hint="default" w:ascii="微软雅黑" w:hAnsi="微软雅黑" w:eastAsia="微软雅黑" w:cs="微软雅黑"/>
          <w:spacing w:val="-4"/>
          <w:sz w:val="32"/>
        </w:rPr>
        <w:t>e","t</w:t>
      </w:r>
      <w:r>
        <w:rPr>
          <w:rFonts w:hint="default" w:ascii="微软雅黑" w:hAnsi="微软雅黑" w:eastAsia="微软雅黑" w:cs="微软雅黑"/>
          <w:spacing w:val="-3"/>
          <w:sz w:val="32"/>
        </w:rPr>
        <w:t>r</w:t>
      </w:r>
      <w:r>
        <w:rPr>
          <w:rFonts w:hint="default" w:ascii="微软雅黑" w:hAnsi="微软雅黑" w:eastAsia="微软雅黑" w:cs="微软雅黑"/>
          <w:spacing w:val="-4"/>
          <w:sz w:val="32"/>
        </w:rPr>
        <w:t>amp"</w:t>
      </w:r>
      <w:r>
        <w:rPr>
          <w:rFonts w:hint="default" w:ascii="微软雅黑" w:hAnsi="微软雅黑" w:eastAsia="微软雅黑" w:cs="微软雅黑"/>
          <w:spacing w:val="-3"/>
          <w:sz w:val="32"/>
        </w:rPr>
        <w:t>)</w:t>
      </w:r>
      <w:r>
        <w:rPr>
          <w:rFonts w:hint="default" w:ascii="微软雅黑" w:hAnsi="微软雅黑" w:eastAsia="微软雅黑" w:cs="微软雅黑"/>
          <w:sz w:val="32"/>
        </w:rPr>
        <w:t xml:space="preserve"> </w:t>
      </w:r>
      <w:r>
        <w:rPr>
          <w:rFonts w:hint="default" w:ascii="Calibri" w:hAnsi="Calibri" w:eastAsia="Calibri" w:cs="Calibri"/>
          <w:spacing w:val="-1"/>
          <w:sz w:val="32"/>
        </w:rPr>
        <w:t>Fu</w:t>
      </w:r>
      <w:r>
        <w:rPr>
          <w:rFonts w:hint="default" w:ascii="Calibri" w:hAnsi="Calibri" w:eastAsia="Calibri" w:cs="Calibri"/>
          <w:sz w:val="32"/>
        </w:rPr>
        <w:t>zz</w:t>
      </w:r>
      <w:r>
        <w:rPr>
          <w:rFonts w:hint="default" w:ascii="Calibri" w:hAnsi="Calibri" w:eastAsia="Calibri" w:cs="Calibri"/>
          <w:spacing w:val="-1"/>
          <w:sz w:val="32"/>
        </w:rPr>
        <w:t>y</w:t>
      </w:r>
      <w:r>
        <w:rPr>
          <w:rFonts w:hint="default" w:ascii="Calibri" w:hAnsi="Calibri" w:eastAsia="Calibri" w:cs="Calibri"/>
          <w:spacing w:val="-3"/>
          <w:sz w:val="32"/>
        </w:rPr>
        <w:t>Q</w:t>
      </w:r>
      <w:r>
        <w:rPr>
          <w:rFonts w:hint="default" w:ascii="Calibri" w:hAnsi="Calibri" w:eastAsia="Calibri" w:cs="Calibri"/>
          <w:spacing w:val="-1"/>
          <w:sz w:val="32"/>
        </w:rPr>
        <w:t>uer</w:t>
      </w:r>
      <w:r>
        <w:rPr>
          <w:rFonts w:hint="default" w:ascii="Calibri" w:hAnsi="Calibri" w:eastAsia="Calibri" w:cs="Calibri"/>
          <w:sz w:val="32"/>
        </w:rPr>
        <w:t xml:space="preserve">y </w:t>
      </w:r>
      <w:r>
        <w:rPr>
          <w:rFonts w:hint="default" w:ascii="Calibri" w:hAnsi="Calibri" w:eastAsia="Calibri" w:cs="Calibri"/>
          <w:spacing w:val="-1"/>
          <w:sz w:val="32"/>
        </w:rPr>
        <w:t>query</w:t>
      </w:r>
      <w:r>
        <w:rPr>
          <w:rFonts w:hint="default" w:ascii="Calibri" w:hAnsi="Calibri" w:eastAsia="Calibri" w:cs="Calibri"/>
          <w:spacing w:val="-3"/>
          <w:sz w:val="32"/>
        </w:rPr>
        <w:t>=</w:t>
      </w:r>
      <w:r>
        <w:rPr>
          <w:rFonts w:hint="default" w:ascii="Calibri" w:hAnsi="Calibri" w:eastAsia="Calibri" w:cs="Calibri"/>
          <w:spacing w:val="-1"/>
          <w:sz w:val="32"/>
        </w:rPr>
        <w:t>ne</w:t>
      </w:r>
      <w:r>
        <w:rPr>
          <w:rFonts w:hint="default" w:ascii="Calibri" w:hAnsi="Calibri" w:eastAsia="Calibri" w:cs="Calibri"/>
          <w:sz w:val="32"/>
        </w:rPr>
        <w:t>w</w:t>
      </w:r>
      <w:r>
        <w:rPr>
          <w:rFonts w:hint="default" w:ascii="Calibri" w:hAnsi="Calibri" w:eastAsia="Calibri" w:cs="Calibri"/>
          <w:spacing w:val="4"/>
          <w:sz w:val="32"/>
        </w:rPr>
        <w:t xml:space="preserve"> </w:t>
      </w:r>
      <w:r>
        <w:rPr>
          <w:rFonts w:hint="default" w:ascii="Calibri" w:hAnsi="Calibri" w:eastAsia="Calibri" w:cs="Calibri"/>
          <w:spacing w:val="-1"/>
          <w:sz w:val="32"/>
        </w:rPr>
        <w:t>Fu</w:t>
      </w:r>
      <w:r>
        <w:rPr>
          <w:rFonts w:hint="default" w:ascii="Calibri" w:hAnsi="Calibri" w:eastAsia="Calibri" w:cs="Calibri"/>
          <w:sz w:val="32"/>
        </w:rPr>
        <w:t>zz</w:t>
      </w:r>
      <w:r>
        <w:rPr>
          <w:rFonts w:hint="default" w:ascii="Calibri" w:hAnsi="Calibri" w:eastAsia="Calibri" w:cs="Calibri"/>
          <w:spacing w:val="-1"/>
          <w:sz w:val="32"/>
        </w:rPr>
        <w:t>y</w:t>
      </w:r>
      <w:r>
        <w:rPr>
          <w:rFonts w:hint="default" w:ascii="Calibri" w:hAnsi="Calibri" w:eastAsia="Calibri" w:cs="Calibri"/>
          <w:spacing w:val="-3"/>
          <w:sz w:val="32"/>
        </w:rPr>
        <w:t>Q</w:t>
      </w:r>
      <w:r>
        <w:rPr>
          <w:rFonts w:hint="default" w:ascii="Calibri" w:hAnsi="Calibri" w:eastAsia="Calibri" w:cs="Calibri"/>
          <w:spacing w:val="-1"/>
          <w:sz w:val="32"/>
        </w:rPr>
        <w:t>uer</w:t>
      </w:r>
      <w:r>
        <w:rPr>
          <w:rFonts w:hint="default" w:ascii="Calibri" w:hAnsi="Calibri" w:eastAsia="Calibri" w:cs="Calibri"/>
          <w:spacing w:val="-3"/>
          <w:sz w:val="32"/>
        </w:rPr>
        <w:t>y</w:t>
      </w:r>
      <w:r>
        <w:rPr>
          <w:rFonts w:hint="default" w:ascii="Calibri" w:hAnsi="Calibri" w:eastAsia="Calibri" w:cs="Calibri"/>
          <w:spacing w:val="-1"/>
          <w:sz w:val="32"/>
        </w:rPr>
        <w:t>(</w:t>
      </w:r>
      <w:r>
        <w:rPr>
          <w:rFonts w:hint="default" w:ascii="Calibri" w:hAnsi="Calibri" w:eastAsia="Calibri" w:cs="Calibri"/>
          <w:sz w:val="32"/>
        </w:rPr>
        <w:t>ter</w:t>
      </w:r>
      <w:r>
        <w:rPr>
          <w:rFonts w:hint="default" w:ascii="Calibri" w:hAnsi="Calibri" w:eastAsia="Calibri" w:cs="Calibri"/>
          <w:spacing w:val="-3"/>
          <w:sz w:val="32"/>
        </w:rPr>
        <w:t>m</w:t>
      </w:r>
      <w:r>
        <w:rPr>
          <w:rFonts w:hint="default" w:ascii="Calibri" w:hAnsi="Calibri" w:eastAsia="Calibri" w:cs="Calibri"/>
          <w:sz w:val="32"/>
        </w:rPr>
        <w:t>)</w:t>
      </w:r>
    </w:p>
    <w:p>
      <w:pPr>
        <w:autoSpaceDE w:val="0"/>
        <w:autoSpaceDN w:val="0"/>
        <w:snapToGrid w:val="0"/>
        <w:spacing w:before="446" w:after="0" w:line="423" w:lineRule="exact"/>
        <w:ind w:left="882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通配符</w:t>
      </w:r>
    </w:p>
    <w:p>
      <w:pPr>
        <w:autoSpaceDE w:val="0"/>
        <w:autoSpaceDN w:val="0"/>
        <w:snapToGrid w:val="0"/>
        <w:spacing w:before="663" w:after="0" w:line="430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Calibri" w:hAnsi="Calibri" w:eastAsia="Calibri" w:cs="Calibri"/>
          <w:spacing w:val="-2"/>
          <w:sz w:val="32"/>
        </w:rPr>
        <w:t>W</w:t>
      </w:r>
      <w:r>
        <w:rPr>
          <w:rFonts w:hint="default" w:ascii="Calibri" w:hAnsi="Calibri" w:eastAsia="Calibri" w:cs="Calibri"/>
          <w:sz w:val="32"/>
        </w:rPr>
        <w:t>il</w:t>
      </w:r>
      <w:r>
        <w:rPr>
          <w:rFonts w:hint="default" w:ascii="Calibri" w:hAnsi="Calibri" w:eastAsia="Calibri" w:cs="Calibri"/>
          <w:spacing w:val="-1"/>
          <w:sz w:val="32"/>
        </w:rPr>
        <w:t>dcard</w:t>
      </w:r>
      <w:r>
        <w:rPr>
          <w:rFonts w:hint="default" w:ascii="微软雅黑" w:hAnsi="微软雅黑" w:eastAsia="微软雅黑" w:cs="微软雅黑"/>
          <w:spacing w:val="-2"/>
          <w:sz w:val="32"/>
        </w:rPr>
        <w:t>Qu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y</w:t>
      </w:r>
      <w:r>
        <w:rPr>
          <w:rFonts w:hint="default" w:ascii="微软雅黑" w:hAnsi="微软雅黑" w:eastAsia="微软雅黑" w:cs="微软雅黑"/>
          <w:spacing w:val="2"/>
          <w:sz w:val="32"/>
        </w:rPr>
        <w:t xml:space="preserve"> </w:t>
      </w:r>
      <w:r>
        <w:rPr>
          <w:rFonts w:hint="default" w:ascii="微软雅黑" w:hAnsi="微软雅黑" w:eastAsia="微软雅黑" w:cs="微软雅黑"/>
          <w:spacing w:val="-2"/>
          <w:sz w:val="32"/>
        </w:rPr>
        <w:t>que</w:t>
      </w:r>
      <w:r>
        <w:rPr>
          <w:rFonts w:hint="default" w:ascii="微软雅黑" w:hAnsi="微软雅黑" w:eastAsia="微软雅黑" w:cs="微软雅黑"/>
          <w:spacing w:val="-1"/>
          <w:sz w:val="32"/>
        </w:rPr>
        <w:t>ry</w:t>
      </w:r>
      <w:r>
        <w:rPr>
          <w:rFonts w:hint="default" w:ascii="微软雅黑" w:hAnsi="微软雅黑" w:eastAsia="微软雅黑" w:cs="微软雅黑"/>
          <w:spacing w:val="-2"/>
          <w:sz w:val="32"/>
        </w:rPr>
        <w:t>=ne</w:t>
      </w:r>
      <w:r>
        <w:rPr>
          <w:rFonts w:hint="default" w:ascii="微软雅黑" w:hAnsi="微软雅黑" w:eastAsia="微软雅黑" w:cs="微软雅黑"/>
          <w:sz w:val="32"/>
        </w:rPr>
        <w:t xml:space="preserve">w </w:t>
      </w:r>
      <w:r>
        <w:rPr>
          <w:rFonts w:hint="default" w:ascii="微软雅黑" w:hAnsi="微软雅黑" w:eastAsia="微软雅黑" w:cs="微软雅黑"/>
          <w:spacing w:val="-3"/>
          <w:sz w:val="32"/>
        </w:rPr>
        <w:t>W</w:t>
      </w:r>
      <w:r>
        <w:rPr>
          <w:rFonts w:hint="default" w:ascii="微软雅黑" w:hAnsi="微软雅黑" w:eastAsia="微软雅黑" w:cs="微软雅黑"/>
          <w:sz w:val="32"/>
        </w:rPr>
        <w:t>i</w:t>
      </w:r>
      <w:r>
        <w:rPr>
          <w:rFonts w:hint="default" w:ascii="微软雅黑" w:hAnsi="微软雅黑" w:eastAsia="微软雅黑" w:cs="微软雅黑"/>
          <w:spacing w:val="-1"/>
          <w:sz w:val="32"/>
        </w:rPr>
        <w:t>l</w:t>
      </w:r>
      <w:r>
        <w:rPr>
          <w:rFonts w:hint="default" w:ascii="微软雅黑" w:hAnsi="微软雅黑" w:eastAsia="微软雅黑" w:cs="微软雅黑"/>
          <w:spacing w:val="-2"/>
          <w:sz w:val="32"/>
        </w:rPr>
        <w:t>d</w:t>
      </w:r>
      <w:r>
        <w:rPr>
          <w:rFonts w:hint="default" w:ascii="微软雅黑" w:hAnsi="微软雅黑" w:eastAsia="微软雅黑" w:cs="微软雅黑"/>
          <w:spacing w:val="-1"/>
          <w:sz w:val="32"/>
        </w:rPr>
        <w:t>car</w:t>
      </w:r>
      <w:r>
        <w:rPr>
          <w:rFonts w:hint="default" w:ascii="微软雅黑" w:hAnsi="微软雅黑" w:eastAsia="微软雅黑" w:cs="微软雅黑"/>
          <w:spacing w:val="-2"/>
          <w:sz w:val="32"/>
        </w:rPr>
        <w:t>dQue</w:t>
      </w:r>
      <w:r>
        <w:rPr>
          <w:rFonts w:hint="default" w:ascii="微软雅黑" w:hAnsi="微软雅黑" w:eastAsia="微软雅黑" w:cs="微软雅黑"/>
          <w:spacing w:val="-1"/>
          <w:sz w:val="32"/>
        </w:rPr>
        <w:t>r</w:t>
      </w:r>
      <w:r>
        <w:rPr>
          <w:rFonts w:hint="default" w:ascii="微软雅黑" w:hAnsi="微软雅黑" w:eastAsia="微软雅黑" w:cs="微软雅黑"/>
          <w:sz w:val="32"/>
        </w:rPr>
        <w:t>y</w:t>
      </w:r>
      <w:r>
        <w:rPr>
          <w:rFonts w:hint="default" w:ascii="微软雅黑" w:hAnsi="微软雅黑" w:eastAsia="微软雅黑" w:cs="微软雅黑"/>
          <w:spacing w:val="-2"/>
          <w:sz w:val="32"/>
        </w:rPr>
        <w:t>(n</w:t>
      </w:r>
      <w:r>
        <w:rPr>
          <w:rFonts w:hint="default" w:ascii="微软雅黑" w:hAnsi="微软雅黑" w:eastAsia="微软雅黑" w:cs="微软雅黑"/>
          <w:sz w:val="32"/>
        </w:rPr>
        <w:t>ew</w:t>
      </w:r>
    </w:p>
    <w:p>
      <w:pPr>
        <w:autoSpaceDE w:val="0"/>
        <w:autoSpaceDN w:val="0"/>
        <w:snapToGrid w:val="0"/>
        <w:spacing w:before="122" w:after="0" w:line="423" w:lineRule="exact"/>
        <w:ind w:left="1419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2"/>
          <w:sz w:val="32"/>
        </w:rPr>
        <w:t>T</w:t>
      </w:r>
      <w:r>
        <w:rPr>
          <w:rFonts w:hint="default" w:ascii="微软雅黑" w:hAnsi="微软雅黑" w:eastAsia="微软雅黑" w:cs="微软雅黑"/>
          <w:spacing w:val="-3"/>
          <w:sz w:val="32"/>
        </w:rPr>
        <w:t>e</w:t>
      </w:r>
      <w:r>
        <w:rPr>
          <w:rFonts w:hint="default" w:ascii="微软雅黑" w:hAnsi="微软雅黑" w:eastAsia="微软雅黑" w:cs="微软雅黑"/>
          <w:spacing w:val="-1"/>
          <w:sz w:val="32"/>
        </w:rPr>
        <w:t>rm("</w:t>
      </w:r>
      <w:r>
        <w:rPr>
          <w:rFonts w:hint="default" w:ascii="微软雅黑" w:hAnsi="微软雅黑" w:eastAsia="微软雅黑" w:cs="微软雅黑"/>
          <w:spacing w:val="-2"/>
          <w:sz w:val="32"/>
        </w:rPr>
        <w:t>n</w:t>
      </w:r>
      <w:r>
        <w:rPr>
          <w:rFonts w:hint="default" w:ascii="微软雅黑" w:hAnsi="微软雅黑" w:eastAsia="微软雅黑" w:cs="微软雅黑"/>
          <w:spacing w:val="-1"/>
          <w:sz w:val="32"/>
        </w:rPr>
        <w:t>a</w:t>
      </w:r>
      <w:r>
        <w:rPr>
          <w:rFonts w:hint="default" w:ascii="微软雅黑" w:hAnsi="微软雅黑" w:eastAsia="微软雅黑" w:cs="微软雅黑"/>
          <w:spacing w:val="-2"/>
          <w:sz w:val="32"/>
        </w:rPr>
        <w:t>me</w:t>
      </w:r>
      <w:r>
        <w:rPr>
          <w:rFonts w:hint="default" w:ascii="微软雅黑" w:hAnsi="微软雅黑" w:eastAsia="微软雅黑" w:cs="微软雅黑"/>
          <w:spacing w:val="-1"/>
          <w:sz w:val="32"/>
        </w:rPr>
        <w:t>",</w:t>
      </w:r>
      <w:r>
        <w:rPr>
          <w:rFonts w:hint="default" w:ascii="微软雅黑" w:hAnsi="微软雅黑" w:eastAsia="微软雅黑" w:cs="微软雅黑"/>
          <w:spacing w:val="-3"/>
          <w:sz w:val="32"/>
        </w:rPr>
        <w:t>"</w:t>
      </w:r>
      <w:r>
        <w:rPr>
          <w:rFonts w:hint="default" w:ascii="微软雅黑" w:hAnsi="微软雅黑" w:eastAsia="微软雅黑" w:cs="微软雅黑"/>
          <w:spacing w:val="-1"/>
          <w:sz w:val="32"/>
        </w:rPr>
        <w:t>不？")</w:t>
      </w:r>
      <w:r>
        <w:rPr>
          <w:rFonts w:hint="default" w:ascii="微软雅黑" w:hAnsi="微软雅黑" w:eastAsia="微软雅黑" w:cs="微软雅黑"/>
          <w:sz w:val="32"/>
        </w:rPr>
        <w:t>)</w:t>
      </w:r>
    </w:p>
    <w:p>
      <w:pPr>
        <w:autoSpaceDE w:val="0"/>
        <w:autoSpaceDN w:val="0"/>
        <w:snapToGrid w:val="0"/>
        <w:spacing w:before="24" w:after="0" w:line="546" w:lineRule="exact"/>
        <w:ind w:left="1419" w:right="69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4"/>
          <w:sz w:val="32"/>
        </w:rPr>
        <w:t>词项中不是，不能，不要，不可</w:t>
      </w:r>
      <w:r>
        <w:rPr>
          <w:rFonts w:hint="default" w:ascii="微软雅黑" w:hAnsi="微软雅黑" w:eastAsia="微软雅黑" w:cs="微软雅黑"/>
          <w:spacing w:val="-3"/>
          <w:sz w:val="32"/>
        </w:rPr>
        <w:t>以（</w:t>
      </w:r>
      <w:r>
        <w:rPr>
          <w:rFonts w:hint="default" w:ascii="Calibri" w:hAnsi="Calibri" w:eastAsia="Calibri" w:cs="Calibri"/>
          <w:spacing w:val="-2"/>
          <w:sz w:val="32"/>
        </w:rPr>
        <w:t>?</w:t>
      </w:r>
      <w:r>
        <w:rPr>
          <w:rFonts w:hint="default" w:ascii="微软雅黑" w:hAnsi="微软雅黑" w:eastAsia="微软雅黑" w:cs="微软雅黑"/>
          <w:spacing w:val="-2"/>
          <w:sz w:val="32"/>
        </w:rPr>
        <w:t>匹</w:t>
      </w:r>
      <w:r>
        <w:rPr>
          <w:rFonts w:hint="default" w:ascii="微软雅黑" w:hAnsi="微软雅黑" w:eastAsia="微软雅黑" w:cs="微软雅黑"/>
          <w:spacing w:val="-3"/>
          <w:sz w:val="32"/>
        </w:rPr>
        <w:t>配一</w:t>
      </w:r>
      <w:r>
        <w:rPr>
          <w:rFonts w:hint="default" w:ascii="微软雅黑" w:hAnsi="微软雅黑" w:eastAsia="微软雅黑" w:cs="微软雅黑"/>
          <w:spacing w:val="-2"/>
          <w:sz w:val="32"/>
        </w:rPr>
        <w:t>个</w:t>
      </w:r>
      <w:r>
        <w:rPr>
          <w:rFonts w:hint="default" w:ascii="微软雅黑" w:hAnsi="微软雅黑" w:eastAsia="微软雅黑" w:cs="微软雅黑"/>
          <w:spacing w:val="-3"/>
          <w:sz w:val="32"/>
        </w:rPr>
        <w:t>还是</w:t>
      </w:r>
      <w:r>
        <w:rPr>
          <w:rFonts w:hint="default" w:ascii="微软雅黑" w:hAnsi="微软雅黑" w:eastAsia="微软雅黑" w:cs="微软雅黑"/>
          <w:spacing w:val="-2"/>
          <w:sz w:val="32"/>
        </w:rPr>
        <w:t>所</w:t>
      </w:r>
      <w:r>
        <w:rPr>
          <w:rFonts w:hint="default" w:ascii="微软雅黑" w:hAnsi="微软雅黑" w:eastAsia="微软雅黑" w:cs="微软雅黑"/>
          <w:sz w:val="32"/>
        </w:rPr>
        <w:t xml:space="preserve"> 有）；</w:t>
      </w:r>
    </w:p>
    <w:p>
      <w:pPr>
        <w:autoSpaceDE w:val="0"/>
        <w:autoSpaceDN w:val="0"/>
        <w:snapToGrid w:val="0"/>
        <w:spacing w:before="2142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760" w:right="182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8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15089" w:after="0" w:line="265" w:lineRule="exact"/>
        <w:ind w:left="2719" w:right="0" w:firstLine="0"/>
        <w:jc w:val="left"/>
        <w:textAlignment w:val="auto"/>
        <w:rPr>
          <w:rFonts w:hint="default" w:ascii="微软雅黑" w:hAnsi="微软雅黑" w:eastAsia="微软雅黑" w:cs="微软雅黑"/>
          <w:sz w:val="20"/>
        </w:rPr>
        <w:sectPr>
          <w:footnotePr>
            <w:numStart w:val="0"/>
          </w:footnotePr>
          <w:endnotePr>
            <w:numFmt w:val="decimal"/>
            <w:numStart w:val="0"/>
          </w:endnotePr>
          <w:pgSz w:w="11904" w:h="16867"/>
          <w:pgMar w:top="1440" w:right="2160" w:bottom="0" w:left="2160" w:header="0" w:footer="0" w:gutter="0"/>
          <w:pgNumType w:fmt="decimal" w:start="0"/>
          <w:cols w:space="720" w:num="1"/>
          <w:docGrid w:linePitch="0" w:charSpace="0"/>
        </w:sectPr>
      </w:pPr>
      <w:r>
        <w:rPr>
          <w:rFonts w:hint="default" w:ascii="微软雅黑" w:hAnsi="微软雅黑" w:eastAsia="微软雅黑" w:cs="微软雅黑"/>
          <w:spacing w:val="-1"/>
          <w:sz w:val="20"/>
        </w:rPr>
        <w:t>分</w:t>
      </w:r>
      <w:r>
        <w:rPr>
          <w:rFonts w:hint="default" w:ascii="微软雅黑" w:hAnsi="微软雅黑" w:eastAsia="微软雅黑" w:cs="微软雅黑"/>
          <w:sz w:val="20"/>
        </w:rPr>
        <w:t>区</w:t>
      </w:r>
      <w:r>
        <w:rPr>
          <w:rFonts w:hint="default" w:ascii="微软雅黑" w:hAnsi="微软雅黑" w:eastAsia="微软雅黑" w:cs="微软雅黑"/>
          <w:spacing w:val="-26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d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</w:t>
      </w:r>
      <w:r>
        <w:rPr>
          <w:rFonts w:hint="default" w:ascii="Times New Roman" w:hAnsi="Times New Roman" w:eastAsia="Times New Roman" w:cs="Times New Roman"/>
          <w:spacing w:val="-4"/>
          <w:sz w:val="20"/>
        </w:rPr>
        <w:t>y</w:t>
      </w:r>
      <w:r>
        <w:rPr>
          <w:rFonts w:hint="default" w:ascii="Times New Roman" w:hAnsi="Times New Roman" w:eastAsia="Times New Roman" w:cs="Times New Roman"/>
          <w:sz w:val="20"/>
        </w:rPr>
        <w:t>07</w:t>
      </w:r>
      <w:r>
        <w:rPr>
          <w:rFonts w:hint="default" w:ascii="Times New Roman" w:hAnsi="Times New Roman" w:eastAsia="Times New Roman" w:cs="Times New Roman"/>
          <w:spacing w:val="-1"/>
          <w:sz w:val="20"/>
        </w:rPr>
        <w:t>al</w:t>
      </w:r>
      <w:r>
        <w:rPr>
          <w:rFonts w:hint="default" w:ascii="Times New Roman" w:hAnsi="Times New Roman" w:eastAsia="Times New Roman" w:cs="Times New Roman"/>
          <w:spacing w:val="52"/>
          <w:sz w:val="20"/>
        </w:rPr>
        <w:t>l</w:t>
      </w:r>
      <w:r>
        <w:rPr>
          <w:rFonts w:hint="default" w:ascii="微软雅黑" w:hAnsi="微软雅黑" w:eastAsia="微软雅黑" w:cs="微软雅黑"/>
          <w:spacing w:val="-1"/>
          <w:sz w:val="20"/>
        </w:rPr>
        <w:t>的</w:t>
      </w:r>
      <w:r>
        <w:rPr>
          <w:rFonts w:hint="default" w:ascii="微软雅黑" w:hAnsi="微软雅黑" w:eastAsia="微软雅黑" w:cs="微软雅黑"/>
          <w:sz w:val="20"/>
        </w:rPr>
        <w:t>第</w:t>
      </w:r>
      <w:r>
        <w:rPr>
          <w:rFonts w:hint="default" w:ascii="微软雅黑" w:hAnsi="微软雅黑" w:eastAsia="微软雅黑" w:cs="微软雅黑"/>
          <w:spacing w:val="-25"/>
          <w:sz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</w:rPr>
        <w:t>1</w:t>
      </w:r>
      <w:r>
        <w:rPr>
          <w:rFonts w:hint="default" w:ascii="Times New Roman" w:hAnsi="Times New Roman" w:eastAsia="Times New Roman" w:cs="Times New Roman"/>
          <w:spacing w:val="48"/>
          <w:sz w:val="20"/>
        </w:rPr>
        <w:t>9</w:t>
      </w:r>
      <w:r>
        <w:rPr>
          <w:rFonts w:hint="default" w:ascii="微软雅黑" w:hAnsi="微软雅黑" w:eastAsia="微软雅黑" w:cs="微软雅黑"/>
          <w:sz w:val="20"/>
        </w:rPr>
        <w:t>页</w:t>
      </w:r>
    </w:p>
    <w:p>
      <w:pPr>
        <w:autoSpaceDE w:val="0"/>
        <w:autoSpaceDN w:val="0"/>
        <w:snapToGrid w:val="0"/>
        <w:spacing w:before="0" w:after="0" w:line="529" w:lineRule="exac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sz w:val="40"/>
        </w:rPr>
      </w:pPr>
      <w:r>
        <w:rPr>
          <w:rFonts w:hint="default" w:ascii="微软雅黑" w:hAnsi="微软雅黑" w:eastAsia="微软雅黑" w:cs="微软雅黑"/>
          <w:sz w:val="40"/>
        </w:rPr>
        <w:t>Lucene缺点</w:t>
      </w:r>
    </w:p>
    <w:p>
      <w:pPr>
        <w:autoSpaceDE w:val="0"/>
        <w:autoSpaceDN w:val="0"/>
        <w:snapToGrid w:val="0"/>
        <w:spacing w:before="129" w:after="0" w:line="240" w:lineRule="auto"/>
        <w:ind w:left="0" w:right="0" w:firstLine="0"/>
        <w:jc w:val="left"/>
        <w:textAlignment w:val="auto"/>
        <w:rPr>
          <w:rFonts w:hint="default" w:ascii="Calibri" w:hAnsi="Calibri" w:eastAsia="Calibri" w:cs="Calibri"/>
          <w:color w:val="767676"/>
          <w:position w:val="6"/>
          <w:sz w:val="20"/>
        </w:rPr>
      </w:pPr>
      <w:r>
        <w:rPr>
          <w:rFonts w:hint="default" w:ascii="Calibri" w:hAnsi="Calibri" w:eastAsia="Calibri" w:cs="Calibri"/>
          <w:color w:val="767676"/>
          <w:sz w:val="20"/>
        </w:rPr>
        <w:t>2018</w:t>
      </w:r>
      <w:r>
        <w:rPr>
          <w:rFonts w:hint="default" w:ascii="微软雅黑" w:hAnsi="微软雅黑" w:eastAsia="微软雅黑" w:cs="微软雅黑"/>
          <w:color w:val="767676"/>
          <w:sz w:val="20"/>
        </w:rPr>
        <w:t>年</w:t>
      </w:r>
      <w:r>
        <w:rPr>
          <w:rFonts w:hint="default" w:ascii="Calibri" w:hAnsi="Calibri" w:eastAsia="Calibri" w:cs="Calibri"/>
          <w:color w:val="767676"/>
          <w:sz w:val="20"/>
        </w:rPr>
        <w:t>9</w:t>
      </w:r>
      <w:r>
        <w:rPr>
          <w:rFonts w:hint="default" w:ascii="微软雅黑" w:hAnsi="微软雅黑" w:eastAsia="微软雅黑" w:cs="微软雅黑"/>
          <w:color w:val="767676"/>
          <w:sz w:val="20"/>
        </w:rPr>
        <w:t>月</w:t>
      </w:r>
      <w:r>
        <w:rPr>
          <w:rFonts w:hint="default" w:ascii="Calibri" w:hAnsi="Calibri" w:eastAsia="Calibri" w:cs="Calibri"/>
          <w:color w:val="767676"/>
          <w:sz w:val="20"/>
        </w:rPr>
        <w:t>18</w:t>
      </w:r>
      <w:r>
        <w:rPr>
          <w:rFonts w:hint="default" w:ascii="微软雅黑" w:hAnsi="微软雅黑" w:eastAsia="微软雅黑" w:cs="微软雅黑"/>
          <w:color w:val="767676"/>
          <w:sz w:val="20"/>
        </w:rPr>
        <w:t>日</w:t>
      </w:r>
      <w:r>
        <w:rPr>
          <w:rFonts w:hint="default" w:ascii="微软雅黑" w:hAnsi="微软雅黑" w:eastAsia="微软雅黑" w:cs="微软雅黑"/>
          <w:color w:val="767676"/>
          <w:spacing w:val="151"/>
          <w:sz w:val="20"/>
        </w:rPr>
        <w:t xml:space="preserve"> </w:t>
      </w:r>
      <w:r>
        <w:rPr>
          <w:rFonts w:hint="default" w:ascii="Calibri" w:hAnsi="Calibri" w:eastAsia="Calibri" w:cs="Calibri"/>
          <w:color w:val="767676"/>
          <w:position w:val="6"/>
          <w:sz w:val="20"/>
        </w:rPr>
        <w:t>14:29</w:t>
      </w:r>
    </w:p>
    <w:p>
      <w:pPr>
        <w:autoSpaceDE w:val="0"/>
        <w:autoSpaceDN w:val="0"/>
        <w:snapToGrid w:val="0"/>
        <w:spacing w:before="441" w:after="0" w:line="423" w:lineRule="exact"/>
        <w:ind w:left="90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不支持分布式</w:t>
      </w:r>
    </w:p>
    <w:p>
      <w:pPr>
        <w:autoSpaceDE w:val="0"/>
        <w:autoSpaceDN w:val="0"/>
        <w:snapToGrid w:val="0"/>
        <w:spacing w:before="25" w:after="0" w:line="550" w:lineRule="exact"/>
        <w:ind w:left="144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只是底层代码</w:t>
      </w:r>
      <w:r>
        <w:rPr>
          <w:rFonts w:hint="default" w:ascii="微软雅黑" w:hAnsi="微软雅黑" w:eastAsia="微软雅黑" w:cs="微软雅黑"/>
          <w:spacing w:val="-2"/>
          <w:sz w:val="32"/>
        </w:rPr>
        <w:t>实现的索引使用的逻辑，并不能完成海量数据整</w:t>
      </w:r>
      <w:r>
        <w:rPr>
          <w:rFonts w:hint="default" w:ascii="微软雅黑" w:hAnsi="微软雅黑" w:eastAsia="微软雅黑" w:cs="微软雅黑"/>
          <w:sz w:val="32"/>
        </w:rPr>
        <w:t xml:space="preserve"> 理成索引后，对索引文件的分布式高可用管理；</w:t>
      </w:r>
    </w:p>
    <w:p>
      <w:pPr>
        <w:autoSpaceDE w:val="0"/>
        <w:autoSpaceDN w:val="0"/>
        <w:snapToGrid w:val="0"/>
        <w:spacing w:before="0" w:after="0" w:line="550" w:lineRule="exact"/>
        <w:ind w:left="1440" w:right="0" w:firstLine="0"/>
        <w:jc w:val="both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pacing w:val="-3"/>
          <w:sz w:val="32"/>
        </w:rPr>
        <w:t>在搜索系统中</w:t>
      </w:r>
      <w:r>
        <w:rPr>
          <w:rFonts w:hint="default" w:ascii="微软雅黑" w:hAnsi="微软雅黑" w:eastAsia="微软雅黑" w:cs="微软雅黑"/>
          <w:spacing w:val="-2"/>
          <w:sz w:val="32"/>
        </w:rPr>
        <w:t>，保证系统逻辑的高可用是容易做到的；多搭建</w:t>
      </w:r>
      <w:r>
        <w:rPr>
          <w:rFonts w:hint="default" w:ascii="微软雅黑" w:hAnsi="微软雅黑" w:eastAsia="微软雅黑" w:cs="微软雅黑"/>
          <w:sz w:val="32"/>
        </w:rPr>
        <w:t xml:space="preserve"> 几台搜索的应用服务器，但是数据层面，</w:t>
      </w:r>
      <w:r>
        <w:rPr>
          <w:rFonts w:hint="default" w:ascii="Calibri" w:hAnsi="Calibri" w:eastAsia="Calibri" w:cs="Calibri"/>
          <w:sz w:val="32"/>
        </w:rPr>
        <w:t>lucene</w:t>
      </w:r>
      <w:r>
        <w:rPr>
          <w:rFonts w:hint="default" w:ascii="微软雅黑" w:hAnsi="微软雅黑" w:eastAsia="微软雅黑" w:cs="微软雅黑"/>
          <w:sz w:val="32"/>
        </w:rPr>
        <w:t>无法完成分布</w:t>
      </w:r>
    </w:p>
    <w:p>
      <w:pPr>
        <w:autoSpaceDE w:val="0"/>
        <w:autoSpaceDN w:val="0"/>
        <w:snapToGrid w:val="0"/>
        <w:spacing w:before="98" w:after="0" w:line="423" w:lineRule="exact"/>
        <w:ind w:left="1440" w:right="0" w:firstLine="0"/>
        <w:jc w:val="left"/>
        <w:textAlignment w:val="auto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式的输入和输出</w:t>
      </w:r>
    </w:p>
    <w:p>
      <w:pPr>
        <w:autoSpaceDE w:val="0"/>
        <w:autoSpaceDN w:val="0"/>
        <w:snapToGrid w:val="0"/>
        <w:spacing w:before="13408" w:after="0" w:line="265" w:lineRule="exact"/>
        <w:ind w:right="0"/>
        <w:jc w:val="left"/>
        <w:textAlignment w:val="auto"/>
        <w:rPr>
          <w:rFonts w:hint="default" w:ascii="微软雅黑" w:hAnsi="微软雅黑" w:eastAsia="微软雅黑" w:cs="微软雅黑"/>
          <w:sz w:val="20"/>
        </w:rPr>
      </w:pPr>
    </w:p>
    <w:sectPr>
      <w:footnotePr>
        <w:numStart w:val="0"/>
      </w:footnotePr>
      <w:endnotePr>
        <w:numFmt w:val="decimal"/>
        <w:numStart w:val="0"/>
      </w:endnotePr>
      <w:pgSz w:w="11904" w:h="16867"/>
      <w:pgMar w:top="762" w:right="1753" w:bottom="0" w:left="1440" w:header="0" w:footer="0" w:gutter="0"/>
      <w:pgNumType w:fmt="decimal" w:start="0"/>
      <w:cols w:space="72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"/>
      <w:lvlJc w:val="left"/>
      <w:pPr>
        <w:tabs>
          <w:tab w:val="left" w:pos="776"/>
        </w:tabs>
        <w:autoSpaceDE w:val="0"/>
        <w:autoSpaceDN w:val="0"/>
        <w:ind w:left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2"/>
      <w:numFmt w:val="decimal"/>
      <w:lvlText w:val="%1"/>
      <w:lvlJc w:val="left"/>
      <w:pPr>
        <w:tabs>
          <w:tab w:val="left" w:pos="824"/>
        </w:tabs>
        <w:autoSpaceDE w:val="0"/>
        <w:autoSpaceDN w:val="0"/>
        <w:ind w:left="540"/>
      </w:pPr>
      <w:rPr>
        <w:rFonts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7"/>
    <w:multiLevelType w:val="multilevel"/>
    <w:tmpl w:val="00000007"/>
    <w:lvl w:ilvl="0" w:tentative="0">
      <w:start w:val="1"/>
      <w:numFmt w:val="decimal"/>
      <w:lvlText w:val="%1"/>
      <w:lvlJc w:val="left"/>
      <w:pPr>
        <w:tabs>
          <w:tab w:val="left" w:pos="1676"/>
        </w:tabs>
        <w:autoSpaceDE w:val="0"/>
        <w:autoSpaceDN w:val="0"/>
        <w:ind w:left="1676" w:hanging="177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0000000A"/>
    <w:multiLevelType w:val="multilevel"/>
    <w:tmpl w:val="0000000A"/>
    <w:lvl w:ilvl="0" w:tentative="0">
      <w:start w:val="1"/>
      <w:numFmt w:val="decimal"/>
      <w:lvlText w:val="%1"/>
      <w:lvlJc w:val="left"/>
      <w:pPr>
        <w:tabs>
          <w:tab w:val="left" w:pos="623"/>
        </w:tabs>
        <w:autoSpaceDE w:val="0"/>
        <w:autoSpaceDN w:val="0"/>
        <w:ind w:left="623" w:hanging="214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footnotePr>
    <w:numStart w:val="0"/>
  </w:footnotePr>
  <w:endnotePr>
    <w:numFmt w:val="decimal"/>
    <w:numStart w:val="0"/>
  </w:endnotePr>
  <w:compat>
    <w:balanceSingleByteDoubleByteWidth/>
    <w:useFELayout/>
    <w:compatSetting w:name="compatibilityMode" w:uri="http://schemas.microsoft.com/office/word" w:val="12"/>
  </w:compat>
  <w:rsids>
    <w:rsidRoot w:val="00000000"/>
    <w:rsid w:val="09B9451A"/>
    <w:rsid w:val="0C1A762E"/>
    <w:rsid w:val="52026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highlight w:val="none"/>
      <w:u w:val="none"/>
      <w:vertAlign w:val="baseli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2018-09-26T11:33:00Z</dcterms:created>
  <dc:creator>TARENA</dc:creator>
  <cp:lastModifiedBy>TARENA</cp:lastModifiedBy>
  <dcterms:modified xsi:type="dcterms:W3CDTF">2018-09-28T01:14:36Z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